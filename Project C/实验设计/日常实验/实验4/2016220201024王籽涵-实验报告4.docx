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F78CF" w14:textId="77777777" w:rsidR="00E86503" w:rsidRDefault="00E86503" w:rsidP="00E86503">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14:paraId="683A8D5D" w14:textId="77777777" w:rsidR="00E86503" w:rsidRDefault="00E86503" w:rsidP="00E86503">
      <w:pPr>
        <w:spacing w:afterLines="50" w:after="156"/>
        <w:jc w:val="center"/>
        <w:rPr>
          <w:rFonts w:eastAsia="楷体_GB2312"/>
          <w:b/>
          <w:bCs/>
          <w:sz w:val="44"/>
        </w:rPr>
      </w:pPr>
    </w:p>
    <w:p w14:paraId="294E25D8" w14:textId="77777777" w:rsidR="00E86503" w:rsidRDefault="00E86503" w:rsidP="00E86503">
      <w:pPr>
        <w:spacing w:afterLines="50" w:after="156"/>
        <w:jc w:val="center"/>
        <w:rPr>
          <w:rFonts w:eastAsia="楷体_GB2312"/>
          <w:b/>
          <w:bCs/>
          <w:sz w:val="44"/>
        </w:rPr>
      </w:pPr>
    </w:p>
    <w:p w14:paraId="360E8904" w14:textId="77777777" w:rsidR="00E86503" w:rsidRDefault="00E86503" w:rsidP="00E86503">
      <w:pPr>
        <w:spacing w:afterLines="50" w:after="156"/>
        <w:jc w:val="center"/>
        <w:rPr>
          <w:rFonts w:eastAsia="楷体_GB2312"/>
          <w:b/>
          <w:bCs/>
          <w:sz w:val="44"/>
        </w:rPr>
      </w:pPr>
    </w:p>
    <w:p w14:paraId="66AB251C" w14:textId="77777777" w:rsidR="00E86503" w:rsidRDefault="00E86503" w:rsidP="00E86503">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14:paraId="4EBB8806" w14:textId="77777777" w:rsidR="00E86503" w:rsidRDefault="00E86503" w:rsidP="00E86503">
      <w:pPr>
        <w:jc w:val="center"/>
        <w:rPr>
          <w:rFonts w:eastAsia="方正舒体"/>
          <w:b/>
          <w:bCs/>
          <w:sz w:val="44"/>
        </w:rPr>
      </w:pPr>
    </w:p>
    <w:p w14:paraId="0B5E3AC1" w14:textId="77777777" w:rsidR="00E86503" w:rsidRDefault="00E86503" w:rsidP="00E86503">
      <w:pPr>
        <w:jc w:val="center"/>
        <w:rPr>
          <w:rFonts w:eastAsia="方正舒体"/>
          <w:b/>
          <w:bCs/>
          <w:sz w:val="44"/>
        </w:rPr>
      </w:pPr>
    </w:p>
    <w:p w14:paraId="3900B928" w14:textId="77777777" w:rsidR="00E86503" w:rsidRDefault="00E86503" w:rsidP="00E86503">
      <w:pPr>
        <w:rPr>
          <w:rFonts w:eastAsia="方正舒体"/>
          <w:b/>
          <w:bCs/>
          <w:sz w:val="44"/>
        </w:rPr>
      </w:pPr>
    </w:p>
    <w:p w14:paraId="6BCC1277" w14:textId="77777777" w:rsidR="00E86503" w:rsidRDefault="00E86503" w:rsidP="00E86503">
      <w:pPr>
        <w:ind w:left="1260" w:firstLine="420"/>
        <w:jc w:val="left"/>
        <w:rPr>
          <w:rFonts w:ascii="黑体" w:eastAsia="黑体"/>
          <w:bCs/>
          <w:sz w:val="36"/>
          <w:szCs w:val="36"/>
        </w:rPr>
      </w:pPr>
      <w:r>
        <w:rPr>
          <w:rFonts w:ascii="黑体" w:eastAsia="黑体" w:hint="eastAsia"/>
          <w:bCs/>
          <w:sz w:val="36"/>
          <w:szCs w:val="36"/>
        </w:rPr>
        <w:t>学    号</w:t>
      </w:r>
      <w:r>
        <w:rPr>
          <w:rFonts w:ascii="黑体" w:eastAsia="黑体" w:hint="eastAsia"/>
          <w:bCs/>
          <w:sz w:val="36"/>
          <w:szCs w:val="36"/>
          <w:u w:val="single"/>
        </w:rPr>
        <w:t xml:space="preserve">    2016220201024     </w:t>
      </w:r>
    </w:p>
    <w:p w14:paraId="0EED3E65" w14:textId="77777777" w:rsidR="00E86503" w:rsidRDefault="00E86503" w:rsidP="00E86503">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王籽涵            </w:t>
      </w:r>
    </w:p>
    <w:p w14:paraId="3E7F502E" w14:textId="77777777" w:rsidR="00E86503" w:rsidRDefault="00E86503" w:rsidP="00E86503">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Pr>
          <w:rFonts w:ascii="黑体" w:eastAsia="黑体" w:hint="eastAsia"/>
          <w:bCs/>
          <w:sz w:val="36"/>
          <w:szCs w:val="36"/>
          <w:u w:val="single"/>
        </w:rPr>
        <w:t xml:space="preserve">    C语言程序设计     </w:t>
      </w:r>
    </w:p>
    <w:p w14:paraId="3533C3FC" w14:textId="77777777" w:rsidR="00E86503" w:rsidRDefault="00E86503" w:rsidP="00E86503">
      <w:pPr>
        <w:ind w:leftChars="600" w:left="1260" w:firstLine="420"/>
        <w:jc w:val="left"/>
        <w:rPr>
          <w:rFonts w:ascii="黑体" w:eastAsia="黑体"/>
          <w:bCs/>
          <w:sz w:val="36"/>
          <w:szCs w:val="36"/>
        </w:rPr>
      </w:pPr>
      <w:r>
        <w:rPr>
          <w:rFonts w:ascii="黑体" w:eastAsia="黑体" w:hint="eastAsia"/>
          <w:bCs/>
          <w:sz w:val="36"/>
          <w:szCs w:val="36"/>
        </w:rPr>
        <w:t>理论教师</w:t>
      </w:r>
      <w:r>
        <w:rPr>
          <w:rFonts w:ascii="黑体" w:eastAsia="黑体" w:hint="eastAsia"/>
          <w:bCs/>
          <w:sz w:val="36"/>
          <w:szCs w:val="36"/>
          <w:u w:val="single"/>
        </w:rPr>
        <w:t xml:space="preserve">    张翔              </w:t>
      </w:r>
    </w:p>
    <w:p w14:paraId="1DF27B22" w14:textId="77777777" w:rsidR="00E86503" w:rsidRDefault="00E86503" w:rsidP="00E86503">
      <w:pPr>
        <w:ind w:leftChars="600" w:left="1260" w:firstLine="420"/>
        <w:jc w:val="left"/>
        <w:rPr>
          <w:rFonts w:ascii="黑体" w:eastAsia="黑体"/>
          <w:bCs/>
          <w:sz w:val="36"/>
          <w:szCs w:val="36"/>
        </w:rPr>
      </w:pPr>
      <w:r>
        <w:rPr>
          <w:rFonts w:ascii="黑体" w:eastAsia="黑体" w:hint="eastAsia"/>
          <w:bCs/>
          <w:sz w:val="36"/>
          <w:szCs w:val="36"/>
        </w:rPr>
        <w:t>实验教师</w:t>
      </w:r>
      <w:r>
        <w:rPr>
          <w:rFonts w:ascii="黑体" w:eastAsia="黑体" w:hint="eastAsia"/>
          <w:bCs/>
          <w:sz w:val="36"/>
          <w:szCs w:val="36"/>
          <w:u w:val="single"/>
        </w:rPr>
        <w:t xml:space="preserve">    张翔              </w:t>
      </w:r>
    </w:p>
    <w:p w14:paraId="7A6A7FFE" w14:textId="77777777" w:rsidR="00E86503" w:rsidRPr="00E86503" w:rsidRDefault="00E86503" w:rsidP="00E86503">
      <w:pPr>
        <w:jc w:val="center"/>
        <w:rPr>
          <w:rFonts w:eastAsia="方正舒体"/>
          <w:b/>
          <w:bCs/>
          <w:strike/>
          <w:sz w:val="44"/>
        </w:rPr>
      </w:pPr>
    </w:p>
    <w:p w14:paraId="62BD3FC3" w14:textId="77777777" w:rsidR="00E86503" w:rsidRDefault="00E86503" w:rsidP="00E86503">
      <w:pPr>
        <w:jc w:val="center"/>
        <w:rPr>
          <w:rFonts w:eastAsia="方正舒体"/>
          <w:b/>
          <w:bCs/>
          <w:sz w:val="44"/>
        </w:rPr>
      </w:pPr>
    </w:p>
    <w:p w14:paraId="11440BDC" w14:textId="77777777" w:rsidR="00E86503" w:rsidRDefault="00E86503" w:rsidP="00E86503">
      <w:pPr>
        <w:ind w:firstLineChars="299" w:firstLine="1316"/>
        <w:rPr>
          <w:rFonts w:eastAsia="楷体_GB2312"/>
          <w:b/>
          <w:bCs/>
          <w:sz w:val="44"/>
          <w:u w:val="single"/>
        </w:rPr>
      </w:pPr>
    </w:p>
    <w:p w14:paraId="7A87BF99" w14:textId="77777777" w:rsidR="00E86503" w:rsidRDefault="00E86503" w:rsidP="00E86503">
      <w:pPr>
        <w:ind w:firstLineChars="299" w:firstLine="1316"/>
        <w:rPr>
          <w:rFonts w:eastAsia="楷体_GB2312"/>
          <w:b/>
          <w:bCs/>
          <w:sz w:val="44"/>
          <w:u w:val="single"/>
        </w:rPr>
      </w:pPr>
      <w:bookmarkStart w:id="0" w:name="_GoBack"/>
      <w:bookmarkEnd w:id="0"/>
    </w:p>
    <w:p w14:paraId="44CE5821" w14:textId="77777777" w:rsidR="00E86503" w:rsidRDefault="00E86503" w:rsidP="00E86503">
      <w:pPr>
        <w:jc w:val="center"/>
        <w:rPr>
          <w:rFonts w:eastAsia="方正舒体"/>
          <w:b/>
          <w:bCs/>
          <w:sz w:val="24"/>
        </w:rPr>
      </w:pPr>
    </w:p>
    <w:p w14:paraId="3B17B418" w14:textId="77777777" w:rsidR="00E86503" w:rsidRDefault="00E86503" w:rsidP="00E86503">
      <w:pPr>
        <w:spacing w:line="360" w:lineRule="auto"/>
        <w:jc w:val="center"/>
        <w:rPr>
          <w:rFonts w:eastAsia="仿宋_GB2312"/>
          <w:b/>
        </w:rPr>
      </w:pPr>
    </w:p>
    <w:p w14:paraId="1764C8D9" w14:textId="77777777" w:rsidR="00E86503" w:rsidRDefault="00E86503" w:rsidP="00E86503">
      <w:pPr>
        <w:spacing w:line="360" w:lineRule="auto"/>
        <w:jc w:val="center"/>
        <w:rPr>
          <w:rFonts w:eastAsia="仿宋_GB2312"/>
          <w:b/>
        </w:rPr>
      </w:pPr>
    </w:p>
    <w:p w14:paraId="1079F54A" w14:textId="77777777" w:rsidR="00E86503" w:rsidRDefault="00E86503" w:rsidP="00E86503">
      <w:pPr>
        <w:spacing w:line="360" w:lineRule="auto"/>
        <w:jc w:val="center"/>
        <w:rPr>
          <w:rFonts w:eastAsia="仿宋_GB2312"/>
          <w:b/>
        </w:rPr>
      </w:pPr>
    </w:p>
    <w:p w14:paraId="31C3E429" w14:textId="77777777" w:rsidR="00E86503" w:rsidRDefault="00E86503" w:rsidP="00E86503">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14:paraId="4314CF49" w14:textId="77777777" w:rsidR="00E86503" w:rsidRDefault="00E86503" w:rsidP="00E86503">
      <w:pPr>
        <w:spacing w:line="360" w:lineRule="auto"/>
        <w:jc w:val="center"/>
        <w:rPr>
          <w:rFonts w:ascii="仿宋" w:eastAsia="仿宋" w:hAnsi="仿宋"/>
          <w:b/>
          <w:bCs/>
          <w:sz w:val="52"/>
        </w:rPr>
      </w:pPr>
      <w:r>
        <w:rPr>
          <w:rFonts w:ascii="仿宋" w:eastAsia="仿宋" w:hAnsi="仿宋"/>
          <w:b/>
          <w:bCs/>
          <w:sz w:val="52"/>
        </w:rPr>
        <w:t>实   验   报   告</w:t>
      </w:r>
    </w:p>
    <w:p w14:paraId="10610DEC" w14:textId="77777777" w:rsidR="00E86503" w:rsidRDefault="00E86503" w:rsidP="00E86503">
      <w:pPr>
        <w:spacing w:line="360" w:lineRule="auto"/>
        <w:rPr>
          <w:rFonts w:ascii="黑体" w:eastAsia="黑体" w:hAnsi="黑体"/>
          <w:b/>
          <w:bCs/>
          <w:sz w:val="28"/>
        </w:rPr>
      </w:pPr>
      <w:r>
        <w:rPr>
          <w:rFonts w:ascii="黑体" w:eastAsia="黑体" w:hAnsi="黑体"/>
          <w:b/>
          <w:bCs/>
          <w:sz w:val="28"/>
        </w:rPr>
        <w:t>学生姓名：</w:t>
      </w:r>
      <w:r>
        <w:rPr>
          <w:rFonts w:ascii="黑体" w:eastAsia="黑体" w:hAnsi="黑体" w:hint="eastAsia"/>
          <w:b/>
          <w:bCs/>
          <w:sz w:val="28"/>
        </w:rPr>
        <w:t>王籽涵</w:t>
      </w:r>
      <w:r>
        <w:rPr>
          <w:rFonts w:ascii="黑体" w:eastAsia="黑体" w:hAnsi="黑体"/>
          <w:b/>
          <w:bCs/>
          <w:sz w:val="28"/>
        </w:rPr>
        <w:tab/>
      </w:r>
      <w:r>
        <w:rPr>
          <w:rFonts w:ascii="黑体" w:eastAsia="黑体" w:hAnsi="黑体"/>
          <w:b/>
          <w:bCs/>
          <w:sz w:val="28"/>
        </w:rPr>
        <w:tab/>
        <w:t>学号：</w:t>
      </w:r>
      <w:r>
        <w:rPr>
          <w:rFonts w:ascii="黑体" w:eastAsia="黑体" w:hAnsi="黑体" w:hint="eastAsia"/>
          <w:b/>
          <w:bCs/>
          <w:sz w:val="28"/>
        </w:rPr>
        <w:t>2016220201024</w:t>
      </w:r>
      <w:r>
        <w:rPr>
          <w:rFonts w:ascii="黑体" w:eastAsia="黑体" w:hAnsi="黑体"/>
          <w:b/>
          <w:bCs/>
          <w:sz w:val="28"/>
        </w:rPr>
        <w:t xml:space="preserve">  </w:t>
      </w:r>
      <w:r>
        <w:rPr>
          <w:rFonts w:ascii="黑体" w:eastAsia="黑体" w:hAnsi="黑体" w:hint="eastAsia"/>
          <w:b/>
          <w:bCs/>
          <w:sz w:val="28"/>
        </w:rPr>
        <w:t xml:space="preserve"> </w:t>
      </w:r>
      <w:r>
        <w:rPr>
          <w:rFonts w:ascii="黑体" w:eastAsia="黑体" w:hAnsi="黑体"/>
          <w:b/>
          <w:bCs/>
          <w:sz w:val="28"/>
        </w:rPr>
        <w:t xml:space="preserve"> 指导教师：</w:t>
      </w:r>
      <w:r>
        <w:rPr>
          <w:rFonts w:ascii="黑体" w:eastAsia="黑体" w:hAnsi="黑体" w:hint="eastAsia"/>
          <w:b/>
          <w:bCs/>
          <w:sz w:val="28"/>
        </w:rPr>
        <w:t>张翔</w:t>
      </w:r>
      <w:r>
        <w:rPr>
          <w:rFonts w:ascii="黑体" w:eastAsia="黑体" w:hAnsi="黑体"/>
          <w:b/>
          <w:bCs/>
          <w:sz w:val="28"/>
        </w:rPr>
        <w:t xml:space="preserve">  </w:t>
      </w:r>
    </w:p>
    <w:p w14:paraId="765FC782" w14:textId="77777777" w:rsidR="00E86503" w:rsidRDefault="00E86503" w:rsidP="00E86503">
      <w:pPr>
        <w:spacing w:line="360" w:lineRule="auto"/>
        <w:rPr>
          <w:rFonts w:ascii="黑体" w:eastAsia="黑体" w:hAnsi="黑体"/>
          <w:b/>
          <w:bCs/>
          <w:sz w:val="28"/>
        </w:rPr>
      </w:pPr>
      <w:r>
        <w:rPr>
          <w:rFonts w:ascii="黑体" w:eastAsia="黑体" w:hAnsi="黑体"/>
          <w:b/>
          <w:bCs/>
          <w:sz w:val="28"/>
        </w:rPr>
        <w:t>实验地点：</w:t>
      </w:r>
      <w:r>
        <w:rPr>
          <w:rFonts w:ascii="黑体" w:eastAsia="黑体" w:hAnsi="黑体" w:hint="eastAsia"/>
          <w:b/>
          <w:bCs/>
          <w:sz w:val="28"/>
        </w:rPr>
        <w:t>基础实验大楼</w:t>
      </w:r>
      <w:r>
        <w:rPr>
          <w:rFonts w:ascii="黑体" w:eastAsia="黑体" w:hAnsi="黑体"/>
          <w:b/>
          <w:bCs/>
          <w:sz w:val="28"/>
        </w:rPr>
        <w:t xml:space="preserve">     实验时间：</w:t>
      </w:r>
      <w:r>
        <w:rPr>
          <w:rFonts w:ascii="黑体" w:eastAsia="黑体" w:hAnsi="黑体" w:hint="eastAsia"/>
          <w:b/>
          <w:bCs/>
          <w:sz w:val="28"/>
        </w:rPr>
        <w:t>2016.12.21</w:t>
      </w:r>
    </w:p>
    <w:p w14:paraId="5375CFF2"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实验名称</w:t>
      </w:r>
      <w:r>
        <w:rPr>
          <w:rFonts w:ascii="黑体" w:eastAsia="黑体" w:hAnsi="黑体"/>
          <w:b/>
          <w:bCs/>
          <w:sz w:val="28"/>
        </w:rPr>
        <w:t>：</w:t>
      </w:r>
      <w:r>
        <w:rPr>
          <w:rFonts w:ascii="黑体" w:eastAsia="黑体" w:hAnsi="黑体" w:hint="eastAsia"/>
          <w:b/>
          <w:bCs/>
          <w:sz w:val="28"/>
        </w:rPr>
        <w:t>C语言程序结构和指针用法</w:t>
      </w:r>
    </w:p>
    <w:p w14:paraId="69B74B5B" w14:textId="77777777" w:rsidR="00E86503" w:rsidRDefault="00E86503" w:rsidP="00E86503">
      <w:pPr>
        <w:pStyle w:val="1"/>
        <w:spacing w:before="120" w:after="120" w:line="400" w:lineRule="exact"/>
        <w:ind w:firstLineChars="0" w:firstLine="0"/>
        <w:rPr>
          <w:rFonts w:ascii="黑体" w:eastAsia="黑体" w:hAnsi="黑体"/>
          <w:b/>
          <w:bCs/>
          <w:sz w:val="28"/>
        </w:rPr>
      </w:pPr>
    </w:p>
    <w:p w14:paraId="37D2D719"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实验学时</w:t>
      </w:r>
      <w:r>
        <w:rPr>
          <w:rFonts w:ascii="黑体" w:eastAsia="黑体" w:hAnsi="黑体" w:hint="eastAsia"/>
          <w:b/>
          <w:bCs/>
          <w:sz w:val="28"/>
        </w:rPr>
        <w:t>：3</w:t>
      </w:r>
    </w:p>
    <w:p w14:paraId="2E92A948" w14:textId="77777777" w:rsidR="00E86503" w:rsidRDefault="00E86503" w:rsidP="00E86503">
      <w:pPr>
        <w:pStyle w:val="1"/>
        <w:spacing w:before="120" w:after="120" w:line="400" w:lineRule="exact"/>
        <w:ind w:firstLineChars="0" w:firstLine="0"/>
        <w:rPr>
          <w:rFonts w:ascii="黑体" w:eastAsia="黑体" w:hAnsi="黑体"/>
          <w:b/>
          <w:bCs/>
          <w:sz w:val="28"/>
        </w:rPr>
      </w:pPr>
    </w:p>
    <w:p w14:paraId="4B7508C5"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p>
    <w:p w14:paraId="63DE50B2" w14:textId="77777777" w:rsidR="00E86503" w:rsidRDefault="00E86503" w:rsidP="00E86503">
      <w:pPr>
        <w:pStyle w:val="1"/>
        <w:numPr>
          <w:ilvl w:val="0"/>
          <w:numId w:val="2"/>
        </w:numPr>
        <w:spacing w:line="400" w:lineRule="exact"/>
        <w:ind w:firstLineChars="0"/>
        <w:rPr>
          <w:rFonts w:ascii="宋体" w:hAnsi="宋体"/>
          <w:bCs/>
          <w:sz w:val="24"/>
        </w:rPr>
      </w:pPr>
      <w:r>
        <w:rPr>
          <w:rFonts w:ascii="宋体" w:hAnsi="宋体" w:hint="eastAsia"/>
          <w:bCs/>
          <w:sz w:val="24"/>
        </w:rPr>
        <w:t>掌握 C 语言的程序结构。</w:t>
      </w:r>
    </w:p>
    <w:p w14:paraId="62CAA26A" w14:textId="77777777" w:rsidR="00E86503" w:rsidRDefault="00E86503" w:rsidP="00E86503">
      <w:pPr>
        <w:pStyle w:val="1"/>
        <w:numPr>
          <w:ilvl w:val="0"/>
          <w:numId w:val="2"/>
        </w:numPr>
        <w:spacing w:line="400" w:lineRule="exact"/>
        <w:ind w:firstLineChars="0"/>
        <w:rPr>
          <w:rFonts w:ascii="宋体" w:hAnsi="宋体"/>
          <w:bCs/>
          <w:sz w:val="24"/>
        </w:rPr>
      </w:pPr>
      <w:r>
        <w:rPr>
          <w:rFonts w:ascii="宋体" w:hAnsi="宋体" w:hint="eastAsia"/>
          <w:bCs/>
          <w:sz w:val="24"/>
        </w:rPr>
        <w:t>掌握 C 语言指针的用法。</w:t>
      </w:r>
    </w:p>
    <w:p w14:paraId="12C5AFFA" w14:textId="77777777" w:rsidR="00E86503" w:rsidRDefault="00E86503" w:rsidP="00E86503">
      <w:pPr>
        <w:pStyle w:val="1"/>
        <w:numPr>
          <w:ilvl w:val="0"/>
          <w:numId w:val="2"/>
        </w:numPr>
        <w:spacing w:line="400" w:lineRule="exact"/>
        <w:ind w:firstLineChars="0"/>
        <w:rPr>
          <w:rFonts w:ascii="宋体" w:hAnsi="宋体"/>
          <w:bCs/>
          <w:sz w:val="24"/>
        </w:rPr>
      </w:pPr>
      <w:r>
        <w:rPr>
          <w:rFonts w:ascii="宋体" w:hAnsi="宋体" w:hint="eastAsia"/>
          <w:bCs/>
          <w:sz w:val="24"/>
        </w:rPr>
        <w:t>掌握 C 语言指针和数组的关系。</w:t>
      </w:r>
    </w:p>
    <w:p w14:paraId="44FCB9C6" w14:textId="77777777" w:rsidR="00E86503" w:rsidRDefault="00E86503" w:rsidP="00E86503">
      <w:pPr>
        <w:pStyle w:val="1"/>
        <w:numPr>
          <w:ilvl w:val="0"/>
          <w:numId w:val="2"/>
        </w:numPr>
        <w:spacing w:line="400" w:lineRule="exact"/>
        <w:ind w:firstLineChars="0"/>
        <w:rPr>
          <w:rFonts w:ascii="宋体" w:hAnsi="宋体"/>
          <w:bCs/>
          <w:sz w:val="24"/>
        </w:rPr>
      </w:pPr>
      <w:r>
        <w:rPr>
          <w:rFonts w:ascii="宋体" w:hAnsi="宋体" w:hint="eastAsia"/>
          <w:bCs/>
          <w:sz w:val="24"/>
        </w:rPr>
        <w:t>掌握 C 语言字符串的用法。</w:t>
      </w:r>
    </w:p>
    <w:p w14:paraId="2E6FC45C" w14:textId="77777777" w:rsidR="00E86503" w:rsidRDefault="00E86503" w:rsidP="00E86503">
      <w:pPr>
        <w:spacing w:line="400" w:lineRule="exact"/>
        <w:ind w:firstLineChars="200" w:firstLine="480"/>
        <w:rPr>
          <w:rFonts w:ascii="宋体" w:hAnsi="宋体"/>
          <w:bCs/>
          <w:sz w:val="24"/>
        </w:rPr>
      </w:pPr>
    </w:p>
    <w:p w14:paraId="10CCD8B0"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14:paraId="1DA1948F" w14:textId="2E895926" w:rsidR="00E86503" w:rsidRDefault="00E86503" w:rsidP="00E86503">
      <w:pPr>
        <w:spacing w:line="400" w:lineRule="exact"/>
        <w:ind w:firstLineChars="200" w:firstLine="480"/>
        <w:rPr>
          <w:rFonts w:ascii="宋体" w:hAnsi="宋体"/>
          <w:bCs/>
          <w:sz w:val="24"/>
        </w:rPr>
      </w:pPr>
      <w:r>
        <w:rPr>
          <w:rFonts w:ascii="宋体" w:hAnsi="宋体" w:hint="eastAsia"/>
          <w:bCs/>
          <w:sz w:val="24"/>
        </w:rPr>
        <w:t>局部变量</w:t>
      </w:r>
    </w:p>
    <w:p w14:paraId="5ACCE367" w14:textId="77777777" w:rsidR="00E86503" w:rsidRDefault="00E86503" w:rsidP="00E86503">
      <w:pPr>
        <w:spacing w:line="400" w:lineRule="exact"/>
        <w:rPr>
          <w:rFonts w:ascii="宋体" w:hAnsi="宋体"/>
          <w:bCs/>
          <w:sz w:val="24"/>
        </w:rPr>
      </w:pPr>
      <w:r>
        <w:rPr>
          <w:rFonts w:ascii="宋体" w:hAnsi="宋体" w:hint="eastAsia"/>
          <w:bCs/>
          <w:sz w:val="24"/>
        </w:rPr>
        <w:t xml:space="preserve">         在函数体内声明的变量称为该函数的局部变量。</w:t>
      </w:r>
    </w:p>
    <w:p w14:paraId="013CBBC4" w14:textId="77777777" w:rsidR="00E86503" w:rsidRDefault="00E86503" w:rsidP="00E86503">
      <w:pPr>
        <w:spacing w:line="400" w:lineRule="exact"/>
        <w:rPr>
          <w:rFonts w:ascii="宋体" w:hAnsi="宋体"/>
          <w:bCs/>
          <w:sz w:val="24"/>
        </w:rPr>
      </w:pPr>
      <w:r>
        <w:rPr>
          <w:rFonts w:ascii="宋体" w:hAnsi="宋体" w:hint="eastAsia"/>
          <w:bCs/>
          <w:sz w:val="24"/>
        </w:rPr>
        <w:t xml:space="preserve">         默认情况下，其具有</w:t>
      </w:r>
      <w:r>
        <w:rPr>
          <w:rFonts w:ascii="宋体" w:hAnsi="宋体" w:hint="eastAsia"/>
          <w:b/>
          <w:sz w:val="24"/>
        </w:rPr>
        <w:t>自动存储期限</w:t>
      </w:r>
      <w:r>
        <w:rPr>
          <w:rFonts w:ascii="宋体" w:hAnsi="宋体" w:hint="eastAsia"/>
          <w:bCs/>
          <w:sz w:val="24"/>
        </w:rPr>
        <w:t>和</w:t>
      </w:r>
      <w:r>
        <w:rPr>
          <w:rFonts w:ascii="宋体" w:hAnsi="宋体" w:hint="eastAsia"/>
          <w:b/>
          <w:sz w:val="24"/>
        </w:rPr>
        <w:t>块作用域</w:t>
      </w:r>
      <w:r>
        <w:rPr>
          <w:rFonts w:ascii="宋体" w:hAnsi="宋体" w:hint="eastAsia"/>
          <w:bCs/>
          <w:sz w:val="24"/>
        </w:rPr>
        <w:t>两种性质。</w:t>
      </w:r>
    </w:p>
    <w:p w14:paraId="11FBFD69" w14:textId="77777777" w:rsidR="00E86503" w:rsidRDefault="00E86503" w:rsidP="00E86503">
      <w:pPr>
        <w:spacing w:line="400" w:lineRule="exact"/>
        <w:rPr>
          <w:rFonts w:ascii="宋体" w:hAnsi="宋体"/>
          <w:bCs/>
          <w:sz w:val="24"/>
        </w:rPr>
      </w:pPr>
      <w:r>
        <w:rPr>
          <w:rFonts w:ascii="宋体" w:hAnsi="宋体" w:hint="eastAsia"/>
          <w:bCs/>
          <w:sz w:val="24"/>
        </w:rPr>
        <w:t xml:space="preserve">         自动存储期限是指局部变量的存储单元是在包含该变量的函数被调用时“自动”分配的，函数返回时收回分配，即包含局部变量的函数返回时，局部变量的指无法保留。</w:t>
      </w:r>
    </w:p>
    <w:p w14:paraId="0B356942" w14:textId="77777777" w:rsidR="00E86503" w:rsidRDefault="00E86503" w:rsidP="00E86503">
      <w:pPr>
        <w:spacing w:line="400" w:lineRule="exact"/>
        <w:rPr>
          <w:rFonts w:ascii="宋体" w:hAnsi="宋体"/>
          <w:bCs/>
          <w:sz w:val="24"/>
        </w:rPr>
      </w:pPr>
      <w:r>
        <w:rPr>
          <w:rFonts w:ascii="宋体" w:hAnsi="宋体" w:hint="eastAsia"/>
          <w:bCs/>
          <w:sz w:val="24"/>
        </w:rPr>
        <w:t xml:space="preserve">         块作用域是指可以引用该变量的程序文本的部分。局部变量拥有块作用域，从变量声明的点开始一直到所在函数体的末尾。</w:t>
      </w:r>
    </w:p>
    <w:p w14:paraId="1B13CC3A" w14:textId="77777777" w:rsidR="00E86503" w:rsidRDefault="00E86503" w:rsidP="00E86503">
      <w:pPr>
        <w:spacing w:line="400" w:lineRule="exact"/>
        <w:rPr>
          <w:rFonts w:ascii="宋体" w:hAnsi="宋体"/>
          <w:bCs/>
          <w:sz w:val="24"/>
        </w:rPr>
      </w:pPr>
    </w:p>
    <w:p w14:paraId="618E9496" w14:textId="662DC49E" w:rsidR="00E86503" w:rsidRDefault="00E86503" w:rsidP="00E86503">
      <w:pPr>
        <w:spacing w:line="400" w:lineRule="exact"/>
        <w:ind w:firstLine="420"/>
        <w:rPr>
          <w:rFonts w:ascii="宋体" w:hAnsi="宋体"/>
          <w:bCs/>
          <w:sz w:val="24"/>
        </w:rPr>
      </w:pPr>
      <w:r>
        <w:rPr>
          <w:rFonts w:ascii="宋体" w:hAnsi="宋体" w:hint="eastAsia"/>
          <w:bCs/>
          <w:sz w:val="24"/>
        </w:rPr>
        <w:t>静态局部变量</w:t>
      </w:r>
    </w:p>
    <w:p w14:paraId="35E739F0" w14:textId="77777777" w:rsidR="00E86503" w:rsidRDefault="00E86503" w:rsidP="00E86503">
      <w:pPr>
        <w:spacing w:line="400" w:lineRule="exact"/>
        <w:rPr>
          <w:rFonts w:ascii="宋体" w:hAnsi="宋体"/>
          <w:bCs/>
          <w:sz w:val="24"/>
        </w:rPr>
      </w:pPr>
      <w:r>
        <w:rPr>
          <w:rFonts w:ascii="宋体" w:hAnsi="宋体" w:hint="eastAsia"/>
          <w:bCs/>
          <w:sz w:val="24"/>
        </w:rPr>
        <w:t xml:space="preserve">         在局部变量声明中放置单词static可以使变量具有静态存储期限而不再是自动存储期限。因为静态存储期限拥有永久的存储单元，在执行整个程序期间都会保留变量的值。</w:t>
      </w:r>
    </w:p>
    <w:p w14:paraId="02A67C84" w14:textId="77777777" w:rsidR="00E86503" w:rsidRDefault="00E86503" w:rsidP="00E86503">
      <w:pPr>
        <w:spacing w:line="400" w:lineRule="exact"/>
        <w:rPr>
          <w:rFonts w:ascii="宋体" w:hAnsi="宋体"/>
          <w:bCs/>
          <w:sz w:val="24"/>
        </w:rPr>
      </w:pPr>
      <w:r>
        <w:rPr>
          <w:rFonts w:ascii="宋体" w:hAnsi="宋体" w:hint="eastAsia"/>
          <w:bCs/>
          <w:sz w:val="24"/>
        </w:rPr>
        <w:t xml:space="preserve">         概括来说，静态变量是对其他函数隐藏数据的地方，但是他会为将来同一个函数的在调用保留这些数据。</w:t>
      </w:r>
    </w:p>
    <w:p w14:paraId="48037CA4" w14:textId="77777777" w:rsidR="00E86503" w:rsidRDefault="00E86503" w:rsidP="00E86503">
      <w:pPr>
        <w:spacing w:line="400" w:lineRule="exact"/>
        <w:rPr>
          <w:rFonts w:ascii="宋体" w:hAnsi="宋体"/>
          <w:bCs/>
          <w:sz w:val="24"/>
        </w:rPr>
      </w:pPr>
    </w:p>
    <w:p w14:paraId="48D16B42" w14:textId="04DCDBFC" w:rsidR="00E86503" w:rsidRDefault="00E86503" w:rsidP="00E86503">
      <w:pPr>
        <w:spacing w:line="400" w:lineRule="exact"/>
        <w:ind w:firstLine="420"/>
        <w:rPr>
          <w:rFonts w:ascii="宋体" w:hAnsi="宋体"/>
          <w:bCs/>
          <w:sz w:val="24"/>
        </w:rPr>
      </w:pPr>
      <w:r>
        <w:rPr>
          <w:rFonts w:ascii="宋体" w:hAnsi="宋体" w:hint="eastAsia"/>
          <w:bCs/>
          <w:sz w:val="24"/>
        </w:rPr>
        <w:t>形式参数</w:t>
      </w:r>
    </w:p>
    <w:p w14:paraId="250C9EFE" w14:textId="77777777" w:rsidR="00E86503" w:rsidRDefault="00E86503" w:rsidP="00E86503">
      <w:pPr>
        <w:spacing w:line="400" w:lineRule="exact"/>
        <w:rPr>
          <w:rFonts w:ascii="宋体" w:hAnsi="宋体"/>
          <w:bCs/>
          <w:sz w:val="24"/>
        </w:rPr>
      </w:pPr>
      <w:r>
        <w:rPr>
          <w:rFonts w:ascii="宋体" w:hAnsi="宋体" w:hint="eastAsia"/>
          <w:bCs/>
          <w:sz w:val="24"/>
        </w:rPr>
        <w:t xml:space="preserve">         形式参数具有和局部变量一样的性质，即自动存储期限和块作用域。通常情况下，形式参数作为便于理解的变量存在于函数中时阅读者能够顺利阅读程序。</w:t>
      </w:r>
    </w:p>
    <w:p w14:paraId="703C2BD8" w14:textId="77777777" w:rsidR="00E86503" w:rsidRDefault="00E86503" w:rsidP="00E86503">
      <w:pPr>
        <w:spacing w:line="400" w:lineRule="exact"/>
        <w:rPr>
          <w:rFonts w:ascii="宋体" w:hAnsi="宋体"/>
          <w:bCs/>
          <w:sz w:val="24"/>
        </w:rPr>
      </w:pPr>
    </w:p>
    <w:p w14:paraId="4F6AF8CD" w14:textId="27F00C52" w:rsidR="00E86503" w:rsidRDefault="00E86503" w:rsidP="00E86503">
      <w:pPr>
        <w:spacing w:line="400" w:lineRule="exact"/>
        <w:ind w:firstLine="420"/>
        <w:rPr>
          <w:rFonts w:ascii="宋体" w:hAnsi="宋体"/>
          <w:bCs/>
          <w:sz w:val="24"/>
        </w:rPr>
      </w:pPr>
      <w:r>
        <w:rPr>
          <w:rFonts w:ascii="宋体" w:hAnsi="宋体" w:hint="eastAsia"/>
          <w:bCs/>
          <w:sz w:val="24"/>
        </w:rPr>
        <w:t>外部变量</w:t>
      </w:r>
    </w:p>
    <w:p w14:paraId="55D7A9B6" w14:textId="77777777" w:rsidR="00E86503" w:rsidRDefault="00E86503" w:rsidP="00E86503">
      <w:pPr>
        <w:spacing w:line="400" w:lineRule="exact"/>
        <w:rPr>
          <w:rFonts w:ascii="宋体" w:hAnsi="宋体"/>
          <w:bCs/>
          <w:sz w:val="24"/>
        </w:rPr>
      </w:pPr>
      <w:r>
        <w:rPr>
          <w:rFonts w:ascii="宋体" w:hAnsi="宋体" w:hint="eastAsia"/>
          <w:bCs/>
          <w:sz w:val="24"/>
        </w:rPr>
        <w:t xml:space="preserve">         传递参数是给函数传送信息的一种方法。函数还可以通过外部变量进行通信，且外部变量是声明在任何函数体外的。</w:t>
      </w:r>
    </w:p>
    <w:p w14:paraId="4D9691C5" w14:textId="77777777" w:rsidR="00E86503" w:rsidRDefault="00E86503" w:rsidP="00E86503">
      <w:pPr>
        <w:spacing w:line="400" w:lineRule="exact"/>
        <w:rPr>
          <w:rFonts w:ascii="宋体" w:hAnsi="宋体"/>
          <w:bCs/>
          <w:sz w:val="24"/>
        </w:rPr>
      </w:pPr>
      <w:r>
        <w:rPr>
          <w:rFonts w:ascii="宋体" w:hAnsi="宋体" w:hint="eastAsia"/>
          <w:bCs/>
          <w:sz w:val="24"/>
        </w:rPr>
        <w:t xml:space="preserve">         外部变量有时也被称为全局变量，其性质不同于局部变量的性质。外部变量具有</w:t>
      </w:r>
      <w:r>
        <w:rPr>
          <w:rFonts w:ascii="宋体" w:hAnsi="宋体" w:hint="eastAsia"/>
          <w:b/>
          <w:sz w:val="24"/>
        </w:rPr>
        <w:t>静态存储期限</w:t>
      </w:r>
      <w:r>
        <w:rPr>
          <w:rFonts w:ascii="宋体" w:hAnsi="宋体" w:hint="eastAsia"/>
          <w:bCs/>
          <w:sz w:val="24"/>
        </w:rPr>
        <w:t>和</w:t>
      </w:r>
      <w:r>
        <w:rPr>
          <w:rFonts w:ascii="宋体" w:hAnsi="宋体" w:hint="eastAsia"/>
          <w:b/>
          <w:sz w:val="24"/>
        </w:rPr>
        <w:t>文件作用域</w:t>
      </w:r>
      <w:r>
        <w:rPr>
          <w:rFonts w:ascii="宋体" w:hAnsi="宋体" w:hint="eastAsia"/>
          <w:bCs/>
          <w:sz w:val="24"/>
        </w:rPr>
        <w:t>两种性质。</w:t>
      </w:r>
    </w:p>
    <w:p w14:paraId="24630690" w14:textId="77777777" w:rsidR="00E86503" w:rsidRDefault="00E86503" w:rsidP="00E86503">
      <w:pPr>
        <w:spacing w:line="400" w:lineRule="exact"/>
        <w:rPr>
          <w:rFonts w:ascii="宋体" w:hAnsi="宋体"/>
          <w:bCs/>
          <w:sz w:val="24"/>
        </w:rPr>
      </w:pPr>
      <w:r>
        <w:rPr>
          <w:rFonts w:ascii="宋体" w:hAnsi="宋体" w:hint="eastAsia"/>
          <w:bCs/>
          <w:sz w:val="24"/>
        </w:rPr>
        <w:t xml:space="preserve">         静态存储期限是指存储在外部的变量会永久保存下来，就如声明为static的变量一样。</w:t>
      </w:r>
    </w:p>
    <w:p w14:paraId="05FF8D8B" w14:textId="77777777" w:rsidR="00E86503" w:rsidRDefault="00E86503" w:rsidP="00E86503">
      <w:pPr>
        <w:spacing w:line="400" w:lineRule="exact"/>
        <w:rPr>
          <w:rFonts w:ascii="宋体" w:hAnsi="宋体"/>
          <w:bCs/>
          <w:sz w:val="24"/>
        </w:rPr>
      </w:pPr>
      <w:r>
        <w:rPr>
          <w:rFonts w:ascii="宋体" w:hAnsi="宋体" w:hint="eastAsia"/>
          <w:bCs/>
          <w:sz w:val="24"/>
        </w:rPr>
        <w:t xml:space="preserve">         文件作用域是指从变量被声明开始一直到文件的末尾，所有更随在外部变量之后的函数都可以访问并修改它。</w:t>
      </w:r>
    </w:p>
    <w:p w14:paraId="37E5CF0F" w14:textId="77777777" w:rsidR="00E86503" w:rsidRDefault="00E86503" w:rsidP="00E86503">
      <w:pPr>
        <w:spacing w:line="400" w:lineRule="exact"/>
        <w:rPr>
          <w:rFonts w:ascii="宋体" w:hAnsi="宋体"/>
          <w:bCs/>
          <w:sz w:val="24"/>
        </w:rPr>
      </w:pPr>
    </w:p>
    <w:p w14:paraId="064549D2" w14:textId="31507467" w:rsidR="00E86503" w:rsidRDefault="0039510E" w:rsidP="00E86503">
      <w:pPr>
        <w:spacing w:line="400" w:lineRule="exact"/>
        <w:ind w:firstLine="420"/>
        <w:rPr>
          <w:rFonts w:ascii="宋体" w:hAnsi="宋体"/>
          <w:bCs/>
          <w:sz w:val="24"/>
        </w:rPr>
      </w:pPr>
      <w:r>
        <w:rPr>
          <w:rFonts w:ascii="宋体" w:hAnsi="宋体" w:hint="eastAsia"/>
          <w:bCs/>
          <w:sz w:val="24"/>
        </w:rPr>
        <w:t>栈</w:t>
      </w:r>
    </w:p>
    <w:p w14:paraId="2B2DA8D3" w14:textId="77777777" w:rsidR="00E86503" w:rsidRDefault="00E86503" w:rsidP="00E86503">
      <w:pPr>
        <w:spacing w:line="400" w:lineRule="exact"/>
        <w:rPr>
          <w:rFonts w:ascii="宋体" w:hAnsi="宋体"/>
          <w:bCs/>
          <w:sz w:val="24"/>
        </w:rPr>
      </w:pPr>
      <w:r>
        <w:rPr>
          <w:rFonts w:ascii="宋体" w:hAnsi="宋体" w:hint="eastAsia"/>
          <w:bCs/>
          <w:sz w:val="24"/>
        </w:rPr>
        <w:t xml:space="preserve">         栈是一种数据结构，其像数组一样，可以存储具有相同数据类型的多个数据项。但其操作是受限制的：只可以往栈中压入数据项（即把数据项加入栈顶）或者从栈中弹走数据项（即从同一端移走数据项），并禁止测试或修改不在栈顶的数据项。</w:t>
      </w:r>
    </w:p>
    <w:p w14:paraId="11B26E96" w14:textId="77777777" w:rsidR="00E86503" w:rsidRDefault="00E86503" w:rsidP="00E86503">
      <w:pPr>
        <w:spacing w:line="400" w:lineRule="exact"/>
        <w:rPr>
          <w:rFonts w:ascii="宋体" w:hAnsi="宋体"/>
          <w:bCs/>
          <w:sz w:val="24"/>
        </w:rPr>
      </w:pPr>
      <w:r>
        <w:rPr>
          <w:rFonts w:ascii="宋体" w:hAnsi="宋体" w:hint="eastAsia"/>
          <w:bCs/>
          <w:sz w:val="24"/>
        </w:rPr>
        <w:t xml:space="preserve">         C语言中的实现方法是将元素存储在数组中，将其命名为contents。命名为top的一个整型变量来标记栈顶的位置。栈为空时，top的值为0。为了往栈中压入数据项，可以吧数据项简单存储在contents中由top指定的位置上，然后自增top。弹出数据项则要求自减top，然后用它作为contents的索引取回弹出的数据项。</w:t>
      </w:r>
    </w:p>
    <w:p w14:paraId="0549325C" w14:textId="77777777" w:rsidR="00E86503" w:rsidRDefault="00E86503" w:rsidP="00E86503">
      <w:pPr>
        <w:spacing w:line="400" w:lineRule="exact"/>
        <w:rPr>
          <w:rFonts w:ascii="宋体" w:hAnsi="宋体"/>
          <w:bCs/>
          <w:sz w:val="24"/>
        </w:rPr>
      </w:pPr>
    </w:p>
    <w:p w14:paraId="641D99EF" w14:textId="768E5ABF" w:rsidR="00E86503" w:rsidRDefault="00E86503" w:rsidP="00E86503">
      <w:pPr>
        <w:spacing w:line="400" w:lineRule="exact"/>
        <w:ind w:firstLine="420"/>
        <w:rPr>
          <w:rFonts w:ascii="宋体" w:hAnsi="宋体"/>
          <w:bCs/>
          <w:sz w:val="24"/>
        </w:rPr>
      </w:pPr>
      <w:r>
        <w:rPr>
          <w:rFonts w:ascii="宋体" w:hAnsi="宋体" w:hint="eastAsia"/>
          <w:bCs/>
          <w:sz w:val="24"/>
        </w:rPr>
        <w:t>程序块</w:t>
      </w:r>
    </w:p>
    <w:p w14:paraId="5EA74D99" w14:textId="77777777" w:rsidR="00E86503" w:rsidRDefault="00E86503" w:rsidP="00E86503">
      <w:pPr>
        <w:spacing w:line="400" w:lineRule="exact"/>
        <w:ind w:firstLine="420"/>
        <w:rPr>
          <w:rFonts w:ascii="宋体" w:hAnsi="宋体"/>
          <w:bCs/>
          <w:sz w:val="24"/>
        </w:rPr>
      </w:pPr>
      <w:r>
        <w:rPr>
          <w:rFonts w:ascii="宋体" w:hAnsi="宋体" w:hint="eastAsia"/>
          <w:bCs/>
          <w:sz w:val="24"/>
        </w:rPr>
        <w:t xml:space="preserve">     C语言还允许包含声明的复合语句： </w:t>
      </w:r>
      <w:r>
        <w:rPr>
          <w:rFonts w:ascii="宋体" w:hAnsi="宋体" w:hint="eastAsia"/>
          <w:b/>
          <w:sz w:val="24"/>
        </w:rPr>
        <w:t>[程序块] {多条声明 多条语句}</w:t>
      </w:r>
    </w:p>
    <w:p w14:paraId="5358D660" w14:textId="77777777" w:rsidR="00E86503" w:rsidRDefault="00E86503" w:rsidP="00E86503">
      <w:pPr>
        <w:spacing w:line="400" w:lineRule="exact"/>
        <w:rPr>
          <w:rFonts w:ascii="宋体" w:hAnsi="宋体"/>
          <w:bCs/>
          <w:sz w:val="24"/>
        </w:rPr>
      </w:pPr>
      <w:r>
        <w:rPr>
          <w:rFonts w:ascii="宋体" w:hAnsi="宋体" w:hint="eastAsia"/>
          <w:bCs/>
          <w:sz w:val="24"/>
        </w:rPr>
        <w:t xml:space="preserve">        这里用</w:t>
      </w:r>
      <w:r>
        <w:rPr>
          <w:rFonts w:ascii="宋体" w:hAnsi="宋体" w:hint="eastAsia"/>
          <w:b/>
          <w:sz w:val="24"/>
        </w:rPr>
        <w:t>程序块</w:t>
      </w:r>
      <w:r>
        <w:rPr>
          <w:rFonts w:ascii="宋体" w:hAnsi="宋体" w:hint="eastAsia"/>
          <w:bCs/>
          <w:sz w:val="24"/>
        </w:rPr>
        <w:t>（也称块）在描述这类复合语句。</w:t>
      </w:r>
    </w:p>
    <w:p w14:paraId="1224FB04" w14:textId="77777777" w:rsidR="00E86503" w:rsidRDefault="00E86503" w:rsidP="00E86503">
      <w:pPr>
        <w:spacing w:line="400" w:lineRule="exact"/>
        <w:rPr>
          <w:rFonts w:ascii="宋体" w:hAnsi="宋体"/>
          <w:bCs/>
          <w:sz w:val="24"/>
        </w:rPr>
      </w:pPr>
      <w:r>
        <w:rPr>
          <w:rFonts w:ascii="宋体" w:hAnsi="宋体" w:hint="eastAsia"/>
          <w:bCs/>
          <w:sz w:val="24"/>
        </w:rPr>
        <w:t xml:space="preserve">        在默认情况下，声明在程序块中的变量的存储期限是自动的：进入时为变量分配存储单元，退出时收回，且变量具有块作用域，即不能再程序块外引用。</w:t>
      </w:r>
    </w:p>
    <w:p w14:paraId="2FBE8FA3" w14:textId="77777777" w:rsidR="00E86503" w:rsidRDefault="00E86503" w:rsidP="00E86503">
      <w:pPr>
        <w:spacing w:line="400" w:lineRule="exact"/>
        <w:rPr>
          <w:rFonts w:ascii="宋体" w:hAnsi="宋体"/>
          <w:bCs/>
          <w:sz w:val="24"/>
        </w:rPr>
      </w:pPr>
      <w:r>
        <w:rPr>
          <w:rFonts w:ascii="宋体" w:hAnsi="宋体" w:hint="eastAsia"/>
          <w:bCs/>
          <w:sz w:val="24"/>
        </w:rPr>
        <w:t xml:space="preserve">        函数体是程序块。</w:t>
      </w:r>
    </w:p>
    <w:p w14:paraId="3C99291F" w14:textId="77777777" w:rsidR="00E86503" w:rsidRDefault="00E86503" w:rsidP="00E86503">
      <w:pPr>
        <w:spacing w:line="400" w:lineRule="exact"/>
        <w:rPr>
          <w:rFonts w:ascii="宋体" w:hAnsi="宋体"/>
          <w:bCs/>
          <w:sz w:val="24"/>
        </w:rPr>
      </w:pPr>
    </w:p>
    <w:p w14:paraId="5ACB59FC" w14:textId="4E3C4E97" w:rsidR="00E86503" w:rsidRDefault="00E86503" w:rsidP="00E86503">
      <w:pPr>
        <w:spacing w:line="400" w:lineRule="exact"/>
        <w:ind w:firstLine="420"/>
        <w:rPr>
          <w:rFonts w:ascii="宋体" w:hAnsi="宋体"/>
          <w:bCs/>
          <w:sz w:val="24"/>
        </w:rPr>
      </w:pPr>
      <w:r>
        <w:rPr>
          <w:rFonts w:ascii="宋体" w:hAnsi="宋体" w:hint="eastAsia"/>
          <w:bCs/>
          <w:sz w:val="24"/>
        </w:rPr>
        <w:t>作用域</w:t>
      </w:r>
    </w:p>
    <w:p w14:paraId="4647FC93" w14:textId="77777777" w:rsidR="00E86503" w:rsidRDefault="00E86503" w:rsidP="00E86503">
      <w:pPr>
        <w:spacing w:line="400" w:lineRule="exact"/>
        <w:rPr>
          <w:rFonts w:ascii="宋体" w:hAnsi="宋体"/>
          <w:bCs/>
          <w:sz w:val="24"/>
        </w:rPr>
      </w:pPr>
      <w:r>
        <w:rPr>
          <w:rFonts w:ascii="宋体" w:hAnsi="宋体" w:hint="eastAsia"/>
          <w:bCs/>
          <w:sz w:val="24"/>
        </w:rPr>
        <w:t xml:space="preserve">         当程序块内的声明命名一个标识符是，如果此标识符已经是可见的，新的声明临时“隐藏”了旧的声明，标识符获得了新的含义。在程序块的末尾，标识符重新获得旧的含义。</w:t>
      </w:r>
    </w:p>
    <w:p w14:paraId="52B1800C" w14:textId="77777777" w:rsidR="00E86503" w:rsidRDefault="00E86503" w:rsidP="00E86503">
      <w:pPr>
        <w:spacing w:line="400" w:lineRule="exact"/>
        <w:rPr>
          <w:rFonts w:ascii="宋体" w:hAnsi="宋体"/>
          <w:bCs/>
          <w:sz w:val="24"/>
        </w:rPr>
      </w:pPr>
    </w:p>
    <w:p w14:paraId="7E8A34BB" w14:textId="7A9FE4C6" w:rsidR="00E86503" w:rsidRDefault="00E86503" w:rsidP="00E86503">
      <w:pPr>
        <w:spacing w:line="400" w:lineRule="exact"/>
        <w:ind w:firstLine="420"/>
        <w:rPr>
          <w:rFonts w:ascii="宋体" w:hAnsi="宋体"/>
          <w:bCs/>
          <w:sz w:val="24"/>
        </w:rPr>
      </w:pPr>
      <w:r>
        <w:rPr>
          <w:rFonts w:ascii="宋体" w:hAnsi="宋体" w:hint="eastAsia"/>
          <w:bCs/>
          <w:sz w:val="24"/>
        </w:rPr>
        <w:t>构建C程序</w:t>
      </w:r>
    </w:p>
    <w:p w14:paraId="1715EB1D" w14:textId="77777777" w:rsidR="00E86503" w:rsidRDefault="00E86503" w:rsidP="00E86503">
      <w:pPr>
        <w:spacing w:line="400" w:lineRule="exact"/>
        <w:rPr>
          <w:rFonts w:ascii="宋体" w:hAnsi="宋体"/>
          <w:bCs/>
          <w:sz w:val="24"/>
        </w:rPr>
      </w:pPr>
      <w:r>
        <w:rPr>
          <w:rFonts w:ascii="宋体" w:hAnsi="宋体" w:hint="eastAsia"/>
          <w:bCs/>
          <w:sz w:val="24"/>
        </w:rPr>
        <w:t xml:space="preserve">         迄今为止，已经知道程序可以包含：</w:t>
      </w:r>
    </w:p>
    <w:p w14:paraId="3EE970B5" w14:textId="77777777" w:rsidR="00E86503" w:rsidRDefault="00E86503" w:rsidP="00E86503">
      <w:pPr>
        <w:spacing w:line="400" w:lineRule="exact"/>
        <w:ind w:left="840" w:firstLine="420"/>
        <w:rPr>
          <w:rFonts w:ascii="宋体" w:hAnsi="宋体"/>
          <w:bCs/>
          <w:sz w:val="24"/>
        </w:rPr>
      </w:pPr>
      <w:r>
        <w:rPr>
          <w:rFonts w:ascii="宋体" w:hAnsi="宋体" w:hint="eastAsia"/>
          <w:bCs/>
          <w:sz w:val="24"/>
        </w:rPr>
        <w:t>诸如#include和#define这样的预处理指令；</w:t>
      </w:r>
    </w:p>
    <w:p w14:paraId="1C9599EF" w14:textId="77777777" w:rsidR="00E86503" w:rsidRDefault="00E86503" w:rsidP="00E86503">
      <w:pPr>
        <w:spacing w:line="400" w:lineRule="exact"/>
        <w:ind w:left="840" w:firstLine="420"/>
        <w:rPr>
          <w:rFonts w:ascii="宋体" w:hAnsi="宋体"/>
          <w:bCs/>
          <w:sz w:val="24"/>
        </w:rPr>
      </w:pPr>
      <w:r>
        <w:rPr>
          <w:rFonts w:ascii="宋体" w:hAnsi="宋体" w:hint="eastAsia"/>
          <w:bCs/>
          <w:sz w:val="24"/>
        </w:rPr>
        <w:t>类型定义；</w:t>
      </w:r>
    </w:p>
    <w:p w14:paraId="323F38EC" w14:textId="77777777" w:rsidR="00E86503" w:rsidRDefault="00E86503" w:rsidP="00E86503">
      <w:pPr>
        <w:spacing w:line="400" w:lineRule="exact"/>
        <w:ind w:left="840" w:firstLine="420"/>
        <w:rPr>
          <w:rFonts w:ascii="宋体" w:hAnsi="宋体"/>
          <w:bCs/>
          <w:sz w:val="24"/>
        </w:rPr>
      </w:pPr>
      <w:r>
        <w:rPr>
          <w:rFonts w:ascii="宋体" w:hAnsi="宋体" w:hint="eastAsia"/>
          <w:bCs/>
          <w:sz w:val="24"/>
        </w:rPr>
        <w:t>外部变量声明；</w:t>
      </w:r>
    </w:p>
    <w:p w14:paraId="3E777A12" w14:textId="77777777" w:rsidR="00E86503" w:rsidRDefault="00E86503" w:rsidP="00E86503">
      <w:pPr>
        <w:spacing w:line="400" w:lineRule="exact"/>
        <w:ind w:left="840" w:firstLine="420"/>
        <w:rPr>
          <w:rFonts w:ascii="宋体" w:hAnsi="宋体"/>
          <w:bCs/>
          <w:sz w:val="24"/>
        </w:rPr>
      </w:pPr>
      <w:r>
        <w:rPr>
          <w:rFonts w:ascii="宋体" w:hAnsi="宋体" w:hint="eastAsia"/>
          <w:bCs/>
          <w:sz w:val="24"/>
        </w:rPr>
        <w:t>函数原型；</w:t>
      </w:r>
    </w:p>
    <w:p w14:paraId="0892D132" w14:textId="77777777" w:rsidR="00E86503" w:rsidRDefault="00E86503" w:rsidP="00E86503">
      <w:pPr>
        <w:spacing w:line="400" w:lineRule="exact"/>
        <w:ind w:left="840" w:firstLine="420"/>
        <w:rPr>
          <w:rFonts w:ascii="宋体" w:hAnsi="宋体"/>
          <w:bCs/>
          <w:sz w:val="24"/>
        </w:rPr>
      </w:pPr>
      <w:r>
        <w:rPr>
          <w:rFonts w:ascii="宋体" w:hAnsi="宋体" w:hint="eastAsia"/>
          <w:bCs/>
          <w:sz w:val="24"/>
        </w:rPr>
        <w:t>函数定义。</w:t>
      </w:r>
    </w:p>
    <w:p w14:paraId="037017AD" w14:textId="08D85F24" w:rsidR="00E86503" w:rsidRDefault="00E86503" w:rsidP="00E86503">
      <w:pPr>
        <w:spacing w:line="400" w:lineRule="exact"/>
        <w:rPr>
          <w:rFonts w:ascii="宋体" w:hAnsi="宋体"/>
          <w:bCs/>
          <w:sz w:val="24"/>
        </w:rPr>
      </w:pPr>
      <w:r>
        <w:rPr>
          <w:rFonts w:ascii="宋体" w:hAnsi="宋体" w:hint="eastAsia"/>
          <w:bCs/>
          <w:sz w:val="24"/>
        </w:rPr>
        <w:t xml:space="preserve">         C语言对上述这些项的顺</w:t>
      </w:r>
      <w:r w:rsidR="00EE316F">
        <w:rPr>
          <w:rFonts w:ascii="宋体" w:hAnsi="宋体" w:hint="eastAsia"/>
          <w:bCs/>
          <w:sz w:val="24"/>
        </w:rPr>
        <w:t>序要求极少：执行到预处理指令所在的代码时，预处理指令才会起作用，变量只有在声明后才能使用。在调用函数前对其进行声明或定义是一种很好的习惯。</w:t>
      </w:r>
    </w:p>
    <w:p w14:paraId="7E48F746" w14:textId="77777777" w:rsidR="00E86503" w:rsidRDefault="00E86503" w:rsidP="00E86503">
      <w:pPr>
        <w:spacing w:line="400" w:lineRule="exact"/>
        <w:rPr>
          <w:rFonts w:ascii="宋体" w:hAnsi="宋体"/>
          <w:bCs/>
          <w:sz w:val="24"/>
        </w:rPr>
      </w:pPr>
    </w:p>
    <w:p w14:paraId="504337CF" w14:textId="40C6E095" w:rsidR="00E86503" w:rsidRDefault="0039510E" w:rsidP="00E86503">
      <w:pPr>
        <w:spacing w:line="400" w:lineRule="exact"/>
        <w:rPr>
          <w:rFonts w:ascii="宋体" w:hAnsi="宋体" w:hint="eastAsia"/>
          <w:bCs/>
          <w:sz w:val="24"/>
        </w:rPr>
      </w:pPr>
      <w:r>
        <w:rPr>
          <w:rFonts w:ascii="宋体" w:hAnsi="宋体" w:hint="eastAsia"/>
          <w:bCs/>
          <w:sz w:val="24"/>
        </w:rPr>
        <w:tab/>
      </w:r>
      <w:r w:rsidR="00EE316F">
        <w:rPr>
          <w:rFonts w:ascii="宋体" w:hAnsi="宋体" w:hint="eastAsia"/>
          <w:bCs/>
          <w:sz w:val="24"/>
        </w:rPr>
        <w:t>存储方式与方法</w:t>
      </w:r>
    </w:p>
    <w:p w14:paraId="7D168CD1" w14:textId="5E397BCE" w:rsidR="00EE316F" w:rsidRDefault="00EE316F" w:rsidP="00E86503">
      <w:pPr>
        <w:spacing w:line="400" w:lineRule="exact"/>
        <w:rPr>
          <w:rFonts w:ascii="SimSun" w:eastAsia="SimSun" w:hAnsi="SimSun" w:cs="KaiTi" w:hint="eastAsia"/>
          <w:kern w:val="0"/>
          <w:sz w:val="24"/>
        </w:rPr>
      </w:pPr>
      <w:r>
        <w:rPr>
          <w:rFonts w:ascii="宋体" w:hAnsi="宋体" w:hint="eastAsia"/>
          <w:bCs/>
          <w:sz w:val="24"/>
        </w:rPr>
        <w:t xml:space="preserve">         </w:t>
      </w:r>
      <w:r w:rsidRPr="00EE316F">
        <w:rPr>
          <w:rFonts w:ascii="SimSun" w:eastAsia="SimSun" w:hAnsi="SimSun" w:cs="KaiTi" w:hint="eastAsia"/>
          <w:kern w:val="0"/>
          <w:sz w:val="24"/>
        </w:rPr>
        <w:t>大多数计算机都将内存分割为字节，而每个字节可以存储8位的信息。每个字节都有唯一的地址，用来和内存中的其他字节相区别。如果内存中有n个字节，那么可以把地址看作0~n-1的数。程序中的每个变量占有一个或多个字节内存，把第一个字节的 地址称为是变量的地址。虽然一般用数表示地址，但是地址的取值范围可能不同于整数的范围，所以不能用普通整型变量存储地址。我们可以用指针变量存储地址。再用指针变量存储变量的地址时，指针就是地址，指针变量就是存储地址的变量。</w:t>
      </w:r>
    </w:p>
    <w:p w14:paraId="5E4F6367" w14:textId="77777777" w:rsidR="00EE316F" w:rsidRDefault="00EE316F" w:rsidP="00E86503">
      <w:pPr>
        <w:spacing w:line="400" w:lineRule="exact"/>
        <w:rPr>
          <w:rFonts w:ascii="SimSun" w:eastAsia="SimSun" w:hAnsi="SimSun" w:cs="KaiTi" w:hint="eastAsia"/>
          <w:kern w:val="0"/>
          <w:sz w:val="24"/>
        </w:rPr>
      </w:pPr>
    </w:p>
    <w:p w14:paraId="26A550E5" w14:textId="3712EF56" w:rsidR="00EE316F" w:rsidRDefault="00EE316F" w:rsidP="00E86503">
      <w:pPr>
        <w:spacing w:line="400" w:lineRule="exact"/>
        <w:rPr>
          <w:rFonts w:ascii="SimSun" w:eastAsia="SimSun" w:hAnsi="SimSun" w:cs="KaiTi" w:hint="eastAsia"/>
          <w:kern w:val="0"/>
          <w:sz w:val="24"/>
        </w:rPr>
      </w:pPr>
      <w:r>
        <w:rPr>
          <w:rFonts w:ascii="SimSun" w:eastAsia="SimSun" w:hAnsi="SimSun" w:cs="KaiTi" w:hint="eastAsia"/>
          <w:kern w:val="0"/>
          <w:sz w:val="24"/>
        </w:rPr>
        <w:tab/>
        <w:t>指针</w:t>
      </w:r>
    </w:p>
    <w:p w14:paraId="34FF1B05" w14:textId="77777777" w:rsidR="00EE316F" w:rsidRPr="00EE316F" w:rsidRDefault="00EE316F" w:rsidP="00EE316F">
      <w:pPr>
        <w:autoSpaceDE w:val="0"/>
        <w:autoSpaceDN w:val="0"/>
        <w:adjustRightInd w:val="0"/>
        <w:jc w:val="left"/>
        <w:rPr>
          <w:rFonts w:ascii="SimSun" w:eastAsia="SimSun" w:hAnsi="SimSun" w:cs="KaiTi"/>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指针变量的声明和普通变量基本一样，唯一的不同就是必须在指针变量的名字前放置星号*。因为指针变量可以指向不属于变量的内存区域，所以我们用术语对象来代替变量。C语言要求每个指针变量只能指向一种特定类型的对象。</w:t>
      </w:r>
    </w:p>
    <w:p w14:paraId="313832A5" w14:textId="77777777" w:rsidR="00EE316F" w:rsidRDefault="00EE316F" w:rsidP="00EE316F">
      <w:pPr>
        <w:autoSpaceDE w:val="0"/>
        <w:autoSpaceDN w:val="0"/>
        <w:adjustRightInd w:val="0"/>
        <w:jc w:val="left"/>
        <w:rPr>
          <w:rFonts w:ascii="SimSun" w:eastAsia="SimSun" w:hAnsi="SimSun" w:cs="KaiTi" w:hint="eastAsia"/>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为了使用指针，C语言提供了一对特殊设计的运算符。取地址符&amp;，和间接寻址运算符*。声明变量的时候只是为指针留出空间，并没有把它指向对象。所以在使用指针前的初始化是非常重要的。可以在声明指针变量的同时对它进行初始化。甚至也可以将它们的声明合并，但是需首先声明变量。</w:t>
      </w:r>
    </w:p>
    <w:p w14:paraId="0AA9167C" w14:textId="7A030677" w:rsidR="00EE316F" w:rsidRDefault="00EE316F" w:rsidP="00EE316F">
      <w:pPr>
        <w:autoSpaceDE w:val="0"/>
        <w:autoSpaceDN w:val="0"/>
        <w:adjustRightInd w:val="0"/>
        <w:jc w:val="left"/>
        <w:rPr>
          <w:rFonts w:ascii="SimSun" w:eastAsia="SimSun" w:hAnsi="SimSun" w:cs="KaiTi" w:hint="eastAsia"/>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一旦指针指向了对象，就可以用*来访问存储在的对象中的内容。但是不能把*用于未初始化的指针变量，因为如果这个变量本身具有有效地址，那么对于指针变量的操作可能会对内存单元造成不可预知的影响。</w:t>
      </w:r>
    </w:p>
    <w:p w14:paraId="13D04A1F" w14:textId="77777777" w:rsidR="00EE316F" w:rsidRDefault="00EE316F" w:rsidP="00EE316F">
      <w:pPr>
        <w:autoSpaceDE w:val="0"/>
        <w:autoSpaceDN w:val="0"/>
        <w:adjustRightInd w:val="0"/>
        <w:jc w:val="left"/>
        <w:rPr>
          <w:rFonts w:ascii="SimSun" w:eastAsia="SimSun" w:hAnsi="SimSun" w:cs="KaiTi" w:hint="eastAsia"/>
          <w:kern w:val="0"/>
          <w:sz w:val="24"/>
        </w:rPr>
      </w:pPr>
    </w:p>
    <w:p w14:paraId="611BFF16" w14:textId="1029C055" w:rsidR="00EE316F" w:rsidRDefault="00EE316F" w:rsidP="00EE316F">
      <w:pPr>
        <w:autoSpaceDE w:val="0"/>
        <w:autoSpaceDN w:val="0"/>
        <w:adjustRightInd w:val="0"/>
        <w:jc w:val="left"/>
        <w:rPr>
          <w:rFonts w:ascii="SimSun" w:eastAsia="SimSun" w:hAnsi="SimSun" w:cs="KaiTi" w:hint="eastAsia"/>
          <w:kern w:val="0"/>
          <w:sz w:val="24"/>
        </w:rPr>
      </w:pPr>
      <w:r>
        <w:rPr>
          <w:rFonts w:ascii="SimSun" w:eastAsia="SimSun" w:hAnsi="SimSun" w:cs="KaiTi" w:hint="eastAsia"/>
          <w:kern w:val="0"/>
          <w:sz w:val="24"/>
        </w:rPr>
        <w:tab/>
        <w:t>指针的操作与简单运算</w:t>
      </w:r>
    </w:p>
    <w:p w14:paraId="4EE25609" w14:textId="77777777" w:rsidR="00EE316F" w:rsidRDefault="00EE316F" w:rsidP="00EE316F">
      <w:pPr>
        <w:autoSpaceDE w:val="0"/>
        <w:autoSpaceDN w:val="0"/>
        <w:adjustRightInd w:val="0"/>
        <w:jc w:val="left"/>
        <w:rPr>
          <w:rFonts w:ascii="SimSun" w:eastAsia="SimSun" w:hAnsi="SimSun" w:cs="KaiTi" w:hint="eastAsia"/>
          <w:kern w:val="0"/>
          <w:sz w:val="24"/>
        </w:rPr>
      </w:pPr>
    </w:p>
    <w:p w14:paraId="14F161FD" w14:textId="5C0B899C" w:rsidR="00EE316F" w:rsidRPr="00EE316F" w:rsidRDefault="00EE316F" w:rsidP="00EE316F">
      <w:pPr>
        <w:autoSpaceDE w:val="0"/>
        <w:autoSpaceDN w:val="0"/>
        <w:adjustRightInd w:val="0"/>
        <w:jc w:val="left"/>
        <w:rPr>
          <w:rFonts w:ascii="SimSun" w:eastAsia="SimSun" w:hAnsi="SimSun" w:cs="KaiTi"/>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C语言允许使用赋值运算符进行指针复制，但是两个指针必须有相同类型。任何数量的指针变量都可以指向同一个对象。当用指针作为实际参数时，在函数体内部就可以对变量进行修改。但是有的时候，传入变量的指针并不意味着我们想对变量进行修改，所以可以用</w:t>
      </w:r>
      <w:proofErr w:type="spellStart"/>
      <w:r w:rsidRPr="00EE316F">
        <w:rPr>
          <w:rFonts w:ascii="SimSun" w:eastAsia="SimSun" w:hAnsi="SimSun" w:cs="KaiTi" w:hint="eastAsia"/>
          <w:kern w:val="0"/>
          <w:sz w:val="24"/>
        </w:rPr>
        <w:t>const</w:t>
      </w:r>
      <w:proofErr w:type="spellEnd"/>
      <w:r w:rsidRPr="00EE316F">
        <w:rPr>
          <w:rFonts w:ascii="SimSun" w:eastAsia="SimSun" w:hAnsi="SimSun" w:cs="KaiTi" w:hint="eastAsia"/>
          <w:kern w:val="0"/>
          <w:sz w:val="24"/>
        </w:rPr>
        <w:t>保护参数，表明函数不会改变指针参数所指向的对象。</w:t>
      </w:r>
    </w:p>
    <w:p w14:paraId="0B48E973" w14:textId="3FE5467D" w:rsidR="00EE316F" w:rsidRPr="00EE316F" w:rsidRDefault="00EE316F" w:rsidP="00EE316F">
      <w:pPr>
        <w:autoSpaceDE w:val="0"/>
        <w:autoSpaceDN w:val="0"/>
        <w:adjustRightInd w:val="0"/>
        <w:jc w:val="left"/>
        <w:rPr>
          <w:rFonts w:ascii="SimSun" w:eastAsia="SimSun" w:hAnsi="SimSun" w:cs="KaiTi"/>
          <w:kern w:val="0"/>
          <w:sz w:val="24"/>
        </w:rPr>
      </w:pPr>
      <w:r>
        <w:rPr>
          <w:rFonts w:ascii="SimSun" w:eastAsia="SimSun" w:hAnsi="SimSun" w:cs="KaiTi" w:hint="eastAsia"/>
          <w:kern w:val="0"/>
          <w:sz w:val="24"/>
        </w:rPr>
        <w:t xml:space="preserve">         指针可以作为参数，当然也可以成为</w:t>
      </w:r>
      <w:r w:rsidRPr="00EE316F">
        <w:rPr>
          <w:rFonts w:ascii="SimSun" w:eastAsia="SimSun" w:hAnsi="SimSun" w:cs="KaiTi" w:hint="eastAsia"/>
          <w:kern w:val="0"/>
          <w:sz w:val="24"/>
        </w:rPr>
        <w:t>返回值。但是不能返回指向函数内部局部变量的指针，因为函数结束时返回的指针所指向的变量已经不存在了。</w:t>
      </w:r>
    </w:p>
    <w:p w14:paraId="07309FA5" w14:textId="5E3DACC7" w:rsidR="00EE316F" w:rsidRPr="00EE316F" w:rsidRDefault="00EE316F" w:rsidP="00EE316F">
      <w:pPr>
        <w:autoSpaceDE w:val="0"/>
        <w:autoSpaceDN w:val="0"/>
        <w:adjustRightInd w:val="0"/>
        <w:jc w:val="left"/>
        <w:rPr>
          <w:rFonts w:ascii="SimSun" w:eastAsia="SimSun" w:hAnsi="SimSun" w:cs="KaiTi"/>
          <w:kern w:val="0"/>
          <w:sz w:val="24"/>
        </w:rPr>
      </w:pPr>
      <w:r w:rsidRPr="00EE316F">
        <w:rPr>
          <w:rFonts w:ascii="SimSun" w:eastAsia="SimSun" w:hAnsi="SimSun" w:cs="KaiTi" w:hint="eastAsia"/>
          <w:kern w:val="0"/>
          <w:sz w:val="24"/>
        </w:rPr>
        <w:t xml:space="preserve">     </w:t>
      </w:r>
      <w:r>
        <w:rPr>
          <w:rFonts w:ascii="SimSun" w:eastAsia="SimSun" w:hAnsi="SimSun" w:cs="KaiTi" w:hint="eastAsia"/>
          <w:kern w:val="0"/>
          <w:sz w:val="24"/>
        </w:rPr>
        <w:t xml:space="preserve">    </w:t>
      </w:r>
      <w:r w:rsidRPr="00EE316F">
        <w:rPr>
          <w:rFonts w:ascii="SimSun" w:eastAsia="SimSun" w:hAnsi="SimSun" w:cs="KaiTi" w:hint="eastAsia"/>
          <w:kern w:val="0"/>
          <w:sz w:val="24"/>
        </w:rPr>
        <w:t>在数组中，指针本身也可以做指针算术运算（地址算术运算）。C语言只支持3中格式的运算：</w:t>
      </w:r>
    </w:p>
    <w:p w14:paraId="6F693FA0" w14:textId="7F1A43C7" w:rsidR="00EE316F" w:rsidRDefault="00EE316F" w:rsidP="00EE316F">
      <w:pPr>
        <w:autoSpaceDE w:val="0"/>
        <w:autoSpaceDN w:val="0"/>
        <w:adjustRightInd w:val="0"/>
        <w:jc w:val="left"/>
        <w:rPr>
          <w:rFonts w:ascii="SimSun" w:eastAsia="SimSun" w:hAnsi="SimSun" w:cs="KaiTi" w:hint="eastAsia"/>
          <w:kern w:val="0"/>
          <w:sz w:val="24"/>
        </w:rPr>
      </w:pPr>
      <w:r w:rsidRPr="00EE316F">
        <w:rPr>
          <w:rFonts w:ascii="SimSun" w:eastAsia="SimSun" w:hAnsi="SimSun" w:cs="KaiTi" w:hint="eastAsia"/>
          <w:kern w:val="0"/>
          <w:sz w:val="24"/>
        </w:rPr>
        <w:t xml:space="preserve">     </w:t>
      </w:r>
      <w:r>
        <w:rPr>
          <w:rFonts w:ascii="SimSun" w:eastAsia="SimSun" w:hAnsi="SimSun" w:cs="KaiTi" w:hint="eastAsia"/>
          <w:kern w:val="0"/>
          <w:sz w:val="24"/>
        </w:rPr>
        <w:t xml:space="preserve">    </w:t>
      </w:r>
      <w:r w:rsidRPr="00EE316F">
        <w:rPr>
          <w:rFonts w:ascii="SimSun" w:eastAsia="SimSun" w:hAnsi="SimSun" w:cs="KaiTi" w:hint="eastAsia"/>
          <w:kern w:val="0"/>
          <w:sz w:val="24"/>
        </w:rPr>
        <w:t>指针加上整数；指针减去整数；指针减去指针；</w:t>
      </w:r>
    </w:p>
    <w:p w14:paraId="59CDFA8E" w14:textId="77777777" w:rsidR="00EE316F" w:rsidRDefault="00EE316F" w:rsidP="00EE316F">
      <w:pPr>
        <w:autoSpaceDE w:val="0"/>
        <w:autoSpaceDN w:val="0"/>
        <w:adjustRightInd w:val="0"/>
        <w:jc w:val="left"/>
        <w:rPr>
          <w:rFonts w:ascii="SimSun" w:eastAsia="SimSun" w:hAnsi="SimSun" w:cs="KaiTi" w:hint="eastAsia"/>
          <w:kern w:val="0"/>
          <w:sz w:val="24"/>
        </w:rPr>
      </w:pPr>
    </w:p>
    <w:p w14:paraId="4E120EEC" w14:textId="27BCD6A7" w:rsidR="00EE316F" w:rsidRDefault="00EE316F" w:rsidP="00EE316F">
      <w:pPr>
        <w:autoSpaceDE w:val="0"/>
        <w:autoSpaceDN w:val="0"/>
        <w:adjustRightInd w:val="0"/>
        <w:jc w:val="left"/>
        <w:rPr>
          <w:rFonts w:ascii="SimSun" w:eastAsia="SimSun" w:hAnsi="SimSun" w:cs="KaiTi" w:hint="eastAsia"/>
          <w:kern w:val="0"/>
          <w:sz w:val="24"/>
        </w:rPr>
      </w:pPr>
      <w:r>
        <w:rPr>
          <w:rFonts w:ascii="SimSun" w:eastAsia="SimSun" w:hAnsi="SimSun" w:cs="KaiTi" w:hint="eastAsia"/>
          <w:kern w:val="0"/>
          <w:sz w:val="24"/>
        </w:rPr>
        <w:tab/>
        <w:t>指针与数组</w:t>
      </w:r>
    </w:p>
    <w:p w14:paraId="12838F00" w14:textId="77777777" w:rsidR="00EE316F" w:rsidRDefault="00EE316F" w:rsidP="00EE316F">
      <w:pPr>
        <w:autoSpaceDE w:val="0"/>
        <w:autoSpaceDN w:val="0"/>
        <w:adjustRightInd w:val="0"/>
        <w:jc w:val="left"/>
        <w:rPr>
          <w:rFonts w:ascii="SimSun" w:eastAsia="SimSun" w:hAnsi="SimSun" w:cs="KaiTi" w:hint="eastAsia"/>
          <w:kern w:val="0"/>
          <w:sz w:val="24"/>
        </w:rPr>
      </w:pPr>
    </w:p>
    <w:p w14:paraId="2D405B94" w14:textId="5D4911B9" w:rsidR="00EE316F" w:rsidRPr="00EE316F" w:rsidRDefault="00EE316F" w:rsidP="00EE316F">
      <w:pPr>
        <w:autoSpaceDE w:val="0"/>
        <w:autoSpaceDN w:val="0"/>
        <w:adjustRightInd w:val="0"/>
        <w:ind w:firstLineChars="200" w:firstLine="480"/>
        <w:jc w:val="left"/>
        <w:rPr>
          <w:rFonts w:ascii="SimSun" w:eastAsia="SimSun" w:hAnsi="SimSun" w:cs="TimesNewRomanPSMT" w:hint="eastAsia"/>
          <w:kern w:val="0"/>
          <w:sz w:val="24"/>
        </w:rPr>
      </w:pPr>
      <w:r>
        <w:rPr>
          <w:rFonts w:ascii="SimSun" w:eastAsia="SimSun" w:hAnsi="SimSun" w:cs="KaiTi" w:hint="eastAsia"/>
          <w:kern w:val="0"/>
          <w:sz w:val="24"/>
        </w:rPr>
        <w:t xml:space="preserve">         </w:t>
      </w:r>
      <w:r w:rsidRPr="00EE316F">
        <w:rPr>
          <w:rFonts w:ascii="SimSun" w:eastAsia="SimSun" w:hAnsi="SimSun" w:cs="TimesNewRomanPSMT" w:hint="eastAsia"/>
          <w:kern w:val="0"/>
          <w:sz w:val="24"/>
        </w:rPr>
        <w:t>数组名可以作为指针，指针也可以作为数组名。编译器把p[</w:t>
      </w:r>
      <w:proofErr w:type="spellStart"/>
      <w:r w:rsidRPr="00EE316F">
        <w:rPr>
          <w:rFonts w:ascii="SimSun" w:eastAsia="SimSun" w:hAnsi="SimSun" w:cs="TimesNewRomanPSMT" w:hint="eastAsia"/>
          <w:kern w:val="0"/>
          <w:sz w:val="24"/>
        </w:rPr>
        <w:t>i</w:t>
      </w:r>
      <w:proofErr w:type="spellEnd"/>
      <w:r w:rsidRPr="00EE316F">
        <w:rPr>
          <w:rFonts w:ascii="SimSun" w:eastAsia="SimSun" w:hAnsi="SimSun" w:cs="TimesNewRomanPSMT" w:hint="eastAsia"/>
          <w:kern w:val="0"/>
          <w:sz w:val="24"/>
        </w:rPr>
        <w:t>]看作*（</w:t>
      </w:r>
      <w:proofErr w:type="spellStart"/>
      <w:r w:rsidRPr="00EE316F">
        <w:rPr>
          <w:rFonts w:ascii="SimSun" w:eastAsia="SimSun" w:hAnsi="SimSun" w:cs="TimesNewRomanPSMT" w:hint="eastAsia"/>
          <w:kern w:val="0"/>
          <w:sz w:val="24"/>
        </w:rPr>
        <w:t>p+i</w:t>
      </w:r>
      <w:proofErr w:type="spellEnd"/>
      <w:r w:rsidRPr="00EE316F">
        <w:rPr>
          <w:rFonts w:ascii="SimSun" w:eastAsia="SimSun" w:hAnsi="SimSun" w:cs="TimesNewRomanPSMT"/>
          <w:kern w:val="0"/>
          <w:sz w:val="24"/>
        </w:rPr>
        <w:t>）</w:t>
      </w:r>
      <w:r w:rsidRPr="00EE316F">
        <w:rPr>
          <w:rFonts w:ascii="SimSun" w:eastAsia="SimSun" w:hAnsi="SimSun" w:cs="TimesNewRomanPSMT" w:hint="eastAsia"/>
          <w:kern w:val="0"/>
          <w:sz w:val="24"/>
        </w:rPr>
        <w:t>。二维数组可以看作是一维的，因为数组是按行而不是按列存储的。对于任意二维数组a来说，表达式a[</w:t>
      </w:r>
      <w:proofErr w:type="spellStart"/>
      <w:r w:rsidRPr="00EE316F">
        <w:rPr>
          <w:rFonts w:ascii="SimSun" w:eastAsia="SimSun" w:hAnsi="SimSun" w:cs="TimesNewRomanPSMT" w:hint="eastAsia"/>
          <w:kern w:val="0"/>
          <w:sz w:val="24"/>
        </w:rPr>
        <w:t>i</w:t>
      </w:r>
      <w:proofErr w:type="spellEnd"/>
      <w:r w:rsidRPr="00EE316F">
        <w:rPr>
          <w:rFonts w:ascii="SimSun" w:eastAsia="SimSun" w:hAnsi="SimSun" w:cs="TimesNewRomanPSMT" w:hint="eastAsia"/>
          <w:kern w:val="0"/>
          <w:sz w:val="24"/>
        </w:rPr>
        <w:t>]是指向第</w:t>
      </w:r>
      <w:proofErr w:type="spellStart"/>
      <w:r w:rsidRPr="00EE316F">
        <w:rPr>
          <w:rFonts w:ascii="SimSun" w:eastAsia="SimSun" w:hAnsi="SimSun" w:cs="TimesNewRomanPSMT" w:hint="eastAsia"/>
          <w:kern w:val="0"/>
          <w:sz w:val="24"/>
        </w:rPr>
        <w:t>i</w:t>
      </w:r>
      <w:proofErr w:type="spellEnd"/>
      <w:r w:rsidRPr="00EE316F">
        <w:rPr>
          <w:rFonts w:ascii="SimSun" w:eastAsia="SimSun" w:hAnsi="SimSun" w:cs="TimesNewRomanPSMT" w:hint="eastAsia"/>
          <w:kern w:val="0"/>
          <w:sz w:val="24"/>
        </w:rPr>
        <w:t>行中第一个元素的指针，所以可以写为p=a[</w:t>
      </w:r>
      <w:proofErr w:type="spellStart"/>
      <w:r w:rsidRPr="00EE316F">
        <w:rPr>
          <w:rFonts w:ascii="SimSun" w:eastAsia="SimSun" w:hAnsi="SimSun" w:cs="TimesNewRomanPSMT" w:hint="eastAsia"/>
          <w:kern w:val="0"/>
          <w:sz w:val="24"/>
        </w:rPr>
        <w:t>i</w:t>
      </w:r>
      <w:proofErr w:type="spellEnd"/>
      <w:r w:rsidRPr="00EE316F">
        <w:rPr>
          <w:rFonts w:ascii="SimSun" w:eastAsia="SimSun" w:hAnsi="SimSun" w:cs="TimesNewRomanPSMT" w:hint="eastAsia"/>
          <w:kern w:val="0"/>
          <w:sz w:val="24"/>
        </w:rPr>
        <w:t>],而这一行中的元素我们可以通过指针的整数运算来表示。</w:t>
      </w:r>
    </w:p>
    <w:p w14:paraId="20D587C4" w14:textId="365C0B71" w:rsidR="00EE316F" w:rsidRPr="00EE316F" w:rsidRDefault="00EE316F" w:rsidP="00EE316F">
      <w:pPr>
        <w:autoSpaceDE w:val="0"/>
        <w:autoSpaceDN w:val="0"/>
        <w:adjustRightInd w:val="0"/>
        <w:jc w:val="left"/>
        <w:rPr>
          <w:rFonts w:ascii="SimSun" w:eastAsia="SimSun" w:hAnsi="SimSun" w:cs="KaiTi"/>
          <w:kern w:val="0"/>
          <w:sz w:val="24"/>
        </w:rPr>
      </w:pPr>
      <w:r w:rsidRPr="00EE316F">
        <w:rPr>
          <w:rFonts w:ascii="SimSun" w:eastAsia="SimSun" w:hAnsi="SimSun" w:cs="KaiTi" w:hint="eastAsia"/>
          <w:kern w:val="0"/>
          <w:sz w:val="24"/>
        </w:rPr>
        <w:t xml:space="preserve">   </w:t>
      </w:r>
      <w:r>
        <w:rPr>
          <w:rFonts w:ascii="SimSun" w:eastAsia="SimSun" w:hAnsi="SimSun" w:cs="KaiTi" w:hint="eastAsia"/>
          <w:kern w:val="0"/>
          <w:sz w:val="24"/>
        </w:rPr>
        <w:t xml:space="preserve">    </w:t>
      </w:r>
      <w:r w:rsidRPr="00EE316F">
        <w:rPr>
          <w:rFonts w:ascii="SimSun" w:eastAsia="SimSun" w:hAnsi="SimSun" w:cs="KaiTi" w:hint="eastAsia"/>
          <w:kern w:val="0"/>
          <w:sz w:val="24"/>
        </w:rPr>
        <w:t xml:space="preserve">  当指针p加上整数j时，会产生指向元素p后面的j个位置的元素。同理，指针p减去整数j也是使得指针指向j个位置前的元素。两个指针p、j想减，则是指向第p-j个元素。当连个指针指向同一个数组时，可以通过关系运算符进行比较，结果依赖于数组中的元素的相对位置。</w:t>
      </w:r>
    </w:p>
    <w:p w14:paraId="4169BA46" w14:textId="05E094E8" w:rsidR="00EE316F" w:rsidRPr="00EE316F" w:rsidRDefault="00EE316F" w:rsidP="00EE316F">
      <w:pPr>
        <w:autoSpaceDE w:val="0"/>
        <w:autoSpaceDN w:val="0"/>
        <w:adjustRightInd w:val="0"/>
        <w:jc w:val="left"/>
        <w:rPr>
          <w:rFonts w:ascii="SimSun" w:eastAsia="SimSun" w:hAnsi="SimSun" w:cs="KaiTi"/>
          <w:kern w:val="0"/>
          <w:sz w:val="24"/>
        </w:rPr>
      </w:pPr>
      <w:r w:rsidRPr="00EE316F">
        <w:rPr>
          <w:rFonts w:ascii="SimSun" w:eastAsia="SimSun" w:hAnsi="SimSun" w:cs="KaiTi" w:hint="eastAsia"/>
          <w:kern w:val="0"/>
          <w:sz w:val="24"/>
        </w:rPr>
        <w:t xml:space="preserve">  </w:t>
      </w:r>
      <w:r>
        <w:rPr>
          <w:rFonts w:ascii="SimSun" w:eastAsia="SimSun" w:hAnsi="SimSun" w:cs="KaiTi" w:hint="eastAsia"/>
          <w:kern w:val="0"/>
          <w:sz w:val="24"/>
        </w:rPr>
        <w:t xml:space="preserve">     </w:t>
      </w:r>
      <w:r w:rsidRPr="00EE316F">
        <w:rPr>
          <w:rFonts w:ascii="SimSun" w:eastAsia="SimSun" w:hAnsi="SimSun" w:cs="KaiTi" w:hint="eastAsia"/>
          <w:kern w:val="0"/>
          <w:sz w:val="24"/>
        </w:rPr>
        <w:t xml:space="preserve">  </w:t>
      </w:r>
      <w:r w:rsidRPr="00EE316F">
        <w:rPr>
          <w:rFonts w:ascii="SimSun" w:eastAsia="SimSun" w:hAnsi="SimSun" w:cs="TimesNewRomanPSMT"/>
          <w:kern w:val="0"/>
          <w:sz w:val="24"/>
        </w:rPr>
        <w:t>C</w:t>
      </w:r>
      <w:r w:rsidRPr="00EE316F">
        <w:rPr>
          <w:rFonts w:ascii="SimSun" w:eastAsia="SimSun" w:hAnsi="SimSun" w:cs="KaiTi" w:hint="eastAsia"/>
          <w:kern w:val="0"/>
          <w:sz w:val="24"/>
        </w:rPr>
        <w:t>程序员常在处理数组元素的语句中组合使用</w:t>
      </w:r>
      <w:r w:rsidRPr="00EE316F">
        <w:rPr>
          <w:rFonts w:ascii="SimSun" w:eastAsia="SimSun" w:hAnsi="SimSun" w:cs="KaiTi"/>
          <w:kern w:val="0"/>
          <w:sz w:val="24"/>
        </w:rPr>
        <w:t xml:space="preserve"> </w:t>
      </w:r>
      <w:r w:rsidRPr="00EE316F">
        <w:rPr>
          <w:rFonts w:ascii="SimSun" w:eastAsia="SimSun" w:hAnsi="SimSun" w:cs="TimesNewRomanPSMT"/>
          <w:kern w:val="0"/>
          <w:sz w:val="24"/>
        </w:rPr>
        <w:t>*</w:t>
      </w:r>
      <w:r w:rsidRPr="00EE316F">
        <w:rPr>
          <w:rFonts w:ascii="SimSun" w:eastAsia="SimSun" w:hAnsi="SimSun" w:cs="KaiTi" w:hint="eastAsia"/>
          <w:kern w:val="0"/>
          <w:sz w:val="24"/>
        </w:rPr>
        <w:t>（间接访问）和</w:t>
      </w:r>
      <w:r w:rsidRPr="00EE316F">
        <w:rPr>
          <w:rFonts w:ascii="SimSun" w:eastAsia="SimSun" w:hAnsi="SimSun" w:cs="KaiTi"/>
          <w:kern w:val="0"/>
          <w:sz w:val="24"/>
        </w:rPr>
        <w:t xml:space="preserve"> </w:t>
      </w:r>
      <w:r w:rsidRPr="00EE316F">
        <w:rPr>
          <w:rFonts w:ascii="SimSun" w:eastAsia="SimSun" w:hAnsi="SimSun" w:cs="TimesNewRomanPSMT"/>
          <w:kern w:val="0"/>
          <w:sz w:val="24"/>
        </w:rPr>
        <w:t xml:space="preserve">++ </w:t>
      </w:r>
      <w:r w:rsidRPr="00EE316F">
        <w:rPr>
          <w:rFonts w:ascii="SimSun" w:eastAsia="SimSun" w:hAnsi="SimSun" w:cs="KaiTi" w:hint="eastAsia"/>
          <w:kern w:val="0"/>
          <w:sz w:val="24"/>
        </w:rPr>
        <w:t>操作符。下述语句修改当前位置（下标</w:t>
      </w:r>
      <w:proofErr w:type="spellStart"/>
      <w:r w:rsidRPr="00EE316F">
        <w:rPr>
          <w:rFonts w:ascii="SimSun" w:eastAsia="SimSun" w:hAnsi="SimSun" w:cs="TimesNewRomanPSMT"/>
          <w:kern w:val="0"/>
          <w:sz w:val="24"/>
        </w:rPr>
        <w:t>i</w:t>
      </w:r>
      <w:proofErr w:type="spellEnd"/>
      <w:r w:rsidRPr="00EE316F">
        <w:rPr>
          <w:rFonts w:ascii="SimSun" w:eastAsia="SimSun" w:hAnsi="SimSun" w:cs="KaiTi" w:hint="eastAsia"/>
          <w:kern w:val="0"/>
          <w:sz w:val="24"/>
        </w:rPr>
        <w:t>）的数组元素值，并修改下标前进到下一个元素的位置：</w:t>
      </w:r>
    </w:p>
    <w:p w14:paraId="101BE96C" w14:textId="042FB829" w:rsidR="00EE316F" w:rsidRPr="00EE316F" w:rsidRDefault="00EE316F" w:rsidP="00EE316F">
      <w:pPr>
        <w:autoSpaceDE w:val="0"/>
        <w:autoSpaceDN w:val="0"/>
        <w:adjustRightInd w:val="0"/>
        <w:ind w:firstLineChars="200" w:firstLine="480"/>
        <w:jc w:val="left"/>
        <w:rPr>
          <w:rFonts w:ascii="SimSun" w:eastAsia="SimSun" w:hAnsi="SimSun" w:cs="TimesNewRomanPSMT"/>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a[</w:t>
      </w:r>
      <w:proofErr w:type="spellStart"/>
      <w:r w:rsidRPr="00EE316F">
        <w:rPr>
          <w:rFonts w:ascii="SimSun" w:eastAsia="SimSun" w:hAnsi="SimSun" w:cs="TimesNewRomanPSMT"/>
          <w:kern w:val="0"/>
          <w:sz w:val="24"/>
        </w:rPr>
        <w:t>i</w:t>
      </w:r>
      <w:proofErr w:type="spellEnd"/>
      <w:r w:rsidRPr="00EE316F">
        <w:rPr>
          <w:rFonts w:ascii="SimSun" w:eastAsia="SimSun" w:hAnsi="SimSun" w:cs="TimesNewRomanPSMT"/>
          <w:kern w:val="0"/>
          <w:sz w:val="24"/>
        </w:rPr>
        <w:t>++] = j;</w:t>
      </w:r>
    </w:p>
    <w:p w14:paraId="19D68D7B" w14:textId="35B8A2A9" w:rsidR="00EE316F" w:rsidRPr="00EE316F" w:rsidRDefault="00EE316F" w:rsidP="00EE316F">
      <w:pPr>
        <w:autoSpaceDE w:val="0"/>
        <w:autoSpaceDN w:val="0"/>
        <w:adjustRightInd w:val="0"/>
        <w:ind w:firstLineChars="200" w:firstLine="480"/>
        <w:jc w:val="left"/>
        <w:rPr>
          <w:rFonts w:ascii="SimSun" w:eastAsia="SimSun" w:hAnsi="SimSun" w:cs="KaiTi"/>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相应地，可以采用指针实现同样功能：</w:t>
      </w:r>
    </w:p>
    <w:p w14:paraId="56FE78D4" w14:textId="0744F5DB" w:rsidR="00EE316F" w:rsidRPr="00EE316F" w:rsidRDefault="00EE316F" w:rsidP="00EE316F">
      <w:pPr>
        <w:autoSpaceDE w:val="0"/>
        <w:autoSpaceDN w:val="0"/>
        <w:adjustRightInd w:val="0"/>
        <w:ind w:firstLineChars="200" w:firstLine="480"/>
        <w:jc w:val="left"/>
        <w:rPr>
          <w:rFonts w:ascii="SimSun" w:eastAsia="SimSun" w:hAnsi="SimSun" w:cs="TimesNewRomanPSMT" w:hint="eastAsia"/>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*p++ = j;</w:t>
      </w:r>
    </w:p>
    <w:p w14:paraId="7B6E525A" w14:textId="7B987878" w:rsidR="00EE316F" w:rsidRPr="00EE316F" w:rsidRDefault="00EE316F" w:rsidP="00EE316F">
      <w:pPr>
        <w:autoSpaceDE w:val="0"/>
        <w:autoSpaceDN w:val="0"/>
        <w:adjustRightInd w:val="0"/>
        <w:ind w:firstLineChars="200" w:firstLine="480"/>
        <w:jc w:val="left"/>
        <w:rPr>
          <w:rFonts w:ascii="SimSun" w:eastAsia="SimSun" w:hAnsi="SimSun" w:cs="KaiTi"/>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由于后缀的</w:t>
      </w:r>
      <w:r w:rsidRPr="00EE316F">
        <w:rPr>
          <w:rFonts w:ascii="SimSun" w:eastAsia="SimSun" w:hAnsi="SimSun" w:cs="KaiTi"/>
          <w:kern w:val="0"/>
          <w:sz w:val="24"/>
        </w:rPr>
        <w:t xml:space="preserve"> </w:t>
      </w:r>
      <w:r w:rsidRPr="00EE316F">
        <w:rPr>
          <w:rFonts w:ascii="SimSun" w:eastAsia="SimSun" w:hAnsi="SimSun" w:cs="TimesNewRomanPSMT"/>
          <w:kern w:val="0"/>
          <w:sz w:val="24"/>
        </w:rPr>
        <w:t xml:space="preserve">++ </w:t>
      </w:r>
      <w:r w:rsidRPr="00EE316F">
        <w:rPr>
          <w:rFonts w:ascii="SimSun" w:eastAsia="SimSun" w:hAnsi="SimSun" w:cs="KaiTi" w:hint="eastAsia"/>
          <w:kern w:val="0"/>
          <w:sz w:val="24"/>
        </w:rPr>
        <w:t>运算符的优先级高于</w:t>
      </w:r>
      <w:r w:rsidRPr="00EE316F">
        <w:rPr>
          <w:rFonts w:ascii="SimSun" w:eastAsia="SimSun" w:hAnsi="SimSun" w:cs="TimesNewRomanPSMT"/>
          <w:kern w:val="0"/>
          <w:sz w:val="24"/>
        </w:rPr>
        <w:t>*</w:t>
      </w:r>
      <w:r w:rsidRPr="00EE316F">
        <w:rPr>
          <w:rFonts w:ascii="SimSun" w:eastAsia="SimSun" w:hAnsi="SimSun" w:cs="KaiTi" w:hint="eastAsia"/>
          <w:kern w:val="0"/>
          <w:sz w:val="24"/>
        </w:rPr>
        <w:t>，编译器将上述语句解释为：</w:t>
      </w:r>
    </w:p>
    <w:p w14:paraId="525A31C4" w14:textId="2352905A" w:rsidR="00EE316F" w:rsidRPr="00EE316F" w:rsidRDefault="00EE316F" w:rsidP="00EE316F">
      <w:pPr>
        <w:autoSpaceDE w:val="0"/>
        <w:autoSpaceDN w:val="0"/>
        <w:adjustRightInd w:val="0"/>
        <w:ind w:firstLineChars="200" w:firstLine="480"/>
        <w:jc w:val="left"/>
        <w:rPr>
          <w:rFonts w:ascii="SimSun" w:eastAsia="SimSun" w:hAnsi="SimSun" w:cs="TimesNewRomanPSMT"/>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*(p++) = j;</w:t>
      </w:r>
    </w:p>
    <w:p w14:paraId="69341BC5" w14:textId="317890CE" w:rsidR="00EE316F" w:rsidRPr="00EE316F" w:rsidRDefault="00EE316F" w:rsidP="00EE316F">
      <w:pPr>
        <w:autoSpaceDE w:val="0"/>
        <w:autoSpaceDN w:val="0"/>
        <w:adjustRightInd w:val="0"/>
        <w:ind w:firstLineChars="200" w:firstLine="480"/>
        <w:jc w:val="left"/>
        <w:rPr>
          <w:rFonts w:ascii="SimSun" w:eastAsia="SimSun" w:hAnsi="SimSun" w:cs="KaiTi"/>
          <w:kern w:val="0"/>
          <w:sz w:val="24"/>
        </w:rPr>
      </w:pPr>
      <w:r>
        <w:rPr>
          <w:rFonts w:ascii="SimSun" w:eastAsia="SimSun" w:hAnsi="SimSun" w:cs="KaiTi" w:hint="eastAsia"/>
          <w:kern w:val="0"/>
          <w:sz w:val="24"/>
        </w:rPr>
        <w:t xml:space="preserve">     </w:t>
      </w:r>
      <w:r w:rsidRPr="00EE316F">
        <w:rPr>
          <w:rFonts w:ascii="SimSun" w:eastAsia="SimSun" w:hAnsi="SimSun" w:cs="KaiTi" w:hint="eastAsia"/>
          <w:kern w:val="0"/>
          <w:sz w:val="24"/>
        </w:rPr>
        <w:t>可能的</w:t>
      </w:r>
      <w:r w:rsidRPr="00EE316F">
        <w:rPr>
          <w:rFonts w:ascii="SimSun" w:eastAsia="SimSun" w:hAnsi="SimSun" w:cs="KaiTi"/>
          <w:kern w:val="0"/>
          <w:sz w:val="24"/>
        </w:rPr>
        <w:t xml:space="preserve"> </w:t>
      </w:r>
      <w:r w:rsidRPr="00EE316F">
        <w:rPr>
          <w:rFonts w:ascii="SimSun" w:eastAsia="SimSun" w:hAnsi="SimSun" w:cs="TimesNewRomanPSMT"/>
          <w:kern w:val="0"/>
          <w:sz w:val="24"/>
        </w:rPr>
        <w:t xml:space="preserve">* </w:t>
      </w:r>
      <w:r w:rsidRPr="00EE316F">
        <w:rPr>
          <w:rFonts w:ascii="SimSun" w:eastAsia="SimSun" w:hAnsi="SimSun" w:cs="KaiTi" w:hint="eastAsia"/>
          <w:kern w:val="0"/>
          <w:sz w:val="24"/>
        </w:rPr>
        <w:t>和</w:t>
      </w:r>
      <w:r w:rsidRPr="00EE316F">
        <w:rPr>
          <w:rFonts w:ascii="SimSun" w:eastAsia="SimSun" w:hAnsi="SimSun" w:cs="KaiTi"/>
          <w:kern w:val="0"/>
          <w:sz w:val="24"/>
        </w:rPr>
        <w:t xml:space="preserve"> </w:t>
      </w:r>
      <w:r w:rsidRPr="00EE316F">
        <w:rPr>
          <w:rFonts w:ascii="SimSun" w:eastAsia="SimSun" w:hAnsi="SimSun" w:cs="TimesNewRomanPSMT"/>
          <w:kern w:val="0"/>
          <w:sz w:val="24"/>
        </w:rPr>
        <w:t>++</w:t>
      </w:r>
      <w:r w:rsidRPr="00EE316F">
        <w:rPr>
          <w:rFonts w:ascii="SimSun" w:eastAsia="SimSun" w:hAnsi="SimSun" w:cs="KaiTi" w:hint="eastAsia"/>
          <w:kern w:val="0"/>
          <w:sz w:val="24"/>
        </w:rPr>
        <w:t>运算符的组合：</w:t>
      </w:r>
    </w:p>
    <w:p w14:paraId="0F1A402B" w14:textId="79580CF1" w:rsidR="00EE316F" w:rsidRPr="00EE316F" w:rsidRDefault="00EE316F" w:rsidP="00EE316F">
      <w:pPr>
        <w:autoSpaceDE w:val="0"/>
        <w:autoSpaceDN w:val="0"/>
        <w:adjustRightInd w:val="0"/>
        <w:ind w:firstLineChars="200" w:firstLine="480"/>
        <w:jc w:val="left"/>
        <w:rPr>
          <w:rFonts w:ascii="SimSun" w:eastAsia="SimSun" w:hAnsi="SimSun" w:cs="TimesNewRomanPSMT"/>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 xml:space="preserve">*p++ or *(p++) </w:t>
      </w:r>
      <w:r w:rsidRPr="00EE316F">
        <w:rPr>
          <w:rFonts w:ascii="SimSun" w:eastAsia="SimSun" w:hAnsi="SimSun" w:cs="KaiTi" w:hint="eastAsia"/>
          <w:kern w:val="0"/>
          <w:sz w:val="24"/>
        </w:rPr>
        <w:t>自增前表达式的值为</w:t>
      </w:r>
      <w:r w:rsidRPr="00EE316F">
        <w:rPr>
          <w:rFonts w:ascii="SimSun" w:eastAsia="SimSun" w:hAnsi="SimSun" w:cs="KaiTi"/>
          <w:kern w:val="0"/>
          <w:sz w:val="24"/>
        </w:rPr>
        <w:t xml:space="preserve"> </w:t>
      </w:r>
      <w:r w:rsidRPr="00EE316F">
        <w:rPr>
          <w:rFonts w:ascii="SimSun" w:eastAsia="SimSun" w:hAnsi="SimSun" w:cs="TimesNewRomanPSMT"/>
          <w:kern w:val="0"/>
          <w:sz w:val="24"/>
        </w:rPr>
        <w:t>*p</w:t>
      </w:r>
      <w:r w:rsidRPr="00EE316F">
        <w:rPr>
          <w:rFonts w:ascii="SimSun" w:eastAsia="SimSun" w:hAnsi="SimSun" w:cs="KaiTi" w:hint="eastAsia"/>
          <w:kern w:val="0"/>
          <w:sz w:val="24"/>
        </w:rPr>
        <w:t>，然后自增</w:t>
      </w:r>
      <w:r w:rsidRPr="00EE316F">
        <w:rPr>
          <w:rFonts w:ascii="SimSun" w:eastAsia="SimSun" w:hAnsi="SimSun" w:cs="TimesNewRomanPSMT"/>
          <w:kern w:val="0"/>
          <w:sz w:val="24"/>
        </w:rPr>
        <w:t>p;</w:t>
      </w:r>
    </w:p>
    <w:p w14:paraId="7D1C5ECD" w14:textId="41F57F26" w:rsidR="00EE316F" w:rsidRPr="00EE316F" w:rsidRDefault="00EE316F" w:rsidP="00EE316F">
      <w:pPr>
        <w:autoSpaceDE w:val="0"/>
        <w:autoSpaceDN w:val="0"/>
        <w:adjustRightInd w:val="0"/>
        <w:ind w:firstLineChars="200" w:firstLine="480"/>
        <w:jc w:val="left"/>
        <w:rPr>
          <w:rFonts w:ascii="SimSun" w:eastAsia="SimSun" w:hAnsi="SimSun" w:cs="TimesNewRomanPSMT"/>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 xml:space="preserve">(*p)++ </w:t>
      </w:r>
      <w:r w:rsidRPr="00EE316F">
        <w:rPr>
          <w:rFonts w:ascii="SimSun" w:eastAsia="SimSun" w:hAnsi="SimSun" w:cs="KaiTi" w:hint="eastAsia"/>
          <w:kern w:val="0"/>
          <w:sz w:val="24"/>
        </w:rPr>
        <w:t>自增前表达式的值为</w:t>
      </w:r>
      <w:r w:rsidRPr="00EE316F">
        <w:rPr>
          <w:rFonts w:ascii="SimSun" w:eastAsia="SimSun" w:hAnsi="SimSun" w:cs="KaiTi"/>
          <w:kern w:val="0"/>
          <w:sz w:val="24"/>
        </w:rPr>
        <w:t xml:space="preserve"> </w:t>
      </w:r>
      <w:r w:rsidRPr="00EE316F">
        <w:rPr>
          <w:rFonts w:ascii="SimSun" w:eastAsia="SimSun" w:hAnsi="SimSun" w:cs="TimesNewRomanPSMT"/>
          <w:kern w:val="0"/>
          <w:sz w:val="24"/>
        </w:rPr>
        <w:t>*p</w:t>
      </w:r>
      <w:r w:rsidRPr="00EE316F">
        <w:rPr>
          <w:rFonts w:ascii="SimSun" w:eastAsia="SimSun" w:hAnsi="SimSun" w:cs="KaiTi" w:hint="eastAsia"/>
          <w:kern w:val="0"/>
          <w:sz w:val="24"/>
        </w:rPr>
        <w:t>，然后自增</w:t>
      </w:r>
      <w:r w:rsidRPr="00EE316F">
        <w:rPr>
          <w:rFonts w:ascii="SimSun" w:eastAsia="SimSun" w:hAnsi="SimSun" w:cs="TimesNewRomanPSMT"/>
          <w:kern w:val="0"/>
          <w:sz w:val="24"/>
        </w:rPr>
        <w:t>*p;</w:t>
      </w:r>
    </w:p>
    <w:p w14:paraId="446DCC9E" w14:textId="021BA98D" w:rsidR="00EE316F" w:rsidRPr="00EE316F" w:rsidRDefault="00EE316F" w:rsidP="00EE316F">
      <w:pPr>
        <w:autoSpaceDE w:val="0"/>
        <w:autoSpaceDN w:val="0"/>
        <w:adjustRightInd w:val="0"/>
        <w:ind w:firstLineChars="200" w:firstLine="480"/>
        <w:jc w:val="left"/>
        <w:rPr>
          <w:rFonts w:ascii="SimSun" w:eastAsia="SimSun" w:hAnsi="SimSun" w:cs="TimesNewRomanPSMT"/>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 xml:space="preserve">*++p or *(++p) </w:t>
      </w:r>
      <w:r w:rsidRPr="00EE316F">
        <w:rPr>
          <w:rFonts w:ascii="SimSun" w:eastAsia="SimSun" w:hAnsi="SimSun" w:cs="KaiTi" w:hint="eastAsia"/>
          <w:kern w:val="0"/>
          <w:sz w:val="24"/>
        </w:rPr>
        <w:t>先自增</w:t>
      </w:r>
      <w:r w:rsidRPr="00EE316F">
        <w:rPr>
          <w:rFonts w:ascii="SimSun" w:eastAsia="SimSun" w:hAnsi="SimSun" w:cs="KaiTi"/>
          <w:kern w:val="0"/>
          <w:sz w:val="24"/>
        </w:rPr>
        <w:t xml:space="preserve"> </w:t>
      </w:r>
      <w:r w:rsidRPr="00EE316F">
        <w:rPr>
          <w:rFonts w:ascii="SimSun" w:eastAsia="SimSun" w:hAnsi="SimSun" w:cs="TimesNewRomanPSMT"/>
          <w:kern w:val="0"/>
          <w:sz w:val="24"/>
        </w:rPr>
        <w:t>p</w:t>
      </w:r>
      <w:r w:rsidRPr="00EE316F">
        <w:rPr>
          <w:rFonts w:ascii="SimSun" w:eastAsia="SimSun" w:hAnsi="SimSun" w:cs="KaiTi" w:hint="eastAsia"/>
          <w:kern w:val="0"/>
          <w:sz w:val="24"/>
        </w:rPr>
        <w:t>，自增后表达式的值为</w:t>
      </w:r>
      <w:r w:rsidRPr="00EE316F">
        <w:rPr>
          <w:rFonts w:ascii="SimSun" w:eastAsia="SimSun" w:hAnsi="SimSun" w:cs="KaiTi"/>
          <w:kern w:val="0"/>
          <w:sz w:val="24"/>
        </w:rPr>
        <w:t xml:space="preserve"> </w:t>
      </w:r>
      <w:r w:rsidRPr="00EE316F">
        <w:rPr>
          <w:rFonts w:ascii="SimSun" w:eastAsia="SimSun" w:hAnsi="SimSun" w:cs="TimesNewRomanPSMT"/>
          <w:kern w:val="0"/>
          <w:sz w:val="24"/>
        </w:rPr>
        <w:t>*p;</w:t>
      </w:r>
    </w:p>
    <w:p w14:paraId="434FA3D6" w14:textId="7A444A67" w:rsidR="00EE316F" w:rsidRPr="00EE316F" w:rsidRDefault="00EE316F" w:rsidP="00EE316F">
      <w:pPr>
        <w:autoSpaceDE w:val="0"/>
        <w:autoSpaceDN w:val="0"/>
        <w:adjustRightInd w:val="0"/>
        <w:ind w:firstLineChars="200" w:firstLine="480"/>
        <w:jc w:val="left"/>
        <w:rPr>
          <w:rFonts w:ascii="SimSun" w:eastAsia="SimSun" w:hAnsi="SimSun" w:cs="TimesNewRomanPSMT"/>
          <w:kern w:val="0"/>
          <w:sz w:val="24"/>
        </w:rPr>
      </w:pPr>
      <w:r>
        <w:rPr>
          <w:rFonts w:ascii="SimSun" w:eastAsia="SimSun" w:hAnsi="SimSun" w:cs="TimesNewRomanPSMT" w:hint="eastAsia"/>
          <w:kern w:val="0"/>
          <w:sz w:val="24"/>
        </w:rPr>
        <w:t xml:space="preserve">     </w:t>
      </w:r>
      <w:r w:rsidRPr="00EE316F">
        <w:rPr>
          <w:rFonts w:ascii="SimSun" w:eastAsia="SimSun" w:hAnsi="SimSun" w:cs="TimesNewRomanPSMT"/>
          <w:kern w:val="0"/>
          <w:sz w:val="24"/>
        </w:rPr>
        <w:t xml:space="preserve">++*p or ++(*p) </w:t>
      </w:r>
      <w:r w:rsidRPr="00EE316F">
        <w:rPr>
          <w:rFonts w:ascii="SimSun" w:eastAsia="SimSun" w:hAnsi="SimSun" w:cs="KaiTi" w:hint="eastAsia"/>
          <w:kern w:val="0"/>
          <w:sz w:val="24"/>
        </w:rPr>
        <w:t>先自增</w:t>
      </w:r>
      <w:r w:rsidRPr="00EE316F">
        <w:rPr>
          <w:rFonts w:ascii="SimSun" w:eastAsia="SimSun" w:hAnsi="SimSun" w:cs="KaiTi"/>
          <w:kern w:val="0"/>
          <w:sz w:val="24"/>
        </w:rPr>
        <w:t xml:space="preserve"> </w:t>
      </w:r>
      <w:r w:rsidRPr="00EE316F">
        <w:rPr>
          <w:rFonts w:ascii="SimSun" w:eastAsia="SimSun" w:hAnsi="SimSun" w:cs="TimesNewRomanPSMT"/>
          <w:kern w:val="0"/>
          <w:sz w:val="24"/>
        </w:rPr>
        <w:t>*p</w:t>
      </w:r>
      <w:r w:rsidRPr="00EE316F">
        <w:rPr>
          <w:rFonts w:ascii="SimSun" w:eastAsia="SimSun" w:hAnsi="SimSun" w:cs="KaiTi" w:hint="eastAsia"/>
          <w:kern w:val="0"/>
          <w:sz w:val="24"/>
        </w:rPr>
        <w:t>，自增后表达式的值为</w:t>
      </w:r>
      <w:r w:rsidRPr="00EE316F">
        <w:rPr>
          <w:rFonts w:ascii="SimSun" w:eastAsia="SimSun" w:hAnsi="SimSun" w:cs="KaiTi"/>
          <w:kern w:val="0"/>
          <w:sz w:val="24"/>
        </w:rPr>
        <w:t xml:space="preserve"> </w:t>
      </w:r>
      <w:r w:rsidRPr="00EE316F">
        <w:rPr>
          <w:rFonts w:ascii="SimSun" w:eastAsia="SimSun" w:hAnsi="SimSun" w:cs="TimesNewRomanPSMT"/>
          <w:kern w:val="0"/>
          <w:sz w:val="24"/>
        </w:rPr>
        <w:t>*p;</w:t>
      </w:r>
    </w:p>
    <w:p w14:paraId="030DFFA5" w14:textId="4B1514C3" w:rsidR="008F2AF5" w:rsidRPr="00E33336" w:rsidRDefault="00EE316F" w:rsidP="008F2AF5">
      <w:pPr>
        <w:autoSpaceDE w:val="0"/>
        <w:autoSpaceDN w:val="0"/>
        <w:adjustRightInd w:val="0"/>
        <w:jc w:val="left"/>
        <w:rPr>
          <w:rFonts w:asciiTheme="minorEastAsia" w:eastAsiaTheme="minorEastAsia" w:hAnsiTheme="minorEastAsia" w:cs="KaiTi"/>
          <w:kern w:val="0"/>
          <w:sz w:val="24"/>
        </w:rPr>
      </w:pPr>
      <w:r>
        <w:rPr>
          <w:rFonts w:ascii="SimSun" w:eastAsia="SimSun" w:hAnsi="SimSun" w:cs="TimesNewRomanPSMT" w:hint="eastAsia"/>
          <w:kern w:val="0"/>
          <w:sz w:val="24"/>
        </w:rPr>
        <w:t xml:space="preserve">     </w:t>
      </w:r>
      <w:r w:rsidRPr="00EE316F">
        <w:rPr>
          <w:rFonts w:ascii="SimSun" w:eastAsia="SimSun" w:hAnsi="SimSun" w:cs="TimesNewRomanPSMT" w:hint="eastAsia"/>
          <w:kern w:val="0"/>
          <w:sz w:val="24"/>
        </w:rPr>
        <w:t>所以，指针的算术运算允许通过对指针变量进行重复自增来访问数组元素。我们也可以用数组名作为指向数组第一个元素的指针。通常情况下，&amp;a[</w:t>
      </w:r>
      <w:proofErr w:type="spellStart"/>
      <w:r w:rsidRPr="00EE316F">
        <w:rPr>
          <w:rFonts w:ascii="SimSun" w:eastAsia="SimSun" w:hAnsi="SimSun" w:cs="TimesNewRomanPSMT" w:hint="eastAsia"/>
          <w:kern w:val="0"/>
          <w:sz w:val="24"/>
        </w:rPr>
        <w:t>i</w:t>
      </w:r>
      <w:proofErr w:type="spellEnd"/>
      <w:r w:rsidRPr="00EE316F">
        <w:rPr>
          <w:rFonts w:ascii="SimSun" w:eastAsia="SimSun" w:hAnsi="SimSun" w:cs="TimesNewRomanPSMT" w:hint="eastAsia"/>
          <w:kern w:val="0"/>
          <w:sz w:val="24"/>
        </w:rPr>
        <w:t>]=</w:t>
      </w:r>
      <w:proofErr w:type="spellStart"/>
      <w:r w:rsidRPr="00EE316F">
        <w:rPr>
          <w:rFonts w:ascii="SimSun" w:eastAsia="SimSun" w:hAnsi="SimSun" w:cs="TimesNewRomanPSMT" w:hint="eastAsia"/>
          <w:kern w:val="0"/>
          <w:sz w:val="24"/>
        </w:rPr>
        <w:t>a+i</w:t>
      </w:r>
      <w:proofErr w:type="spellEnd"/>
      <w:r w:rsidRPr="00EE316F">
        <w:rPr>
          <w:rFonts w:ascii="SimSun" w:eastAsia="SimSun" w:hAnsi="SimSun" w:cs="TimesNewRomanPSMT" w:hint="eastAsia"/>
          <w:kern w:val="0"/>
          <w:sz w:val="24"/>
        </w:rPr>
        <w:t>，两者都表示指向数组a中元素</w:t>
      </w:r>
      <w:proofErr w:type="spellStart"/>
      <w:r w:rsidRPr="00EE316F">
        <w:rPr>
          <w:rFonts w:ascii="SimSun" w:eastAsia="SimSun" w:hAnsi="SimSun" w:cs="TimesNewRomanPSMT" w:hint="eastAsia"/>
          <w:kern w:val="0"/>
          <w:sz w:val="24"/>
        </w:rPr>
        <w:t>i</w:t>
      </w:r>
      <w:proofErr w:type="spellEnd"/>
      <w:r w:rsidRPr="00EE316F">
        <w:rPr>
          <w:rFonts w:ascii="SimSun" w:eastAsia="SimSun" w:hAnsi="SimSun" w:cs="TimesNewRomanPSMT" w:hint="eastAsia"/>
          <w:kern w:val="0"/>
          <w:sz w:val="24"/>
        </w:rPr>
        <w:t>的指针。但是，不能给数组名赋新的值，不能让数组名指向其他地方。所以，数组名也可以作为传递给函数的指针型实际参数。这样操作会将数组的第一个元素赋值给函数中的形参，而数组本身是不会被复制的。所以作为实参的数组是有可能被改变的。为了使数组型参数不会被改变，可以在声明中包含</w:t>
      </w:r>
      <w:proofErr w:type="spellStart"/>
      <w:r w:rsidRPr="00EE316F">
        <w:rPr>
          <w:rFonts w:ascii="SimSun" w:eastAsia="SimSun" w:hAnsi="SimSun" w:cs="TimesNewRomanPSMT" w:hint="eastAsia"/>
          <w:kern w:val="0"/>
          <w:sz w:val="24"/>
        </w:rPr>
        <w:t>const</w:t>
      </w:r>
      <w:proofErr w:type="spellEnd"/>
      <w:r w:rsidRPr="00EE316F">
        <w:rPr>
          <w:rFonts w:ascii="SimSun" w:eastAsia="SimSun" w:hAnsi="SimSun" w:cs="TimesNewRomanPSMT" w:hint="eastAsia"/>
          <w:kern w:val="0"/>
          <w:sz w:val="24"/>
        </w:rPr>
        <w:t>。在声明一个变量a时，声明它是指针就相当于它是数组。这只是形参，对于变量而言，声明</w:t>
      </w:r>
      <w:proofErr w:type="spellStart"/>
      <w:r w:rsidRPr="00EE316F">
        <w:rPr>
          <w:rFonts w:ascii="SimSun" w:eastAsia="SimSun" w:hAnsi="SimSun" w:cs="TimesNewRomanPSMT" w:hint="eastAsia"/>
          <w:kern w:val="0"/>
          <w:sz w:val="24"/>
        </w:rPr>
        <w:t>int</w:t>
      </w:r>
      <w:proofErr w:type="spellEnd"/>
      <w:r w:rsidRPr="00EE316F">
        <w:rPr>
          <w:rFonts w:ascii="SimSun" w:eastAsia="SimSun" w:hAnsi="SimSun" w:cs="TimesNewRomanPSMT" w:hint="eastAsia"/>
          <w:kern w:val="0"/>
          <w:sz w:val="24"/>
        </w:rPr>
        <w:t xml:space="preserve"> a[10]，编译器会预</w:t>
      </w:r>
    </w:p>
    <w:p w14:paraId="614D2BCC" w14:textId="28E75CDD" w:rsidR="00EE316F" w:rsidRPr="00E33336" w:rsidRDefault="00EE316F" w:rsidP="00EE316F">
      <w:pPr>
        <w:autoSpaceDE w:val="0"/>
        <w:autoSpaceDN w:val="0"/>
        <w:adjustRightInd w:val="0"/>
        <w:ind w:firstLineChars="200" w:firstLine="480"/>
        <w:jc w:val="left"/>
        <w:rPr>
          <w:rFonts w:asciiTheme="minorEastAsia" w:eastAsiaTheme="minorEastAsia" w:hAnsiTheme="minorEastAsia" w:cs="TimesNewRomanPSMT"/>
          <w:kern w:val="0"/>
          <w:sz w:val="24"/>
        </w:rPr>
      </w:pPr>
      <w:r w:rsidRPr="00EE316F">
        <w:rPr>
          <w:rFonts w:ascii="SimSun" w:eastAsia="SimSun" w:hAnsi="SimSun" w:cs="TimesNewRomanPSMT" w:hint="eastAsia"/>
          <w:kern w:val="0"/>
          <w:sz w:val="24"/>
        </w:rPr>
        <w:t>留10个整数的空间，但是声明</w:t>
      </w:r>
      <w:proofErr w:type="spellStart"/>
      <w:r w:rsidRPr="00EE316F">
        <w:rPr>
          <w:rFonts w:ascii="SimSun" w:eastAsia="SimSun" w:hAnsi="SimSun" w:cs="TimesNewRomanPSMT" w:hint="eastAsia"/>
          <w:kern w:val="0"/>
          <w:sz w:val="24"/>
        </w:rPr>
        <w:t>int</w:t>
      </w:r>
      <w:proofErr w:type="spellEnd"/>
      <w:r w:rsidRPr="00EE316F">
        <w:rPr>
          <w:rFonts w:ascii="SimSun" w:eastAsia="SimSun" w:hAnsi="SimSun" w:cs="TimesNewRomanPSMT" w:hint="eastAsia"/>
          <w:kern w:val="0"/>
          <w:sz w:val="24"/>
        </w:rPr>
        <w:t xml:space="preserve"> *a，编译器只会给指针变量分配空间，所以，在后一种情况下，a不是数组，不能当做数组来操作。</w:t>
      </w:r>
    </w:p>
    <w:p w14:paraId="4EEAC5C0" w14:textId="1FB12534" w:rsidR="00EE316F" w:rsidRPr="00EE316F" w:rsidRDefault="00EE316F" w:rsidP="00E86503">
      <w:pPr>
        <w:spacing w:line="400" w:lineRule="exact"/>
        <w:rPr>
          <w:rFonts w:ascii="SimSun" w:eastAsia="SimSun" w:hAnsi="SimSun" w:hint="eastAsia"/>
          <w:bCs/>
          <w:sz w:val="24"/>
        </w:rPr>
      </w:pPr>
    </w:p>
    <w:p w14:paraId="3DC0D1F2" w14:textId="33E39185" w:rsidR="00E86503" w:rsidRDefault="00A202DB" w:rsidP="00E86503">
      <w:pPr>
        <w:spacing w:line="400" w:lineRule="exact"/>
        <w:rPr>
          <w:rFonts w:ascii="宋体" w:hAnsi="宋体"/>
          <w:bCs/>
          <w:sz w:val="24"/>
        </w:rPr>
      </w:pPr>
      <w:r>
        <w:rPr>
          <w:rFonts w:ascii="宋体" w:hAnsi="宋体" w:hint="eastAsia"/>
          <w:bCs/>
          <w:sz w:val="24"/>
        </w:rPr>
        <w:tab/>
      </w:r>
      <w:r w:rsidR="00B774D0">
        <w:rPr>
          <w:rFonts w:ascii="宋体" w:hAnsi="宋体" w:hint="eastAsia"/>
          <w:bCs/>
          <w:sz w:val="24"/>
        </w:rPr>
        <w:t>字符串和其相关函数</w:t>
      </w:r>
    </w:p>
    <w:p w14:paraId="29431146" w14:textId="5844BD8E" w:rsidR="00E86503" w:rsidRDefault="008F2AF5" w:rsidP="00E86503">
      <w:pPr>
        <w:spacing w:line="400" w:lineRule="exact"/>
        <w:rPr>
          <w:rFonts w:ascii="SimSun" w:eastAsia="SimSun" w:hAnsi="SimSun" w:cs="KaiTi" w:hint="eastAsia"/>
          <w:kern w:val="0"/>
          <w:sz w:val="24"/>
        </w:rPr>
      </w:pPr>
      <w:r>
        <w:rPr>
          <w:rFonts w:ascii="宋体" w:hAnsi="宋体" w:hint="eastAsia"/>
          <w:bCs/>
          <w:sz w:val="24"/>
        </w:rPr>
        <w:t xml:space="preserve">         </w:t>
      </w:r>
      <w:r w:rsidRPr="008F2AF5">
        <w:rPr>
          <w:rFonts w:ascii="SimSun" w:eastAsia="SimSun" w:hAnsi="SimSun" w:cs="KaiTi" w:hint="eastAsia"/>
          <w:kern w:val="0"/>
          <w:sz w:val="24"/>
        </w:rPr>
        <w:t>字符串字面量是用一对双引号括起来的字符序列。他可以包含转义序列，换行符＇＼ｎ＇。也可以再第一行用字符＼结尾，Ｃ语言就逊于在下一行延续字符串字面量，除了看不到的末尾的换行符，在同一行不能有其他字符跟在＼后面。另外，当两条或更多条字符串字面量相邻时，仅用空白字符分割时，编译器可以把它们合并成一条字符串，这使得我们可以把字符串分割放在两行或者更多行。</w:t>
      </w:r>
    </w:p>
    <w:p w14:paraId="1157C9C1" w14:textId="63FCA1CF" w:rsidR="008F2AF5" w:rsidRPr="008F2AF5" w:rsidRDefault="008F2AF5" w:rsidP="008F2AF5">
      <w:pPr>
        <w:autoSpaceDE w:val="0"/>
        <w:autoSpaceDN w:val="0"/>
        <w:adjustRightInd w:val="0"/>
        <w:jc w:val="left"/>
        <w:rPr>
          <w:rFonts w:ascii="SimSun" w:eastAsia="SimSun" w:hAnsi="SimSun" w:cs="KaiTi"/>
          <w:kern w:val="0"/>
          <w:sz w:val="24"/>
        </w:rPr>
      </w:pPr>
      <w:r>
        <w:rPr>
          <w:rFonts w:ascii="SimSun" w:eastAsia="SimSun" w:hAnsi="SimSun" w:cs="KaiTi"/>
          <w:kern w:val="0"/>
          <w:sz w:val="24"/>
        </w:rPr>
        <w:t xml:space="preserve">         </w:t>
      </w:r>
      <w:r w:rsidRPr="008F2AF5">
        <w:rPr>
          <w:rFonts w:ascii="SimSun" w:eastAsia="SimSun" w:hAnsi="SimSun" w:cs="KaiTi" w:hint="eastAsia"/>
          <w:kern w:val="0"/>
          <w:sz w:val="24"/>
        </w:rPr>
        <w:t>在C语言中，字符串是作为数组处理的，所以它也无法用运算符进行复制和比较。C语言提供了一系列函数。在&lt;</w:t>
      </w:r>
      <w:proofErr w:type="spellStart"/>
      <w:r w:rsidRPr="008F2AF5">
        <w:rPr>
          <w:rFonts w:ascii="SimSun" w:eastAsia="SimSun" w:hAnsi="SimSun" w:cs="KaiTi" w:hint="eastAsia"/>
          <w:kern w:val="0"/>
          <w:sz w:val="24"/>
        </w:rPr>
        <w:t>string.h</w:t>
      </w:r>
      <w:proofErr w:type="spellEnd"/>
      <w:r w:rsidRPr="008F2AF5">
        <w:rPr>
          <w:rFonts w:ascii="SimSun" w:eastAsia="SimSun" w:hAnsi="SimSun" w:cs="KaiTi" w:hint="eastAsia"/>
          <w:kern w:val="0"/>
          <w:sz w:val="24"/>
        </w:rPr>
        <w:t>&gt;的头中，有</w:t>
      </w:r>
      <w:proofErr w:type="spellStart"/>
      <w:r w:rsidRPr="008F2AF5">
        <w:rPr>
          <w:rFonts w:ascii="SimSun" w:eastAsia="SimSun" w:hAnsi="SimSun" w:cs="KaiTi" w:hint="eastAsia"/>
          <w:kern w:val="0"/>
          <w:sz w:val="24"/>
        </w:rPr>
        <w:t>strcpy</w:t>
      </w:r>
      <w:proofErr w:type="spellEnd"/>
      <w:r w:rsidRPr="008F2AF5">
        <w:rPr>
          <w:rFonts w:ascii="SimSun" w:eastAsia="SimSun" w:hAnsi="SimSun" w:cs="KaiTi" w:hint="eastAsia"/>
          <w:kern w:val="0"/>
          <w:sz w:val="24"/>
        </w:rPr>
        <w:t>函数：</w:t>
      </w:r>
      <w:r w:rsidRPr="008F2AF5">
        <w:rPr>
          <w:rFonts w:ascii="SimSun" w:eastAsia="SimSun" w:hAnsi="SimSun" w:cs="TimesNewRomanPSMT"/>
          <w:kern w:val="0"/>
          <w:sz w:val="24"/>
        </w:rPr>
        <w:t>char *</w:t>
      </w:r>
      <w:proofErr w:type="spellStart"/>
      <w:r w:rsidRPr="008F2AF5">
        <w:rPr>
          <w:rFonts w:ascii="SimSun" w:eastAsia="SimSun" w:hAnsi="SimSun" w:cs="TimesNewRomanPSMT"/>
          <w:kern w:val="0"/>
          <w:sz w:val="24"/>
        </w:rPr>
        <w:t>strcpy</w:t>
      </w:r>
      <w:proofErr w:type="spellEnd"/>
      <w:r w:rsidRPr="008F2AF5">
        <w:rPr>
          <w:rFonts w:ascii="SimSun" w:eastAsia="SimSun" w:hAnsi="SimSun" w:cs="TimesNewRomanPSMT"/>
          <w:kern w:val="0"/>
          <w:sz w:val="24"/>
        </w:rPr>
        <w:t xml:space="preserve">(char *s1, </w:t>
      </w:r>
      <w:proofErr w:type="spellStart"/>
      <w:r w:rsidRPr="008F2AF5">
        <w:rPr>
          <w:rFonts w:ascii="SimSun" w:eastAsia="SimSun" w:hAnsi="SimSun" w:cs="TimesNewRomanPSMT"/>
          <w:kern w:val="0"/>
          <w:sz w:val="24"/>
        </w:rPr>
        <w:t>const</w:t>
      </w:r>
      <w:proofErr w:type="spellEnd"/>
      <w:r w:rsidRPr="008F2AF5">
        <w:rPr>
          <w:rFonts w:ascii="SimSun" w:eastAsia="SimSun" w:hAnsi="SimSun" w:cs="TimesNewRomanPSMT"/>
          <w:kern w:val="0"/>
          <w:sz w:val="24"/>
        </w:rPr>
        <w:t xml:space="preserve"> char *s2)</w:t>
      </w:r>
      <w:r w:rsidRPr="008F2AF5">
        <w:rPr>
          <w:rFonts w:ascii="SimSun" w:eastAsia="SimSun" w:hAnsi="SimSun" w:cs="TimesNewRomanPSMT" w:hint="eastAsia"/>
          <w:kern w:val="0"/>
          <w:sz w:val="24"/>
        </w:rPr>
        <w:t>。</w:t>
      </w:r>
      <w:proofErr w:type="spellStart"/>
      <w:r w:rsidRPr="008F2AF5">
        <w:rPr>
          <w:rFonts w:ascii="SimSun" w:eastAsia="SimSun" w:hAnsi="SimSun" w:cs="TimesNewRomanPSMT"/>
          <w:kern w:val="0"/>
          <w:sz w:val="24"/>
        </w:rPr>
        <w:t>strcpy</w:t>
      </w:r>
      <w:proofErr w:type="spellEnd"/>
      <w:r w:rsidRPr="008F2AF5">
        <w:rPr>
          <w:rFonts w:ascii="SimSun" w:eastAsia="SimSun" w:hAnsi="SimSun" w:cs="KaiTi" w:hint="eastAsia"/>
          <w:kern w:val="0"/>
          <w:sz w:val="24"/>
        </w:rPr>
        <w:t>拷贝</w:t>
      </w:r>
      <w:r w:rsidRPr="008F2AF5">
        <w:rPr>
          <w:rFonts w:ascii="SimSun" w:eastAsia="SimSun" w:hAnsi="SimSun" w:cs="TimesNewRomanPSMT"/>
          <w:kern w:val="0"/>
          <w:sz w:val="24"/>
        </w:rPr>
        <w:t>s2</w:t>
      </w:r>
      <w:r w:rsidRPr="008F2AF5">
        <w:rPr>
          <w:rFonts w:ascii="SimSun" w:eastAsia="SimSun" w:hAnsi="SimSun" w:cs="KaiTi" w:hint="eastAsia"/>
          <w:kern w:val="0"/>
          <w:sz w:val="24"/>
        </w:rPr>
        <w:t>指向的字符串到</w:t>
      </w:r>
      <w:r w:rsidRPr="008F2AF5">
        <w:rPr>
          <w:rFonts w:ascii="SimSun" w:eastAsia="SimSun" w:hAnsi="SimSun" w:cs="TimesNewRomanPSMT"/>
          <w:kern w:val="0"/>
          <w:sz w:val="24"/>
        </w:rPr>
        <w:t>s1</w:t>
      </w:r>
      <w:r w:rsidRPr="008F2AF5">
        <w:rPr>
          <w:rFonts w:ascii="SimSun" w:eastAsia="SimSun" w:hAnsi="SimSun" w:cs="KaiTi" w:hint="eastAsia"/>
          <w:kern w:val="0"/>
          <w:sz w:val="24"/>
        </w:rPr>
        <w:t>指向的字符数组</w:t>
      </w:r>
      <w:proofErr w:type="spellStart"/>
      <w:r w:rsidRPr="008F2AF5">
        <w:rPr>
          <w:rFonts w:ascii="SimSun" w:eastAsia="SimSun" w:hAnsi="SimSun" w:cs="TimesNewRomanPSMT"/>
          <w:kern w:val="0"/>
          <w:sz w:val="24"/>
        </w:rPr>
        <w:t>strcpy</w:t>
      </w:r>
      <w:proofErr w:type="spellEnd"/>
      <w:r w:rsidRPr="008F2AF5">
        <w:rPr>
          <w:rFonts w:ascii="SimSun" w:eastAsia="SimSun" w:hAnsi="SimSun" w:cs="TimesNewRomanPSMT"/>
          <w:kern w:val="0"/>
          <w:sz w:val="24"/>
        </w:rPr>
        <w:t xml:space="preserve"> </w:t>
      </w:r>
      <w:r w:rsidRPr="008F2AF5">
        <w:rPr>
          <w:rFonts w:ascii="SimSun" w:eastAsia="SimSun" w:hAnsi="SimSun" w:cs="TimesNewRomanPSMT" w:hint="eastAsia"/>
          <w:kern w:val="0"/>
          <w:sz w:val="24"/>
        </w:rPr>
        <w:t>，</w:t>
      </w:r>
      <w:r w:rsidRPr="008F2AF5">
        <w:rPr>
          <w:rFonts w:ascii="SimSun" w:eastAsia="SimSun" w:hAnsi="SimSun" w:cs="KaiTi" w:hint="eastAsia"/>
          <w:kern w:val="0"/>
          <w:sz w:val="24"/>
        </w:rPr>
        <w:t>返回</w:t>
      </w:r>
      <w:r w:rsidRPr="008F2AF5">
        <w:rPr>
          <w:rFonts w:ascii="SimSun" w:eastAsia="SimSun" w:hAnsi="SimSun" w:cs="TimesNewRomanPSMT"/>
          <w:kern w:val="0"/>
          <w:sz w:val="24"/>
        </w:rPr>
        <w:t>s1 (</w:t>
      </w:r>
      <w:r w:rsidRPr="008F2AF5">
        <w:rPr>
          <w:rFonts w:ascii="SimSun" w:eastAsia="SimSun" w:hAnsi="SimSun" w:cs="KaiTi" w:hint="eastAsia"/>
          <w:kern w:val="0"/>
          <w:sz w:val="24"/>
        </w:rPr>
        <w:t>指向目的字符串的指针</w:t>
      </w:r>
      <w:r w:rsidRPr="008F2AF5">
        <w:rPr>
          <w:rFonts w:ascii="SimSun" w:eastAsia="SimSun" w:hAnsi="SimSun" w:cs="TimesNewRomanPSMT"/>
          <w:kern w:val="0"/>
          <w:sz w:val="24"/>
        </w:rPr>
        <w:t>)</w:t>
      </w:r>
      <w:r w:rsidR="00B774D0">
        <w:rPr>
          <w:rFonts w:ascii="SimSun" w:eastAsia="SimSun" w:hAnsi="SimSun" w:cs="KaiTi" w:hint="eastAsia"/>
          <w:kern w:val="0"/>
          <w:sz w:val="24"/>
        </w:rPr>
        <w:t>。</w:t>
      </w:r>
      <w:proofErr w:type="spellStart"/>
      <w:r w:rsidRPr="008F2AF5">
        <w:rPr>
          <w:rFonts w:ascii="SimSun" w:eastAsia="SimSun" w:hAnsi="SimSun" w:cs="TimesNewRomanPSMT"/>
          <w:kern w:val="0"/>
          <w:sz w:val="24"/>
        </w:rPr>
        <w:t>strcpy</w:t>
      </w:r>
      <w:proofErr w:type="spellEnd"/>
      <w:r w:rsidRPr="008F2AF5">
        <w:rPr>
          <w:rFonts w:ascii="SimSun" w:eastAsia="SimSun" w:hAnsi="SimSun" w:cs="KaiTi" w:hint="eastAsia"/>
          <w:kern w:val="0"/>
          <w:sz w:val="24"/>
        </w:rPr>
        <w:t>不检查</w:t>
      </w:r>
      <w:r w:rsidRPr="008F2AF5">
        <w:rPr>
          <w:rFonts w:ascii="SimSun" w:eastAsia="SimSun" w:hAnsi="SimSun" w:cs="TimesNewRomanPSMT"/>
          <w:kern w:val="0"/>
          <w:sz w:val="24"/>
        </w:rPr>
        <w:t>str2</w:t>
      </w:r>
      <w:r w:rsidRPr="008F2AF5">
        <w:rPr>
          <w:rFonts w:ascii="SimSun" w:eastAsia="SimSun" w:hAnsi="SimSun" w:cs="KaiTi" w:hint="eastAsia"/>
          <w:kern w:val="0"/>
          <w:sz w:val="24"/>
        </w:rPr>
        <w:t>字符串是否能够容纳</w:t>
      </w:r>
      <w:r w:rsidRPr="008F2AF5">
        <w:rPr>
          <w:rFonts w:ascii="SimSun" w:eastAsia="SimSun" w:hAnsi="SimSun" w:cs="TimesNewRomanPSMT"/>
          <w:kern w:val="0"/>
          <w:sz w:val="24"/>
        </w:rPr>
        <w:t>str1</w:t>
      </w:r>
      <w:r w:rsidRPr="008F2AF5">
        <w:rPr>
          <w:rFonts w:ascii="SimSun" w:eastAsia="SimSun" w:hAnsi="SimSun" w:cs="KaiTi" w:hint="eastAsia"/>
          <w:kern w:val="0"/>
          <w:sz w:val="24"/>
        </w:rPr>
        <w:t>指向的数组。如果没法装入，则发生未定义的行为。调用</w:t>
      </w:r>
      <w:proofErr w:type="spellStart"/>
      <w:r w:rsidRPr="008F2AF5">
        <w:rPr>
          <w:rFonts w:ascii="SimSun" w:eastAsia="SimSun" w:hAnsi="SimSun" w:cs="TimesNewRomanPSMT"/>
          <w:kern w:val="0"/>
          <w:sz w:val="24"/>
        </w:rPr>
        <w:t>strncpy</w:t>
      </w:r>
      <w:proofErr w:type="spellEnd"/>
      <w:r w:rsidRPr="008F2AF5">
        <w:rPr>
          <w:rFonts w:ascii="SimSun" w:eastAsia="SimSun" w:hAnsi="SimSun" w:cs="TimesNewRomanPSMT"/>
          <w:kern w:val="0"/>
          <w:sz w:val="24"/>
        </w:rPr>
        <w:t xml:space="preserve"> </w:t>
      </w:r>
      <w:r w:rsidRPr="008F2AF5">
        <w:rPr>
          <w:rFonts w:ascii="SimSun" w:eastAsia="SimSun" w:hAnsi="SimSun" w:cs="KaiTi" w:hint="eastAsia"/>
          <w:kern w:val="0"/>
          <w:sz w:val="24"/>
        </w:rPr>
        <w:t>则是一个较慢但是更安全数组拷贝方式</w:t>
      </w:r>
      <w:r w:rsidRPr="008F2AF5">
        <w:rPr>
          <w:rFonts w:ascii="SimSun" w:eastAsia="SimSun" w:hAnsi="SimSun" w:cs="TimesNewRomanPSMT" w:hint="eastAsia"/>
          <w:kern w:val="0"/>
          <w:sz w:val="24"/>
        </w:rPr>
        <w:t>。</w:t>
      </w:r>
      <w:proofErr w:type="spellStart"/>
      <w:r w:rsidRPr="008F2AF5">
        <w:rPr>
          <w:rFonts w:ascii="SimSun" w:eastAsia="SimSun" w:hAnsi="SimSun" w:cs="TimesNewRomanPSMT" w:hint="eastAsia"/>
          <w:kern w:val="0"/>
          <w:sz w:val="24"/>
        </w:rPr>
        <w:t>s</w:t>
      </w:r>
      <w:r w:rsidRPr="008F2AF5">
        <w:rPr>
          <w:rFonts w:ascii="SimSun" w:eastAsia="SimSun" w:hAnsi="SimSun" w:cs="TimesNewRomanPSMT"/>
          <w:kern w:val="0"/>
          <w:sz w:val="24"/>
        </w:rPr>
        <w:t>trncpy</w:t>
      </w:r>
      <w:proofErr w:type="spellEnd"/>
      <w:r w:rsidRPr="008F2AF5">
        <w:rPr>
          <w:rFonts w:ascii="SimSun" w:eastAsia="SimSun" w:hAnsi="SimSun" w:cs="TimesNewRomanPSMT"/>
          <w:kern w:val="0"/>
          <w:sz w:val="24"/>
        </w:rPr>
        <w:t xml:space="preserve"> </w:t>
      </w:r>
      <w:r w:rsidRPr="008F2AF5">
        <w:rPr>
          <w:rFonts w:ascii="SimSun" w:eastAsia="SimSun" w:hAnsi="SimSun" w:cs="KaiTi" w:hint="eastAsia"/>
          <w:kern w:val="0"/>
          <w:sz w:val="24"/>
        </w:rPr>
        <w:t>需要第三个参数来限制拷贝的字符的个数</w:t>
      </w:r>
      <w:r w:rsidRPr="008F2AF5">
        <w:rPr>
          <w:rFonts w:ascii="SimSun" w:eastAsia="SimSun" w:hAnsi="SimSun" w:cs="TimesNewRomanPSMT" w:hint="eastAsia"/>
          <w:kern w:val="0"/>
          <w:sz w:val="24"/>
        </w:rPr>
        <w:t>。</w:t>
      </w:r>
      <w:r w:rsidRPr="008F2AF5">
        <w:rPr>
          <w:rFonts w:ascii="SimSun" w:eastAsia="SimSun" w:hAnsi="SimSun" w:cs="KaiTi" w:hint="eastAsia"/>
          <w:kern w:val="0"/>
          <w:sz w:val="24"/>
        </w:rPr>
        <w:t>用</w:t>
      </w:r>
      <w:r w:rsidRPr="008F2AF5">
        <w:rPr>
          <w:rFonts w:ascii="SimSun" w:eastAsia="SimSun" w:hAnsi="SimSun" w:cs="KaiTi"/>
          <w:kern w:val="0"/>
          <w:sz w:val="24"/>
        </w:rPr>
        <w:t xml:space="preserve"> </w:t>
      </w:r>
      <w:proofErr w:type="spellStart"/>
      <w:r w:rsidRPr="008F2AF5">
        <w:rPr>
          <w:rFonts w:ascii="SimSun" w:eastAsia="SimSun" w:hAnsi="SimSun" w:cs="TimesNewRomanPSMT"/>
          <w:kern w:val="0"/>
          <w:sz w:val="24"/>
        </w:rPr>
        <w:t>strncpy</w:t>
      </w:r>
      <w:proofErr w:type="spellEnd"/>
      <w:r w:rsidRPr="008F2AF5">
        <w:rPr>
          <w:rFonts w:ascii="SimSun" w:eastAsia="SimSun" w:hAnsi="SimSun" w:cs="TimesNewRomanPSMT"/>
          <w:kern w:val="0"/>
          <w:sz w:val="24"/>
        </w:rPr>
        <w:t xml:space="preserve"> </w:t>
      </w:r>
      <w:r w:rsidRPr="008F2AF5">
        <w:rPr>
          <w:rFonts w:ascii="SimSun" w:eastAsia="SimSun" w:hAnsi="SimSun" w:cs="KaiTi" w:hint="eastAsia"/>
          <w:kern w:val="0"/>
          <w:sz w:val="24"/>
        </w:rPr>
        <w:t>来拷贝</w:t>
      </w:r>
      <w:r w:rsidRPr="008F2AF5">
        <w:rPr>
          <w:rFonts w:ascii="SimSun" w:eastAsia="SimSun" w:hAnsi="SimSun" w:cs="KaiTi"/>
          <w:kern w:val="0"/>
          <w:sz w:val="24"/>
        </w:rPr>
        <w:t xml:space="preserve"> </w:t>
      </w:r>
      <w:r w:rsidRPr="008F2AF5">
        <w:rPr>
          <w:rFonts w:ascii="SimSun" w:eastAsia="SimSun" w:hAnsi="SimSun" w:cs="TimesNewRomanPSMT"/>
          <w:kern w:val="0"/>
          <w:sz w:val="24"/>
        </w:rPr>
        <w:t xml:space="preserve">str2 </w:t>
      </w:r>
      <w:r w:rsidRPr="008F2AF5">
        <w:rPr>
          <w:rFonts w:ascii="SimSun" w:eastAsia="SimSun" w:hAnsi="SimSun" w:cs="KaiTi" w:hint="eastAsia"/>
          <w:kern w:val="0"/>
          <w:sz w:val="24"/>
        </w:rPr>
        <w:t>到</w:t>
      </w:r>
      <w:r w:rsidRPr="008F2AF5">
        <w:rPr>
          <w:rFonts w:ascii="SimSun" w:eastAsia="SimSun" w:hAnsi="SimSun" w:cs="TimesNewRomanPSMT"/>
          <w:kern w:val="0"/>
          <w:sz w:val="24"/>
        </w:rPr>
        <w:t xml:space="preserve">str1:strncpy(str1, str2, </w:t>
      </w:r>
      <w:proofErr w:type="spellStart"/>
      <w:r w:rsidRPr="008F2AF5">
        <w:rPr>
          <w:rFonts w:ascii="SimSun" w:eastAsia="SimSun" w:hAnsi="SimSun" w:cs="TimesNewRomanPSMT"/>
          <w:kern w:val="0"/>
          <w:sz w:val="24"/>
        </w:rPr>
        <w:t>sizeof</w:t>
      </w:r>
      <w:proofErr w:type="spellEnd"/>
      <w:r w:rsidRPr="008F2AF5">
        <w:rPr>
          <w:rFonts w:ascii="SimSun" w:eastAsia="SimSun" w:hAnsi="SimSun" w:cs="TimesNewRomanPSMT"/>
          <w:kern w:val="0"/>
          <w:sz w:val="24"/>
        </w:rPr>
        <w:t>(str1))</w:t>
      </w:r>
      <w:r w:rsidRPr="008F2AF5">
        <w:rPr>
          <w:rFonts w:ascii="SimSun" w:eastAsia="SimSun" w:hAnsi="SimSun" w:cs="TimesNewRomanPSMT" w:hint="eastAsia"/>
          <w:kern w:val="0"/>
          <w:sz w:val="24"/>
        </w:rPr>
        <w:t>。如果str2</w:t>
      </w:r>
      <w:r w:rsidRPr="008F2AF5">
        <w:rPr>
          <w:rFonts w:ascii="SimSun" w:eastAsia="SimSun" w:hAnsi="SimSun" w:cs="TimesNewRomanPSMT"/>
          <w:kern w:val="0"/>
          <w:sz w:val="24"/>
        </w:rPr>
        <w:t xml:space="preserve"> </w:t>
      </w:r>
      <w:r w:rsidRPr="008F2AF5">
        <w:rPr>
          <w:rFonts w:ascii="SimSun" w:eastAsia="SimSun" w:hAnsi="SimSun" w:cs="KaiTi" w:hint="eastAsia"/>
          <w:kern w:val="0"/>
          <w:sz w:val="24"/>
        </w:rPr>
        <w:t>的长度大于或者等于</w:t>
      </w:r>
      <w:r w:rsidRPr="008F2AF5">
        <w:rPr>
          <w:rFonts w:ascii="SimSun" w:eastAsia="SimSun" w:hAnsi="SimSun" w:cs="TimesNewRomanPSMT"/>
          <w:kern w:val="0"/>
          <w:sz w:val="24"/>
        </w:rPr>
        <w:t>str1</w:t>
      </w:r>
      <w:r w:rsidRPr="008F2AF5">
        <w:rPr>
          <w:rFonts w:ascii="SimSun" w:eastAsia="SimSun" w:hAnsi="SimSun" w:cs="KaiTi" w:hint="eastAsia"/>
          <w:kern w:val="0"/>
          <w:sz w:val="24"/>
        </w:rPr>
        <w:t>数组的长度，</w:t>
      </w:r>
      <w:proofErr w:type="spellStart"/>
      <w:r w:rsidRPr="008F2AF5">
        <w:rPr>
          <w:rFonts w:ascii="SimSun" w:eastAsia="SimSun" w:hAnsi="SimSun" w:cs="TimesNewRomanPSMT"/>
          <w:kern w:val="0"/>
          <w:sz w:val="24"/>
        </w:rPr>
        <w:t>strncpy</w:t>
      </w:r>
      <w:proofErr w:type="spellEnd"/>
      <w:r w:rsidRPr="008F2AF5">
        <w:rPr>
          <w:rFonts w:ascii="SimSun" w:eastAsia="SimSun" w:hAnsi="SimSun" w:cs="KaiTi" w:hint="eastAsia"/>
          <w:kern w:val="0"/>
          <w:sz w:val="24"/>
        </w:rPr>
        <w:t>将保持拷贝的结果而不能给</w:t>
      </w:r>
      <w:r w:rsidRPr="008F2AF5">
        <w:rPr>
          <w:rFonts w:ascii="SimSun" w:eastAsia="SimSun" w:hAnsi="SimSun" w:cs="TimesNewRomanPSMT"/>
          <w:kern w:val="0"/>
          <w:sz w:val="24"/>
        </w:rPr>
        <w:t>str1</w:t>
      </w:r>
      <w:r w:rsidRPr="008F2AF5">
        <w:rPr>
          <w:rFonts w:ascii="SimSun" w:eastAsia="SimSun" w:hAnsi="SimSun" w:cs="KaiTi" w:hint="eastAsia"/>
          <w:kern w:val="0"/>
          <w:sz w:val="24"/>
        </w:rPr>
        <w:t>增加一个字符串结束符。</w:t>
      </w:r>
    </w:p>
    <w:p w14:paraId="16DDE529" w14:textId="65140DD9" w:rsidR="00B774D0" w:rsidRPr="00B774D0" w:rsidRDefault="00B774D0" w:rsidP="00B774D0">
      <w:pPr>
        <w:autoSpaceDE w:val="0"/>
        <w:autoSpaceDN w:val="0"/>
        <w:adjustRightInd w:val="0"/>
        <w:ind w:firstLine="405"/>
        <w:jc w:val="left"/>
        <w:rPr>
          <w:rFonts w:ascii="SimSun" w:eastAsia="SimSun" w:hAnsi="SimSun" w:cs="TimesNewRomanPSMT"/>
          <w:kern w:val="0"/>
          <w:sz w:val="24"/>
        </w:rPr>
      </w:pPr>
      <w:r>
        <w:rPr>
          <w:rFonts w:ascii="SimSun" w:eastAsia="SimSun" w:hAnsi="SimSun" w:cs="KaiTi" w:hint="eastAsia"/>
          <w:kern w:val="0"/>
          <w:sz w:val="24"/>
        </w:rPr>
        <w:t xml:space="preserve">      </w:t>
      </w:r>
      <w:proofErr w:type="spellStart"/>
      <w:r w:rsidRPr="00B774D0">
        <w:rPr>
          <w:rFonts w:ascii="SimSun" w:eastAsia="SimSun" w:hAnsi="SimSun" w:cs="KaiTi" w:hint="eastAsia"/>
          <w:kern w:val="0"/>
          <w:sz w:val="24"/>
        </w:rPr>
        <w:t>strlen</w:t>
      </w:r>
      <w:proofErr w:type="spellEnd"/>
      <w:r w:rsidRPr="00B774D0">
        <w:rPr>
          <w:rFonts w:ascii="SimSun" w:eastAsia="SimSun" w:hAnsi="SimSun" w:cs="KaiTi" w:hint="eastAsia"/>
          <w:kern w:val="0"/>
          <w:sz w:val="24"/>
        </w:rPr>
        <w:t xml:space="preserve"> 函数：</w:t>
      </w:r>
      <w:proofErr w:type="spellStart"/>
      <w:r w:rsidRPr="00B774D0">
        <w:rPr>
          <w:rFonts w:ascii="SimSun" w:eastAsia="SimSun" w:hAnsi="SimSun" w:cs="TimesNewRomanPSMT"/>
          <w:kern w:val="0"/>
          <w:sz w:val="24"/>
        </w:rPr>
        <w:t>size_t</w:t>
      </w:r>
      <w:proofErr w:type="spellEnd"/>
      <w:r w:rsidRPr="00B774D0">
        <w:rPr>
          <w:rFonts w:ascii="SimSun" w:eastAsia="SimSun" w:hAnsi="SimSun" w:cs="TimesNewRomanPSMT"/>
          <w:kern w:val="0"/>
          <w:sz w:val="24"/>
        </w:rPr>
        <w:t xml:space="preserve"> </w:t>
      </w:r>
      <w:proofErr w:type="spellStart"/>
      <w:r w:rsidRPr="00B774D0">
        <w:rPr>
          <w:rFonts w:ascii="SimSun" w:eastAsia="SimSun" w:hAnsi="SimSun" w:cs="TimesNewRomanPSMT"/>
          <w:kern w:val="0"/>
          <w:sz w:val="24"/>
        </w:rPr>
        <w:t>strlen</w:t>
      </w:r>
      <w:proofErr w:type="spellEnd"/>
      <w:r w:rsidRPr="00B774D0">
        <w:rPr>
          <w:rFonts w:ascii="SimSun" w:eastAsia="SimSun" w:hAnsi="SimSun" w:cs="TimesNewRomanPSMT"/>
          <w:kern w:val="0"/>
          <w:sz w:val="24"/>
        </w:rPr>
        <w:t>(</w:t>
      </w:r>
      <w:proofErr w:type="spellStart"/>
      <w:r w:rsidRPr="00B774D0">
        <w:rPr>
          <w:rFonts w:ascii="SimSun" w:eastAsia="SimSun" w:hAnsi="SimSun" w:cs="TimesNewRomanPSMT"/>
          <w:kern w:val="0"/>
          <w:sz w:val="24"/>
        </w:rPr>
        <w:t>const</w:t>
      </w:r>
      <w:proofErr w:type="spellEnd"/>
      <w:r w:rsidRPr="00B774D0">
        <w:rPr>
          <w:rFonts w:ascii="SimSun" w:eastAsia="SimSun" w:hAnsi="SimSun" w:cs="TimesNewRomanPSMT"/>
          <w:kern w:val="0"/>
          <w:sz w:val="24"/>
        </w:rPr>
        <w:t xml:space="preserve"> char *s)</w:t>
      </w:r>
      <w:r w:rsidRPr="00B774D0">
        <w:rPr>
          <w:rFonts w:ascii="SimSun" w:eastAsia="SimSun" w:hAnsi="SimSun" w:cs="TimesNewRomanPSMT" w:hint="eastAsia"/>
          <w:kern w:val="0"/>
          <w:sz w:val="24"/>
        </w:rPr>
        <w:t>。它可以返回字符串s的长度，也就是s中第一个空字符之前的字符个数（不包括空字符）。</w:t>
      </w:r>
    </w:p>
    <w:p w14:paraId="59AD0B51" w14:textId="77777777" w:rsidR="00B774D0" w:rsidRPr="00B774D0" w:rsidRDefault="00B774D0" w:rsidP="00B774D0">
      <w:pPr>
        <w:autoSpaceDE w:val="0"/>
        <w:autoSpaceDN w:val="0"/>
        <w:adjustRightInd w:val="0"/>
        <w:ind w:firstLine="405"/>
        <w:jc w:val="left"/>
        <w:rPr>
          <w:rFonts w:ascii="SimSun" w:eastAsia="SimSun" w:hAnsi="SimSun" w:cs="TimesNewRomanPSMT"/>
          <w:kern w:val="0"/>
          <w:sz w:val="24"/>
        </w:rPr>
      </w:pPr>
      <w:r w:rsidRPr="00B774D0">
        <w:rPr>
          <w:rFonts w:ascii="SimSun" w:eastAsia="SimSun" w:hAnsi="SimSun" w:cs="TimesNewRomanPSMT" w:hint="eastAsia"/>
          <w:kern w:val="0"/>
          <w:sz w:val="24"/>
        </w:rPr>
        <w:t>在拼接字符串时，有</w:t>
      </w:r>
      <w:proofErr w:type="spellStart"/>
      <w:r w:rsidRPr="00B774D0">
        <w:rPr>
          <w:rFonts w:ascii="SimSun" w:eastAsia="SimSun" w:hAnsi="SimSun" w:cs="TimesNewRomanPSMT" w:hint="eastAsia"/>
          <w:kern w:val="0"/>
          <w:sz w:val="24"/>
        </w:rPr>
        <w:t>strcat</w:t>
      </w:r>
      <w:proofErr w:type="spellEnd"/>
      <w:r w:rsidRPr="00B774D0">
        <w:rPr>
          <w:rFonts w:ascii="SimSun" w:eastAsia="SimSun" w:hAnsi="SimSun" w:cs="TimesNewRomanPSMT" w:hint="eastAsia"/>
          <w:kern w:val="0"/>
          <w:sz w:val="24"/>
        </w:rPr>
        <w:t>函数：</w:t>
      </w:r>
      <w:proofErr w:type="spellStart"/>
      <w:r w:rsidRPr="00B774D0">
        <w:rPr>
          <w:rFonts w:ascii="SimSun" w:eastAsia="SimSun" w:hAnsi="SimSun" w:cs="TimesNewRomanPSMT" w:hint="eastAsia"/>
          <w:kern w:val="0"/>
          <w:sz w:val="24"/>
        </w:rPr>
        <w:t>cahr</w:t>
      </w:r>
      <w:proofErr w:type="spellEnd"/>
      <w:r w:rsidRPr="00B774D0">
        <w:rPr>
          <w:rFonts w:ascii="SimSun" w:eastAsia="SimSun" w:hAnsi="SimSun" w:cs="TimesNewRomanPSMT" w:hint="eastAsia"/>
          <w:kern w:val="0"/>
          <w:sz w:val="24"/>
        </w:rPr>
        <w:t xml:space="preserve"> *</w:t>
      </w:r>
      <w:proofErr w:type="spellStart"/>
      <w:r w:rsidRPr="00B774D0">
        <w:rPr>
          <w:rFonts w:ascii="SimSun" w:eastAsia="SimSun" w:hAnsi="SimSun" w:cs="TimesNewRomanPSMT" w:hint="eastAsia"/>
          <w:kern w:val="0"/>
          <w:sz w:val="24"/>
        </w:rPr>
        <w:t>strcat</w:t>
      </w:r>
      <w:proofErr w:type="spellEnd"/>
      <w:r w:rsidRPr="00B774D0">
        <w:rPr>
          <w:rFonts w:ascii="SimSun" w:eastAsia="SimSun" w:hAnsi="SimSun" w:cs="TimesNewRomanPSMT" w:hint="eastAsia"/>
          <w:kern w:val="0"/>
          <w:sz w:val="24"/>
        </w:rPr>
        <w:t>(char *s1，</w:t>
      </w:r>
      <w:proofErr w:type="spellStart"/>
      <w:r w:rsidRPr="00B774D0">
        <w:rPr>
          <w:rFonts w:ascii="SimSun" w:eastAsia="SimSun" w:hAnsi="SimSun" w:cs="TimesNewRomanPSMT" w:hint="eastAsia"/>
          <w:kern w:val="0"/>
          <w:sz w:val="24"/>
        </w:rPr>
        <w:t>const</w:t>
      </w:r>
      <w:proofErr w:type="spellEnd"/>
      <w:r w:rsidRPr="00B774D0">
        <w:rPr>
          <w:rFonts w:ascii="SimSun" w:eastAsia="SimSun" w:hAnsi="SimSun" w:cs="TimesNewRomanPSMT" w:hint="eastAsia"/>
          <w:kern w:val="0"/>
          <w:sz w:val="24"/>
        </w:rPr>
        <w:t xml:space="preserve"> char *s2)。</w:t>
      </w:r>
      <w:proofErr w:type="spellStart"/>
      <w:r w:rsidRPr="00B774D0">
        <w:rPr>
          <w:rFonts w:ascii="SimSun" w:eastAsia="SimSun" w:hAnsi="SimSun" w:cs="TimesNewRomanPSMT"/>
          <w:kern w:val="0"/>
          <w:sz w:val="24"/>
        </w:rPr>
        <w:t>S</w:t>
      </w:r>
      <w:r w:rsidRPr="00B774D0">
        <w:rPr>
          <w:rFonts w:ascii="SimSun" w:eastAsia="SimSun" w:hAnsi="SimSun" w:cs="TimesNewRomanPSMT" w:hint="eastAsia"/>
          <w:kern w:val="0"/>
          <w:sz w:val="24"/>
        </w:rPr>
        <w:t>trcat</w:t>
      </w:r>
      <w:proofErr w:type="spellEnd"/>
      <w:r w:rsidRPr="00B774D0">
        <w:rPr>
          <w:rFonts w:ascii="SimSun" w:eastAsia="SimSun" w:hAnsi="SimSun" w:cs="TimesNewRomanPSMT" w:hint="eastAsia"/>
          <w:kern w:val="0"/>
          <w:sz w:val="24"/>
        </w:rPr>
        <w:t>函数把字符串s2的内容追加到字符串s1的末尾，并返回字符串s1的指针。但是如果s1指向的数组没有足够大的空间，那么结果无法估计。同样，有更安全的</w:t>
      </w:r>
      <w:proofErr w:type="spellStart"/>
      <w:r w:rsidRPr="00B774D0">
        <w:rPr>
          <w:rFonts w:ascii="SimSun" w:eastAsia="SimSun" w:hAnsi="SimSun" w:cs="TimesNewRomanPSMT" w:hint="eastAsia"/>
          <w:kern w:val="0"/>
          <w:sz w:val="24"/>
        </w:rPr>
        <w:t>strncat</w:t>
      </w:r>
      <w:proofErr w:type="spellEnd"/>
      <w:r w:rsidRPr="00B774D0">
        <w:rPr>
          <w:rFonts w:ascii="SimSun" w:eastAsia="SimSun" w:hAnsi="SimSun" w:cs="TimesNewRomanPSMT" w:hint="eastAsia"/>
          <w:kern w:val="0"/>
          <w:sz w:val="24"/>
        </w:rPr>
        <w:t>函数，更安全，也更慢。与</w:t>
      </w:r>
      <w:proofErr w:type="spellStart"/>
      <w:r w:rsidRPr="00B774D0">
        <w:rPr>
          <w:rFonts w:ascii="SimSun" w:eastAsia="SimSun" w:hAnsi="SimSun" w:cs="TimesNewRomanPSMT" w:hint="eastAsia"/>
          <w:kern w:val="0"/>
          <w:sz w:val="24"/>
        </w:rPr>
        <w:t>strncpy</w:t>
      </w:r>
      <w:proofErr w:type="spellEnd"/>
      <w:r w:rsidRPr="00B774D0">
        <w:rPr>
          <w:rFonts w:ascii="SimSun" w:eastAsia="SimSun" w:hAnsi="SimSun" w:cs="TimesNewRomanPSMT" w:hint="eastAsia"/>
          <w:kern w:val="0"/>
          <w:sz w:val="24"/>
        </w:rPr>
        <w:t>一样，它也有第三个参数来进行限制：</w:t>
      </w:r>
      <w:proofErr w:type="spellStart"/>
      <w:r w:rsidRPr="00B774D0">
        <w:rPr>
          <w:rFonts w:ascii="SimSun" w:eastAsia="SimSun" w:hAnsi="SimSun" w:cs="TimesNewRomanPSMT" w:hint="eastAsia"/>
          <w:kern w:val="0"/>
          <w:sz w:val="24"/>
        </w:rPr>
        <w:t>strncat</w:t>
      </w:r>
      <w:proofErr w:type="spellEnd"/>
      <w:r w:rsidRPr="00B774D0">
        <w:rPr>
          <w:rFonts w:ascii="SimSun" w:eastAsia="SimSun" w:hAnsi="SimSun" w:cs="TimesNewRomanPSMT" w:hint="eastAsia"/>
          <w:kern w:val="0"/>
          <w:sz w:val="24"/>
        </w:rPr>
        <w:t>(str1，str2，</w:t>
      </w:r>
      <w:proofErr w:type="spellStart"/>
      <w:r w:rsidRPr="00B774D0">
        <w:rPr>
          <w:rFonts w:ascii="SimSun" w:eastAsia="SimSun" w:hAnsi="SimSun" w:cs="TimesNewRomanPSMT" w:hint="eastAsia"/>
          <w:kern w:val="0"/>
          <w:sz w:val="24"/>
        </w:rPr>
        <w:t>sizeof</w:t>
      </w:r>
      <w:proofErr w:type="spellEnd"/>
      <w:r w:rsidRPr="00B774D0">
        <w:rPr>
          <w:rFonts w:ascii="SimSun" w:eastAsia="SimSun" w:hAnsi="SimSun" w:cs="TimesNewRomanPSMT" w:hint="eastAsia"/>
          <w:kern w:val="0"/>
          <w:sz w:val="24"/>
        </w:rPr>
        <w:t>(str1)-</w:t>
      </w:r>
      <w:proofErr w:type="spellStart"/>
      <w:r w:rsidRPr="00B774D0">
        <w:rPr>
          <w:rFonts w:ascii="SimSun" w:eastAsia="SimSun" w:hAnsi="SimSun" w:cs="TimesNewRomanPSMT" w:hint="eastAsia"/>
          <w:kern w:val="0"/>
          <w:sz w:val="24"/>
        </w:rPr>
        <w:t>strlen</w:t>
      </w:r>
      <w:proofErr w:type="spellEnd"/>
      <w:r w:rsidRPr="00B774D0">
        <w:rPr>
          <w:rFonts w:ascii="SimSun" w:eastAsia="SimSun" w:hAnsi="SimSun" w:cs="TimesNewRomanPSMT" w:hint="eastAsia"/>
          <w:kern w:val="0"/>
          <w:sz w:val="24"/>
        </w:rPr>
        <w:t>(str2)-1)。</w:t>
      </w:r>
    </w:p>
    <w:p w14:paraId="5E980FD2" w14:textId="77777777" w:rsidR="00B774D0" w:rsidRPr="00B774D0" w:rsidRDefault="00B774D0" w:rsidP="00B774D0">
      <w:pPr>
        <w:autoSpaceDE w:val="0"/>
        <w:autoSpaceDN w:val="0"/>
        <w:adjustRightInd w:val="0"/>
        <w:ind w:firstLine="405"/>
        <w:jc w:val="left"/>
        <w:rPr>
          <w:rFonts w:ascii="SimSun" w:eastAsia="SimSun" w:hAnsi="SimSun" w:cs="TimesNewRomanPSMT"/>
          <w:kern w:val="0"/>
          <w:sz w:val="24"/>
        </w:rPr>
      </w:pPr>
      <w:r w:rsidRPr="00B774D0">
        <w:rPr>
          <w:rFonts w:ascii="SimSun" w:eastAsia="SimSun" w:hAnsi="SimSun" w:cs="TimesNewRomanPSMT" w:hint="eastAsia"/>
          <w:kern w:val="0"/>
          <w:sz w:val="24"/>
        </w:rPr>
        <w:t>在进行字符串比较时，有</w:t>
      </w:r>
      <w:proofErr w:type="spellStart"/>
      <w:r w:rsidRPr="00B774D0">
        <w:rPr>
          <w:rFonts w:ascii="SimSun" w:eastAsia="SimSun" w:hAnsi="SimSun" w:cs="TimesNewRomanPSMT" w:hint="eastAsia"/>
          <w:kern w:val="0"/>
          <w:sz w:val="24"/>
        </w:rPr>
        <w:t>strcmp</w:t>
      </w:r>
      <w:proofErr w:type="spellEnd"/>
      <w:r w:rsidRPr="00B774D0">
        <w:rPr>
          <w:rFonts w:ascii="SimSun" w:eastAsia="SimSun" w:hAnsi="SimSun" w:cs="TimesNewRomanPSMT" w:hint="eastAsia"/>
          <w:kern w:val="0"/>
          <w:sz w:val="24"/>
        </w:rPr>
        <w:t>函数：</w:t>
      </w:r>
      <w:proofErr w:type="spellStart"/>
      <w:r w:rsidRPr="00B774D0">
        <w:rPr>
          <w:rFonts w:ascii="SimSun" w:eastAsia="SimSun" w:hAnsi="SimSun" w:cs="TimesNewRomanPSMT" w:hint="eastAsia"/>
          <w:kern w:val="0"/>
          <w:sz w:val="24"/>
        </w:rPr>
        <w:t>int</w:t>
      </w:r>
      <w:proofErr w:type="spellEnd"/>
      <w:r w:rsidRPr="00B774D0">
        <w:rPr>
          <w:rFonts w:ascii="SimSun" w:eastAsia="SimSun" w:hAnsi="SimSun" w:cs="TimesNewRomanPSMT" w:hint="eastAsia"/>
          <w:kern w:val="0"/>
          <w:sz w:val="24"/>
        </w:rPr>
        <w:t xml:space="preserve"> </w:t>
      </w:r>
      <w:proofErr w:type="spellStart"/>
      <w:r w:rsidRPr="00B774D0">
        <w:rPr>
          <w:rFonts w:ascii="SimSun" w:eastAsia="SimSun" w:hAnsi="SimSun" w:cs="TimesNewRomanPSMT" w:hint="eastAsia"/>
          <w:kern w:val="0"/>
          <w:sz w:val="24"/>
        </w:rPr>
        <w:t>strcmp</w:t>
      </w:r>
      <w:proofErr w:type="spellEnd"/>
      <w:r w:rsidRPr="00B774D0">
        <w:rPr>
          <w:rFonts w:ascii="SimSun" w:eastAsia="SimSun" w:hAnsi="SimSun" w:cs="TimesNewRomanPSMT" w:hint="eastAsia"/>
          <w:kern w:val="0"/>
          <w:sz w:val="24"/>
        </w:rPr>
        <w:t>(</w:t>
      </w:r>
      <w:proofErr w:type="spellStart"/>
      <w:r w:rsidRPr="00B774D0">
        <w:rPr>
          <w:rFonts w:ascii="SimSun" w:eastAsia="SimSun" w:hAnsi="SimSun" w:cs="TimesNewRomanPSMT" w:hint="eastAsia"/>
          <w:kern w:val="0"/>
          <w:sz w:val="24"/>
        </w:rPr>
        <w:t>const</w:t>
      </w:r>
      <w:proofErr w:type="spellEnd"/>
      <w:r w:rsidRPr="00B774D0">
        <w:rPr>
          <w:rFonts w:ascii="SimSun" w:eastAsia="SimSun" w:hAnsi="SimSun" w:cs="TimesNewRomanPSMT" w:hint="eastAsia"/>
          <w:kern w:val="0"/>
          <w:sz w:val="24"/>
        </w:rPr>
        <w:t xml:space="preserve"> char *s1,const char *s2)。然后根据s1是小于、等于还是大于s2，返回一个小于、等于或大于0的值。</w:t>
      </w:r>
      <w:proofErr w:type="spellStart"/>
      <w:r w:rsidRPr="00B774D0">
        <w:rPr>
          <w:rFonts w:ascii="SimSun" w:eastAsia="SimSun" w:hAnsi="SimSun" w:cs="TimesNewRomanPSMT"/>
          <w:kern w:val="0"/>
          <w:sz w:val="24"/>
        </w:rPr>
        <w:t>S</w:t>
      </w:r>
      <w:r w:rsidRPr="00B774D0">
        <w:rPr>
          <w:rFonts w:ascii="SimSun" w:eastAsia="SimSun" w:hAnsi="SimSun" w:cs="TimesNewRomanPSMT" w:hint="eastAsia"/>
          <w:kern w:val="0"/>
          <w:sz w:val="24"/>
        </w:rPr>
        <w:t>trcmp</w:t>
      </w:r>
      <w:proofErr w:type="spellEnd"/>
      <w:r w:rsidRPr="00B774D0">
        <w:rPr>
          <w:rFonts w:ascii="SimSun" w:eastAsia="SimSun" w:hAnsi="SimSun" w:cs="TimesNewRomanPSMT" w:hint="eastAsia"/>
          <w:kern w:val="0"/>
          <w:sz w:val="24"/>
        </w:rPr>
        <w:t>函数利用字典顺序进行比较。如果s1和s2前</w:t>
      </w:r>
      <w:proofErr w:type="spellStart"/>
      <w:r w:rsidRPr="00B774D0">
        <w:rPr>
          <w:rFonts w:ascii="SimSun" w:eastAsia="SimSun" w:hAnsi="SimSun" w:cs="TimesNewRomanPSMT" w:hint="eastAsia"/>
          <w:kern w:val="0"/>
          <w:sz w:val="24"/>
        </w:rPr>
        <w:t>i</w:t>
      </w:r>
      <w:proofErr w:type="spellEnd"/>
      <w:r w:rsidRPr="00B774D0">
        <w:rPr>
          <w:rFonts w:ascii="SimSun" w:eastAsia="SimSun" w:hAnsi="SimSun" w:cs="TimesNewRomanPSMT" w:hint="eastAsia"/>
          <w:kern w:val="0"/>
          <w:sz w:val="24"/>
        </w:rPr>
        <w:t>个字符一致，只要s1的后一个字符小于s2的后一个字符，那么s1小于s2。如果s1和s2的所有字符一致，但是s1更短，那么s1小于s2。</w:t>
      </w:r>
    </w:p>
    <w:p w14:paraId="6028D06B" w14:textId="3623CF8B" w:rsidR="008F2AF5" w:rsidRDefault="008F2AF5" w:rsidP="00E86503">
      <w:pPr>
        <w:spacing w:line="400" w:lineRule="exact"/>
        <w:rPr>
          <w:rFonts w:ascii="SimSun" w:eastAsia="SimSun" w:hAnsi="SimSun" w:cs="KaiTi" w:hint="eastAsia"/>
          <w:kern w:val="0"/>
          <w:sz w:val="24"/>
        </w:rPr>
      </w:pPr>
    </w:p>
    <w:p w14:paraId="18D07EED" w14:textId="77777777" w:rsidR="008F2AF5" w:rsidRDefault="008F2AF5" w:rsidP="00E86503">
      <w:pPr>
        <w:spacing w:line="400" w:lineRule="exact"/>
        <w:rPr>
          <w:rFonts w:ascii="SimSun" w:eastAsia="SimSun" w:hAnsi="SimSun" w:cs="KaiTi" w:hint="eastAsia"/>
          <w:kern w:val="0"/>
          <w:sz w:val="24"/>
        </w:rPr>
      </w:pPr>
    </w:p>
    <w:p w14:paraId="11A20CB6" w14:textId="77777777" w:rsidR="008F2AF5" w:rsidRPr="008F2AF5" w:rsidRDefault="008F2AF5" w:rsidP="00E86503">
      <w:pPr>
        <w:spacing w:line="400" w:lineRule="exact"/>
        <w:rPr>
          <w:rFonts w:ascii="SimSun" w:eastAsia="SimSun" w:hAnsi="SimSun"/>
          <w:bCs/>
          <w:sz w:val="24"/>
        </w:rPr>
      </w:pPr>
    </w:p>
    <w:p w14:paraId="0CFA748A"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14:paraId="7F5577E5" w14:textId="77777777" w:rsidR="00E86503" w:rsidRDefault="00E86503" w:rsidP="00E86503">
      <w:pPr>
        <w:pStyle w:val="1"/>
        <w:numPr>
          <w:ilvl w:val="0"/>
          <w:numId w:val="3"/>
        </w:numPr>
        <w:spacing w:line="400" w:lineRule="exact"/>
        <w:ind w:firstLineChars="0"/>
        <w:rPr>
          <w:rFonts w:ascii="宋体" w:hAnsi="宋体"/>
          <w:bCs/>
          <w:sz w:val="24"/>
        </w:rPr>
      </w:pPr>
      <w:r>
        <w:rPr>
          <w:rFonts w:ascii="宋体" w:hAnsi="宋体" w:hint="eastAsia"/>
          <w:bCs/>
          <w:sz w:val="24"/>
        </w:rPr>
        <w:t>第十章编程题1</w:t>
      </w:r>
    </w:p>
    <w:p w14:paraId="0CE57B04"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修改10</w:t>
      </w:r>
      <w:r>
        <w:rPr>
          <w:rFonts w:ascii="宋体" w:hAnsi="宋体"/>
          <w:bCs/>
          <w:sz w:val="24"/>
        </w:rPr>
        <w:t>.2</w:t>
      </w:r>
      <w:r>
        <w:rPr>
          <w:rFonts w:ascii="宋体" w:hAnsi="宋体" w:hint="eastAsia"/>
          <w:bCs/>
          <w:sz w:val="24"/>
        </w:rPr>
        <w:t>节的栈示例使它而不是整数。接下来，增加main函数，用来要求用户输入一串圆括号或者花括号，然后指出它们之间的嵌套是否正确：</w:t>
      </w:r>
    </w:p>
    <w:p w14:paraId="5AACEE71"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 xml:space="preserve">Enter </w:t>
      </w:r>
      <w:r>
        <w:rPr>
          <w:rFonts w:ascii="宋体" w:hAnsi="宋体"/>
          <w:bCs/>
          <w:sz w:val="24"/>
        </w:rPr>
        <w:t>parentheses</w:t>
      </w:r>
      <w:r>
        <w:rPr>
          <w:rFonts w:ascii="宋体" w:hAnsi="宋体" w:hint="eastAsia"/>
          <w:bCs/>
          <w:sz w:val="24"/>
        </w:rPr>
        <w:t xml:space="preserve"> </w:t>
      </w:r>
      <w:r>
        <w:rPr>
          <w:rFonts w:ascii="宋体" w:hAnsi="宋体"/>
          <w:bCs/>
          <w:sz w:val="24"/>
        </w:rPr>
        <w:t>and/or braces: (</w:t>
      </w:r>
      <w:proofErr w:type="gramStart"/>
      <w:r>
        <w:rPr>
          <w:rFonts w:ascii="宋体" w:hAnsi="宋体"/>
          <w:bCs/>
          <w:sz w:val="24"/>
        </w:rPr>
        <w:t>(){</w:t>
      </w:r>
      <w:proofErr w:type="gramEnd"/>
      <w:r>
        <w:rPr>
          <w:rFonts w:ascii="宋体" w:hAnsi="宋体"/>
          <w:bCs/>
          <w:sz w:val="24"/>
        </w:rPr>
        <w:t>}{()})</w:t>
      </w:r>
    </w:p>
    <w:p w14:paraId="3744426A" w14:textId="77777777" w:rsidR="00E86503" w:rsidRDefault="00E86503" w:rsidP="00E86503">
      <w:pPr>
        <w:pStyle w:val="1"/>
        <w:spacing w:line="400" w:lineRule="exact"/>
        <w:ind w:left="900" w:firstLineChars="0" w:firstLine="0"/>
        <w:rPr>
          <w:rFonts w:ascii="宋体" w:hAnsi="宋体"/>
          <w:bCs/>
          <w:sz w:val="24"/>
        </w:rPr>
      </w:pPr>
      <w:proofErr w:type="spellStart"/>
      <w:r>
        <w:rPr>
          <w:rFonts w:ascii="宋体" w:hAnsi="宋体"/>
          <w:bCs/>
          <w:sz w:val="24"/>
        </w:rPr>
        <w:t>Parenteses</w:t>
      </w:r>
      <w:proofErr w:type="spellEnd"/>
      <w:r>
        <w:rPr>
          <w:rFonts w:ascii="宋体" w:hAnsi="宋体"/>
          <w:bCs/>
          <w:sz w:val="24"/>
        </w:rPr>
        <w:t>/braces are nested properly</w:t>
      </w:r>
    </w:p>
    <w:p w14:paraId="50B49C6C"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提示：读入左圆括号或左花括号的时候，把他们像字符一样压入栈中。当读入右圆括号或右花括号的时候，把栈顶的项弹出，并且检查弹出项是否是匹配的圆括号或者花括号。（如果不是，那么圆括号或者花括号嵌套不正确）。当程序读入换行符时，检查栈是否为空，如果为空，那么那么圆括号和花括号匹配。如果栈不为空，那么圆括号或花括号嵌套不正确（或者如果曾经调用过</w:t>
      </w:r>
      <w:proofErr w:type="spellStart"/>
      <w:r>
        <w:rPr>
          <w:rFonts w:ascii="宋体" w:hAnsi="宋体" w:hint="eastAsia"/>
          <w:bCs/>
          <w:sz w:val="24"/>
        </w:rPr>
        <w:t>stack_underflow</w:t>
      </w:r>
      <w:proofErr w:type="spellEnd"/>
      <w:r>
        <w:rPr>
          <w:rFonts w:ascii="宋体" w:hAnsi="宋体" w:hint="eastAsia"/>
          <w:bCs/>
          <w:sz w:val="24"/>
        </w:rPr>
        <w:t>函数），那么圆括号和花括号不匹配。如果调用</w:t>
      </w:r>
      <w:proofErr w:type="spellStart"/>
      <w:r>
        <w:rPr>
          <w:rFonts w:ascii="宋体" w:hAnsi="宋体" w:hint="eastAsia"/>
          <w:bCs/>
          <w:sz w:val="24"/>
        </w:rPr>
        <w:t>stack</w:t>
      </w:r>
      <w:r>
        <w:rPr>
          <w:rFonts w:ascii="宋体" w:hAnsi="宋体"/>
          <w:bCs/>
          <w:sz w:val="24"/>
        </w:rPr>
        <w:t>_overflow</w:t>
      </w:r>
      <w:proofErr w:type="spellEnd"/>
      <w:r>
        <w:rPr>
          <w:rFonts w:ascii="宋体" w:hAnsi="宋体" w:hint="eastAsia"/>
          <w:bCs/>
          <w:sz w:val="24"/>
        </w:rPr>
        <w:t>函数，程序显示信息S</w:t>
      </w:r>
      <w:r>
        <w:rPr>
          <w:rFonts w:ascii="宋体" w:hAnsi="宋体"/>
          <w:bCs/>
          <w:sz w:val="24"/>
        </w:rPr>
        <w:t>tack overflow,</w:t>
      </w:r>
      <w:r>
        <w:rPr>
          <w:rFonts w:ascii="宋体" w:hAnsi="宋体" w:hint="eastAsia"/>
          <w:bCs/>
          <w:sz w:val="24"/>
        </w:rPr>
        <w:t>并且立刻终。</w:t>
      </w:r>
    </w:p>
    <w:p w14:paraId="3BE1B2C0" w14:textId="77777777" w:rsidR="00E86503" w:rsidRDefault="00E86503" w:rsidP="00E86503">
      <w:pPr>
        <w:pStyle w:val="1"/>
        <w:numPr>
          <w:ilvl w:val="0"/>
          <w:numId w:val="3"/>
        </w:numPr>
        <w:spacing w:line="400" w:lineRule="exact"/>
        <w:ind w:firstLineChars="0"/>
        <w:rPr>
          <w:rFonts w:ascii="宋体" w:hAnsi="宋体"/>
          <w:bCs/>
          <w:sz w:val="24"/>
        </w:rPr>
      </w:pPr>
      <w:r>
        <w:rPr>
          <w:rFonts w:ascii="宋体" w:hAnsi="宋体" w:hint="eastAsia"/>
          <w:bCs/>
          <w:sz w:val="24"/>
        </w:rPr>
        <w:t>第十一章编程题4：</w:t>
      </w:r>
    </w:p>
    <w:p w14:paraId="5C934F95"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修改10.5节的</w:t>
      </w:r>
      <w:proofErr w:type="spellStart"/>
      <w:r>
        <w:rPr>
          <w:rFonts w:ascii="宋体" w:hAnsi="宋体" w:hint="eastAsia"/>
          <w:bCs/>
          <w:sz w:val="24"/>
        </w:rPr>
        <w:t>poker.c</w:t>
      </w:r>
      <w:proofErr w:type="spellEnd"/>
      <w:r>
        <w:rPr>
          <w:rFonts w:ascii="宋体" w:hAnsi="宋体" w:hint="eastAsia"/>
          <w:bCs/>
          <w:sz w:val="24"/>
        </w:rPr>
        <w:t>程序，把所有的外部变量移到main函数中，并修改各个函数使它们通过参数进行通信。</w:t>
      </w:r>
      <w:proofErr w:type="spellStart"/>
      <w:r>
        <w:rPr>
          <w:rFonts w:ascii="宋体" w:hAnsi="宋体"/>
          <w:bCs/>
          <w:sz w:val="24"/>
        </w:rPr>
        <w:t>A</w:t>
      </w:r>
      <w:r>
        <w:rPr>
          <w:rFonts w:ascii="宋体" w:hAnsi="宋体" w:hint="eastAsia"/>
          <w:bCs/>
          <w:sz w:val="24"/>
        </w:rPr>
        <w:t>nlayze_</w:t>
      </w:r>
      <w:r>
        <w:rPr>
          <w:rFonts w:ascii="宋体" w:hAnsi="宋体"/>
          <w:bCs/>
          <w:sz w:val="24"/>
        </w:rPr>
        <w:t>hand</w:t>
      </w:r>
      <w:proofErr w:type="spellEnd"/>
      <w:r>
        <w:rPr>
          <w:rFonts w:ascii="宋体" w:hAnsi="宋体" w:hint="eastAsia"/>
          <w:bCs/>
          <w:sz w:val="24"/>
        </w:rPr>
        <w:t>函数需要修改变量</w:t>
      </w:r>
      <w:proofErr w:type="spellStart"/>
      <w:r>
        <w:rPr>
          <w:rFonts w:ascii="宋体" w:hAnsi="宋体" w:hint="eastAsia"/>
          <w:bCs/>
          <w:sz w:val="24"/>
        </w:rPr>
        <w:t>straight,flush,four,three</w:t>
      </w:r>
      <w:proofErr w:type="spellEnd"/>
      <w:r>
        <w:rPr>
          <w:rFonts w:ascii="宋体" w:hAnsi="宋体" w:hint="eastAsia"/>
          <w:bCs/>
          <w:sz w:val="24"/>
        </w:rPr>
        <w:t>和pairs,所以它需要指向这些变量的指针作为参数。</w:t>
      </w:r>
    </w:p>
    <w:p w14:paraId="1A60ED2F" w14:textId="77777777" w:rsidR="00E86503" w:rsidRDefault="00E86503" w:rsidP="00E86503">
      <w:pPr>
        <w:pStyle w:val="1"/>
        <w:numPr>
          <w:ilvl w:val="0"/>
          <w:numId w:val="3"/>
        </w:numPr>
        <w:spacing w:line="400" w:lineRule="exact"/>
        <w:ind w:firstLineChars="0"/>
        <w:rPr>
          <w:rFonts w:ascii="宋体" w:hAnsi="宋体"/>
          <w:bCs/>
          <w:sz w:val="24"/>
        </w:rPr>
      </w:pPr>
      <w:r>
        <w:rPr>
          <w:rFonts w:ascii="宋体" w:hAnsi="宋体" w:hint="eastAsia"/>
          <w:bCs/>
          <w:sz w:val="24"/>
        </w:rPr>
        <w:t>第十二章编程题1</w:t>
      </w:r>
      <w:r>
        <w:rPr>
          <w:rFonts w:ascii="宋体" w:hAnsi="宋体"/>
          <w:bCs/>
          <w:sz w:val="24"/>
        </w:rPr>
        <w:t>a:</w:t>
      </w:r>
    </w:p>
    <w:p w14:paraId="1377E6B0"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编写程序读一条消息，然后逆序打印出这条消息：</w:t>
      </w:r>
    </w:p>
    <w:p w14:paraId="79D9B3C4"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Enter a message:</w:t>
      </w:r>
      <w:r>
        <w:rPr>
          <w:rFonts w:ascii="宋体" w:hAnsi="宋体"/>
          <w:bCs/>
          <w:sz w:val="24"/>
        </w:rPr>
        <w:t xml:space="preserve"> </w:t>
      </w:r>
      <w:r>
        <w:rPr>
          <w:rFonts w:ascii="宋体" w:hAnsi="宋体" w:hint="eastAsia"/>
          <w:bCs/>
          <w:sz w:val="24"/>
        </w:rPr>
        <w:t>Don</w:t>
      </w:r>
      <w:r>
        <w:rPr>
          <w:rFonts w:ascii="宋体" w:hAnsi="宋体"/>
          <w:bCs/>
          <w:sz w:val="24"/>
        </w:rPr>
        <w:t>’t get mad, get even.</w:t>
      </w:r>
    </w:p>
    <w:p w14:paraId="2FD2717F"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Reversal is</w:t>
      </w:r>
      <w:proofErr w:type="gramStart"/>
      <w:r>
        <w:rPr>
          <w:rFonts w:ascii="宋体" w:hAnsi="宋体"/>
          <w:bCs/>
          <w:sz w:val="24"/>
        </w:rPr>
        <w:t>: .neve</w:t>
      </w:r>
      <w:proofErr w:type="gramEnd"/>
      <w:r>
        <w:rPr>
          <w:rFonts w:ascii="宋体" w:hAnsi="宋体"/>
          <w:bCs/>
          <w:sz w:val="24"/>
        </w:rPr>
        <w:t xml:space="preserve"> </w:t>
      </w:r>
      <w:proofErr w:type="spellStart"/>
      <w:r>
        <w:rPr>
          <w:rFonts w:ascii="宋体" w:hAnsi="宋体"/>
          <w:bCs/>
          <w:sz w:val="24"/>
        </w:rPr>
        <w:t>teg</w:t>
      </w:r>
      <w:proofErr w:type="spellEnd"/>
      <w:r>
        <w:rPr>
          <w:rFonts w:ascii="宋体" w:hAnsi="宋体"/>
          <w:bCs/>
          <w:sz w:val="24"/>
        </w:rPr>
        <w:t xml:space="preserve"> ,dam </w:t>
      </w:r>
      <w:proofErr w:type="spellStart"/>
      <w:r>
        <w:rPr>
          <w:rFonts w:ascii="宋体" w:hAnsi="宋体"/>
          <w:bCs/>
          <w:sz w:val="24"/>
        </w:rPr>
        <w:t>teg</w:t>
      </w:r>
      <w:proofErr w:type="spellEnd"/>
      <w:r>
        <w:rPr>
          <w:rFonts w:ascii="宋体" w:hAnsi="宋体"/>
          <w:bCs/>
          <w:sz w:val="24"/>
        </w:rPr>
        <w:t xml:space="preserve"> </w:t>
      </w:r>
      <w:proofErr w:type="spellStart"/>
      <w:r>
        <w:rPr>
          <w:rFonts w:ascii="宋体" w:hAnsi="宋体"/>
          <w:bCs/>
          <w:sz w:val="24"/>
        </w:rPr>
        <w:t>t’not’noD</w:t>
      </w:r>
      <w:proofErr w:type="spellEnd"/>
    </w:p>
    <w:p w14:paraId="3758E263"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提示：一次读取消息中的一个字符（用</w:t>
      </w:r>
      <w:proofErr w:type="spellStart"/>
      <w:r>
        <w:rPr>
          <w:rFonts w:ascii="宋体" w:hAnsi="宋体" w:hint="eastAsia"/>
          <w:bCs/>
          <w:sz w:val="24"/>
        </w:rPr>
        <w:t>getchar</w:t>
      </w:r>
      <w:proofErr w:type="spellEnd"/>
      <w:r>
        <w:rPr>
          <w:rFonts w:ascii="宋体" w:hAnsi="宋体" w:hint="eastAsia"/>
          <w:bCs/>
          <w:sz w:val="24"/>
        </w:rPr>
        <w:t>函数），并且把这些字符存储在数组中，当数组满了或者读到</w:t>
      </w:r>
      <w:r>
        <w:rPr>
          <w:rFonts w:ascii="宋体" w:hAnsi="宋体"/>
          <w:bCs/>
          <w:sz w:val="24"/>
        </w:rPr>
        <w:t>’\n’</w:t>
      </w:r>
      <w:r>
        <w:rPr>
          <w:rFonts w:ascii="宋体" w:hAnsi="宋体" w:hint="eastAsia"/>
          <w:bCs/>
          <w:sz w:val="24"/>
        </w:rPr>
        <w:t>时停止读操作。</w:t>
      </w:r>
    </w:p>
    <w:p w14:paraId="67F1D437" w14:textId="77777777" w:rsidR="00E86503" w:rsidRDefault="00E86503" w:rsidP="00E86503">
      <w:pPr>
        <w:pStyle w:val="1"/>
        <w:numPr>
          <w:ilvl w:val="0"/>
          <w:numId w:val="3"/>
        </w:numPr>
        <w:spacing w:line="400" w:lineRule="exact"/>
        <w:ind w:firstLineChars="0"/>
        <w:rPr>
          <w:rFonts w:ascii="宋体" w:hAnsi="宋体"/>
          <w:bCs/>
          <w:sz w:val="24"/>
        </w:rPr>
      </w:pPr>
      <w:r>
        <w:rPr>
          <w:rFonts w:ascii="宋体" w:hAnsi="宋体" w:hint="eastAsia"/>
          <w:bCs/>
          <w:sz w:val="24"/>
        </w:rPr>
        <w:t>十二章编程题1b:</w:t>
      </w:r>
    </w:p>
    <w:p w14:paraId="43674388"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修改上述程序，用指针代替整数来跟踪数组中的当前位置。</w:t>
      </w:r>
    </w:p>
    <w:p w14:paraId="6B96946A" w14:textId="77777777" w:rsidR="00E86503" w:rsidRDefault="00E86503" w:rsidP="00E86503">
      <w:pPr>
        <w:pStyle w:val="1"/>
        <w:numPr>
          <w:ilvl w:val="0"/>
          <w:numId w:val="3"/>
        </w:numPr>
        <w:spacing w:line="400" w:lineRule="exact"/>
        <w:ind w:firstLineChars="0"/>
        <w:rPr>
          <w:rFonts w:ascii="宋体" w:hAnsi="宋体"/>
          <w:bCs/>
          <w:sz w:val="24"/>
        </w:rPr>
      </w:pPr>
      <w:r>
        <w:rPr>
          <w:rFonts w:ascii="宋体" w:hAnsi="宋体" w:hint="eastAsia"/>
          <w:bCs/>
          <w:sz w:val="24"/>
        </w:rPr>
        <w:t>第十二章编程题3：</w:t>
      </w:r>
    </w:p>
    <w:p w14:paraId="0AC8A8D0"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利用数组名可以用做指针的事实简化程序题1的（b）程序</w:t>
      </w:r>
    </w:p>
    <w:p w14:paraId="4F00E23E" w14:textId="77777777" w:rsidR="00E86503" w:rsidRDefault="00E86503" w:rsidP="00E86503">
      <w:pPr>
        <w:pStyle w:val="1"/>
        <w:numPr>
          <w:ilvl w:val="0"/>
          <w:numId w:val="3"/>
        </w:numPr>
        <w:spacing w:line="400" w:lineRule="exact"/>
        <w:ind w:firstLineChars="0"/>
        <w:rPr>
          <w:rFonts w:ascii="宋体" w:hAnsi="宋体"/>
          <w:bCs/>
          <w:sz w:val="24"/>
        </w:rPr>
      </w:pPr>
      <w:r>
        <w:rPr>
          <w:rFonts w:ascii="宋体" w:hAnsi="宋体" w:hint="eastAsia"/>
          <w:bCs/>
          <w:sz w:val="24"/>
        </w:rPr>
        <w:t>第十三章编程题1</w:t>
      </w:r>
    </w:p>
    <w:p w14:paraId="6FF44494"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E</w:t>
      </w:r>
      <w:r>
        <w:rPr>
          <w:rFonts w:ascii="宋体" w:hAnsi="宋体"/>
          <w:bCs/>
          <w:sz w:val="24"/>
        </w:rPr>
        <w:t>nter word:  dog</w:t>
      </w:r>
    </w:p>
    <w:p w14:paraId="08F7DCBA"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Enter word:  zebra</w:t>
      </w:r>
    </w:p>
    <w:p w14:paraId="27DB81E5"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Enter word:  rabbit</w:t>
      </w:r>
    </w:p>
    <w:p w14:paraId="2B12FC1E"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Enter word:  catfish</w:t>
      </w:r>
    </w:p>
    <w:p w14:paraId="125EE125"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Enter word:  walrus</w:t>
      </w:r>
    </w:p>
    <w:p w14:paraId="5CEFFE8A"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Enter word:  cat</w:t>
      </w:r>
    </w:p>
    <w:p w14:paraId="7E04D383"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Enter word:  fish</w:t>
      </w:r>
    </w:p>
    <w:p w14:paraId="1A335190" w14:textId="77777777" w:rsidR="00E86503" w:rsidRDefault="00E86503" w:rsidP="00E86503">
      <w:pPr>
        <w:pStyle w:val="1"/>
        <w:spacing w:line="400" w:lineRule="exact"/>
        <w:ind w:left="900" w:firstLineChars="0" w:firstLine="0"/>
        <w:rPr>
          <w:rFonts w:ascii="宋体" w:hAnsi="宋体"/>
          <w:bCs/>
          <w:sz w:val="24"/>
        </w:rPr>
      </w:pPr>
    </w:p>
    <w:p w14:paraId="3DCCB64A"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Smallest word: cat</w:t>
      </w:r>
    </w:p>
    <w:p w14:paraId="7179F877" w14:textId="77777777" w:rsidR="00E86503" w:rsidRDefault="00E86503" w:rsidP="00E86503">
      <w:pPr>
        <w:pStyle w:val="1"/>
        <w:spacing w:line="400" w:lineRule="exact"/>
        <w:ind w:left="900" w:firstLineChars="0" w:firstLine="0"/>
        <w:rPr>
          <w:rFonts w:ascii="宋体" w:hAnsi="宋体"/>
          <w:bCs/>
          <w:sz w:val="24"/>
        </w:rPr>
      </w:pPr>
      <w:r>
        <w:rPr>
          <w:rFonts w:ascii="宋体" w:hAnsi="宋体"/>
          <w:bCs/>
          <w:sz w:val="24"/>
        </w:rPr>
        <w:t>Largest word:  zebra</w:t>
      </w:r>
    </w:p>
    <w:p w14:paraId="6F3DE749" w14:textId="77777777" w:rsidR="00E86503" w:rsidRDefault="00E86503" w:rsidP="00E86503">
      <w:pPr>
        <w:pStyle w:val="1"/>
        <w:spacing w:line="400" w:lineRule="exact"/>
        <w:ind w:left="900" w:firstLineChars="0" w:firstLine="0"/>
        <w:rPr>
          <w:rFonts w:ascii="宋体" w:hAnsi="宋体"/>
          <w:bCs/>
          <w:sz w:val="24"/>
        </w:rPr>
      </w:pPr>
    </w:p>
    <w:p w14:paraId="34DED7AD" w14:textId="77777777" w:rsidR="00E86503" w:rsidRDefault="00E86503" w:rsidP="00E86503">
      <w:pPr>
        <w:pStyle w:val="1"/>
        <w:spacing w:line="400" w:lineRule="exact"/>
        <w:ind w:left="900" w:firstLineChars="0" w:firstLine="0"/>
        <w:rPr>
          <w:rFonts w:ascii="宋体" w:hAnsi="宋体"/>
          <w:bCs/>
          <w:sz w:val="24"/>
        </w:rPr>
      </w:pPr>
      <w:r>
        <w:rPr>
          <w:rFonts w:ascii="宋体" w:hAnsi="宋体" w:hint="eastAsia"/>
          <w:bCs/>
          <w:sz w:val="24"/>
        </w:rPr>
        <w:t>提示：使用两个名为</w:t>
      </w:r>
      <w:proofErr w:type="spellStart"/>
      <w:r>
        <w:rPr>
          <w:rFonts w:ascii="宋体" w:hAnsi="宋体" w:hint="eastAsia"/>
          <w:bCs/>
          <w:sz w:val="24"/>
        </w:rPr>
        <w:t>smallest_word</w:t>
      </w:r>
      <w:proofErr w:type="spellEnd"/>
      <w:r>
        <w:rPr>
          <w:rFonts w:ascii="宋体" w:hAnsi="宋体" w:hint="eastAsia"/>
          <w:bCs/>
          <w:sz w:val="24"/>
        </w:rPr>
        <w:t>和</w:t>
      </w:r>
      <w:proofErr w:type="spellStart"/>
      <w:r>
        <w:rPr>
          <w:rFonts w:ascii="宋体" w:hAnsi="宋体" w:hint="eastAsia"/>
          <w:bCs/>
          <w:sz w:val="24"/>
        </w:rPr>
        <w:t>largest_word</w:t>
      </w:r>
      <w:proofErr w:type="spellEnd"/>
      <w:r>
        <w:rPr>
          <w:rFonts w:ascii="宋体" w:hAnsi="宋体" w:hint="eastAsia"/>
          <w:bCs/>
          <w:sz w:val="24"/>
        </w:rPr>
        <w:t>的字符串用来分别记录所有输入中的“最小”单词和“最大”单词。用户每输入一个新单词，都用</w:t>
      </w:r>
      <w:proofErr w:type="spellStart"/>
      <w:r>
        <w:rPr>
          <w:rFonts w:ascii="宋体" w:hAnsi="宋体" w:hint="eastAsia"/>
          <w:bCs/>
          <w:sz w:val="24"/>
        </w:rPr>
        <w:t>strcmp</w:t>
      </w:r>
      <w:proofErr w:type="spellEnd"/>
      <w:r>
        <w:rPr>
          <w:rFonts w:ascii="宋体" w:hAnsi="宋体" w:hint="eastAsia"/>
          <w:bCs/>
          <w:sz w:val="24"/>
        </w:rPr>
        <w:t>函数把它与</w:t>
      </w:r>
      <w:proofErr w:type="spellStart"/>
      <w:r>
        <w:rPr>
          <w:rFonts w:ascii="宋体" w:hAnsi="宋体" w:hint="eastAsia"/>
          <w:bCs/>
          <w:sz w:val="24"/>
        </w:rPr>
        <w:t>smallest_word</w:t>
      </w:r>
      <w:proofErr w:type="spellEnd"/>
      <w:r>
        <w:rPr>
          <w:rFonts w:ascii="宋体" w:hAnsi="宋体" w:hint="eastAsia"/>
          <w:bCs/>
          <w:sz w:val="24"/>
        </w:rPr>
        <w:t>进行比较。如果新的单词比</w:t>
      </w:r>
      <w:proofErr w:type="spellStart"/>
      <w:r>
        <w:rPr>
          <w:rFonts w:ascii="宋体" w:hAnsi="宋体" w:hint="eastAsia"/>
          <w:bCs/>
          <w:sz w:val="24"/>
        </w:rPr>
        <w:t>smallest_word</w:t>
      </w:r>
      <w:proofErr w:type="spellEnd"/>
      <w:r>
        <w:rPr>
          <w:rFonts w:ascii="宋体" w:hAnsi="宋体" w:hint="eastAsia"/>
          <w:bCs/>
          <w:sz w:val="24"/>
        </w:rPr>
        <w:t>“小”，就用</w:t>
      </w:r>
      <w:proofErr w:type="spellStart"/>
      <w:r>
        <w:rPr>
          <w:rFonts w:ascii="宋体" w:hAnsi="宋体" w:hint="eastAsia"/>
          <w:bCs/>
          <w:sz w:val="24"/>
        </w:rPr>
        <w:t>str</w:t>
      </w:r>
      <w:r>
        <w:rPr>
          <w:rFonts w:ascii="宋体" w:hAnsi="宋体"/>
          <w:bCs/>
          <w:sz w:val="24"/>
        </w:rPr>
        <w:t>cpy</w:t>
      </w:r>
      <w:proofErr w:type="spellEnd"/>
      <w:r>
        <w:rPr>
          <w:rFonts w:ascii="宋体" w:hAnsi="宋体" w:hint="eastAsia"/>
          <w:bCs/>
          <w:sz w:val="24"/>
        </w:rPr>
        <w:t>函数把新的保存到</w:t>
      </w:r>
      <w:proofErr w:type="spellStart"/>
      <w:r>
        <w:rPr>
          <w:rFonts w:ascii="宋体" w:hAnsi="宋体" w:hint="eastAsia"/>
          <w:bCs/>
          <w:sz w:val="24"/>
        </w:rPr>
        <w:t>smallest_word</w:t>
      </w:r>
      <w:proofErr w:type="spellEnd"/>
      <w:r>
        <w:rPr>
          <w:rFonts w:ascii="宋体" w:hAnsi="宋体" w:hint="eastAsia"/>
          <w:bCs/>
          <w:sz w:val="24"/>
        </w:rPr>
        <w:t>中。用类似的方式与</w:t>
      </w:r>
      <w:proofErr w:type="spellStart"/>
      <w:r>
        <w:rPr>
          <w:rFonts w:ascii="宋体" w:hAnsi="宋体" w:hint="eastAsia"/>
          <w:bCs/>
          <w:sz w:val="24"/>
        </w:rPr>
        <w:t>largest_word</w:t>
      </w:r>
      <w:proofErr w:type="spellEnd"/>
      <w:r>
        <w:rPr>
          <w:rFonts w:ascii="宋体" w:hAnsi="宋体" w:hint="eastAsia"/>
          <w:bCs/>
          <w:sz w:val="24"/>
        </w:rPr>
        <w:t>进行比较。用</w:t>
      </w:r>
      <w:proofErr w:type="spellStart"/>
      <w:r>
        <w:rPr>
          <w:rFonts w:ascii="宋体" w:hAnsi="宋体" w:hint="eastAsia"/>
          <w:bCs/>
          <w:sz w:val="24"/>
        </w:rPr>
        <w:t>strlen</w:t>
      </w:r>
      <w:proofErr w:type="spellEnd"/>
      <w:r>
        <w:rPr>
          <w:rFonts w:ascii="宋体" w:hAnsi="宋体" w:hint="eastAsia"/>
          <w:bCs/>
          <w:sz w:val="24"/>
        </w:rPr>
        <w:t>函数用来判断用户是否输入了4个字母的单词。</w:t>
      </w:r>
    </w:p>
    <w:p w14:paraId="6404E0EF" w14:textId="77777777" w:rsidR="00E86503" w:rsidRDefault="00E86503" w:rsidP="00E86503">
      <w:pPr>
        <w:spacing w:line="400" w:lineRule="exact"/>
        <w:ind w:firstLineChars="200" w:firstLine="480"/>
        <w:rPr>
          <w:rFonts w:ascii="宋体" w:hAnsi="宋体"/>
          <w:bCs/>
          <w:sz w:val="24"/>
        </w:rPr>
      </w:pPr>
    </w:p>
    <w:p w14:paraId="2A362FE7"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实验器材（设备、元器件）：</w:t>
      </w:r>
    </w:p>
    <w:p w14:paraId="7BD88D27" w14:textId="6ED4146C" w:rsidR="00E86503" w:rsidRDefault="00B774D0" w:rsidP="00E86503">
      <w:pPr>
        <w:spacing w:line="400" w:lineRule="exact"/>
        <w:ind w:firstLineChars="200" w:firstLine="480"/>
        <w:rPr>
          <w:rFonts w:ascii="宋体" w:hAnsi="宋体"/>
          <w:bCs/>
          <w:sz w:val="24"/>
        </w:rPr>
      </w:pPr>
      <w:proofErr w:type="spellStart"/>
      <w:r>
        <w:rPr>
          <w:rFonts w:ascii="宋体" w:hAnsi="宋体" w:hint="eastAsia"/>
          <w:bCs/>
          <w:sz w:val="24"/>
        </w:rPr>
        <w:t>Macbook</w:t>
      </w:r>
      <w:proofErr w:type="spellEnd"/>
      <w:r>
        <w:rPr>
          <w:rFonts w:ascii="宋体" w:hAnsi="宋体" w:hint="eastAsia"/>
          <w:bCs/>
          <w:sz w:val="24"/>
        </w:rPr>
        <w:t xml:space="preserve"> Pro 16</w:t>
      </w:r>
    </w:p>
    <w:p w14:paraId="3DAC0203" w14:textId="77777777" w:rsidR="00E86503" w:rsidRDefault="00E86503" w:rsidP="00E86503">
      <w:pPr>
        <w:spacing w:line="400" w:lineRule="exact"/>
        <w:ind w:firstLineChars="200" w:firstLine="480"/>
        <w:rPr>
          <w:rFonts w:ascii="宋体" w:hAnsi="宋体"/>
          <w:bCs/>
          <w:sz w:val="24"/>
        </w:rPr>
      </w:pPr>
    </w:p>
    <w:p w14:paraId="0AD5F5D9"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14:paraId="4D45479E" w14:textId="77777777" w:rsidR="00E86503" w:rsidRDefault="00E86503" w:rsidP="00E86503">
      <w:pPr>
        <w:numPr>
          <w:ilvl w:val="0"/>
          <w:numId w:val="4"/>
        </w:numPr>
        <w:spacing w:line="400" w:lineRule="exact"/>
        <w:ind w:firstLineChars="200" w:firstLine="480"/>
        <w:rPr>
          <w:rFonts w:ascii="宋体" w:hAnsi="宋体"/>
          <w:bCs/>
          <w:sz w:val="24"/>
        </w:rPr>
      </w:pPr>
      <w:r>
        <w:rPr>
          <w:rFonts w:ascii="宋体" w:hAnsi="宋体" w:hint="eastAsia"/>
          <w:bCs/>
          <w:sz w:val="24"/>
        </w:rPr>
        <w:t>明确实验项目要求</w:t>
      </w:r>
    </w:p>
    <w:p w14:paraId="75D964AB" w14:textId="77777777" w:rsidR="00E86503" w:rsidRDefault="00E86503" w:rsidP="00E86503">
      <w:pPr>
        <w:numPr>
          <w:ilvl w:val="0"/>
          <w:numId w:val="4"/>
        </w:numPr>
        <w:spacing w:line="400" w:lineRule="exact"/>
        <w:ind w:firstLineChars="200" w:firstLine="480"/>
        <w:rPr>
          <w:rFonts w:ascii="宋体" w:hAnsi="宋体"/>
          <w:bCs/>
          <w:sz w:val="24"/>
        </w:rPr>
      </w:pPr>
      <w:r>
        <w:rPr>
          <w:rFonts w:ascii="宋体" w:hAnsi="宋体" w:hint="eastAsia"/>
          <w:bCs/>
          <w:sz w:val="24"/>
        </w:rPr>
        <w:t>编写并编译代码</w:t>
      </w:r>
    </w:p>
    <w:p w14:paraId="2FF7E005" w14:textId="77777777" w:rsidR="00E86503" w:rsidRDefault="00E86503" w:rsidP="00E86503">
      <w:pPr>
        <w:numPr>
          <w:ilvl w:val="0"/>
          <w:numId w:val="4"/>
        </w:numPr>
        <w:spacing w:line="400" w:lineRule="exact"/>
        <w:ind w:firstLineChars="200" w:firstLine="480"/>
        <w:rPr>
          <w:rFonts w:ascii="宋体" w:hAnsi="宋体"/>
          <w:bCs/>
          <w:sz w:val="24"/>
        </w:rPr>
      </w:pPr>
      <w:r>
        <w:rPr>
          <w:rFonts w:ascii="宋体" w:hAnsi="宋体" w:hint="eastAsia"/>
          <w:bCs/>
          <w:sz w:val="24"/>
        </w:rPr>
        <w:t>测试程序的强壮性</w:t>
      </w:r>
    </w:p>
    <w:p w14:paraId="5359E8DF" w14:textId="77777777" w:rsidR="00E86503" w:rsidRDefault="00E86503" w:rsidP="00E86503">
      <w:pPr>
        <w:numPr>
          <w:ilvl w:val="0"/>
          <w:numId w:val="4"/>
        </w:numPr>
        <w:spacing w:line="400" w:lineRule="exact"/>
        <w:ind w:firstLineChars="200" w:firstLine="480"/>
        <w:rPr>
          <w:rFonts w:ascii="宋体" w:hAnsi="宋体"/>
          <w:bCs/>
          <w:sz w:val="24"/>
        </w:rPr>
      </w:pPr>
      <w:r>
        <w:rPr>
          <w:rFonts w:ascii="宋体" w:hAnsi="宋体" w:hint="eastAsia"/>
          <w:bCs/>
          <w:sz w:val="24"/>
        </w:rPr>
        <w:t>在完成基本功能之后考虑其边界条件</w:t>
      </w:r>
    </w:p>
    <w:p w14:paraId="3B4790AC" w14:textId="77777777" w:rsidR="00E86503" w:rsidRDefault="00E86503" w:rsidP="00E86503">
      <w:pPr>
        <w:spacing w:line="400" w:lineRule="exact"/>
        <w:rPr>
          <w:rFonts w:ascii="宋体" w:hAnsi="宋体"/>
          <w:bCs/>
          <w:sz w:val="24"/>
        </w:rPr>
      </w:pPr>
    </w:p>
    <w:p w14:paraId="4385F246"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结果与分析（含重要数据结果分析或核心代码流程分析）</w:t>
      </w:r>
    </w:p>
    <w:p w14:paraId="3F97F2C1" w14:textId="77777777" w:rsidR="00B774D0" w:rsidRDefault="00B774D0" w:rsidP="00B774D0">
      <w:pPr>
        <w:spacing w:line="400" w:lineRule="exact"/>
        <w:ind w:firstLineChars="200" w:firstLine="480"/>
        <w:rPr>
          <w:rFonts w:ascii="宋体" w:cs="宋体" w:hint="eastAsia"/>
          <w:sz w:val="24"/>
        </w:rPr>
      </w:pPr>
      <w:r>
        <w:rPr>
          <w:rFonts w:ascii="宋体" w:hAnsi="宋体" w:hint="eastAsia"/>
          <w:bCs/>
          <w:sz w:val="24"/>
        </w:rPr>
        <w:t xml:space="preserve">    </w:t>
      </w:r>
      <w:r>
        <w:rPr>
          <w:rFonts w:ascii="宋体" w:cs="宋体" w:hint="eastAsia"/>
          <w:sz w:val="24"/>
        </w:rPr>
        <w:t>项目1：第10章编程题1</w:t>
      </w:r>
    </w:p>
    <w:p w14:paraId="43489DAC" w14:textId="77777777" w:rsidR="00B774D0" w:rsidRDefault="00B774D0" w:rsidP="00B774D0">
      <w:pPr>
        <w:spacing w:line="400" w:lineRule="exact"/>
        <w:ind w:firstLineChars="200" w:firstLine="480"/>
        <w:rPr>
          <w:rFonts w:ascii="宋体" w:cs="宋体" w:hint="eastAsia"/>
          <w:sz w:val="24"/>
        </w:rPr>
      </w:pPr>
      <w:r>
        <w:rPr>
          <w:rFonts w:ascii="宋体" w:cs="宋体" w:hint="eastAsia"/>
          <w:sz w:val="24"/>
        </w:rPr>
        <w:t>1）实验结果</w:t>
      </w:r>
    </w:p>
    <w:p w14:paraId="53D594DE" w14:textId="77777777" w:rsidR="00B774D0" w:rsidRDefault="00B774D0" w:rsidP="00B774D0">
      <w:pPr>
        <w:spacing w:line="400" w:lineRule="exact"/>
        <w:ind w:firstLineChars="200" w:firstLine="480"/>
        <w:rPr>
          <w:rFonts w:ascii="宋体" w:cs="宋体"/>
          <w:sz w:val="24"/>
        </w:rPr>
      </w:pPr>
      <w:r>
        <w:rPr>
          <w:rFonts w:ascii="宋体" w:cs="宋体" w:hint="eastAsia"/>
          <w:sz w:val="24"/>
        </w:rPr>
        <w:t xml:space="preserve">     程序运行成功并达到实验目的，见图1-1。</w:t>
      </w:r>
    </w:p>
    <w:p w14:paraId="3DA87312" w14:textId="7748CBA3" w:rsidR="003E56DE" w:rsidRDefault="003E56DE" w:rsidP="00B774D0">
      <w:pPr>
        <w:spacing w:line="400" w:lineRule="exact"/>
        <w:rPr>
          <w:rFonts w:ascii="宋体" w:hAnsi="宋体"/>
          <w:bCs/>
          <w:sz w:val="24"/>
        </w:rPr>
      </w:pPr>
      <w:r>
        <w:rPr>
          <w:rFonts w:ascii="宋体" w:hAnsi="宋体" w:hint="eastAsia"/>
          <w:bCs/>
          <w:noProof/>
          <w:sz w:val="24"/>
        </w:rPr>
        <mc:AlternateContent>
          <mc:Choice Requires="wps">
            <w:drawing>
              <wp:anchor distT="0" distB="0" distL="114300" distR="114300" simplePos="0" relativeHeight="251659264" behindDoc="0" locked="0" layoutInCell="1" allowOverlap="1" wp14:anchorId="3EB91903" wp14:editId="34771BF5">
                <wp:simplePos x="0" y="0"/>
                <wp:positionH relativeFrom="column">
                  <wp:posOffset>508000</wp:posOffset>
                </wp:positionH>
                <wp:positionV relativeFrom="paragraph">
                  <wp:posOffset>139700</wp:posOffset>
                </wp:positionV>
                <wp:extent cx="4001135" cy="101854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4001135" cy="1018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6BA8E" w14:textId="5F888B51" w:rsidR="003E56DE" w:rsidRDefault="003E56DE">
                            <w:r>
                              <w:rPr>
                                <w:noProof/>
                              </w:rPr>
                              <w:drawing>
                                <wp:inline distT="0" distB="0" distL="0" distR="0" wp14:anchorId="64D15599" wp14:editId="66F6C1E7">
                                  <wp:extent cx="4107566" cy="1272540"/>
                                  <wp:effectExtent l="0" t="0" r="7620" b="0"/>
                                  <wp:docPr id="2" name="图片 2" descr="屏幕快照%202016-12-25%2017.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25%2017.23.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3438" cy="127435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91903" id="_x0000_t202" coordsize="21600,21600" o:spt="202" path="m0,0l0,21600,21600,21600,21600,0xe">
                <v:stroke joinstyle="miter"/>
                <v:path gradientshapeok="t" o:connecttype="rect"/>
              </v:shapetype>
              <v:shape id="文本框 1" o:spid="_x0000_s1026" type="#_x0000_t202" style="position:absolute;left:0;text-align:left;margin-left:40pt;margin-top:11pt;width:315.05pt;height:8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" filled="f" stroked="f">
                <v:textbox>
                  <w:txbxContent>
                    <w:p w14:paraId="6C86BA8E" w14:textId="5F888B51" w:rsidR="003E56DE" w:rsidRDefault="003E56DE">
                      <w:r>
                        <w:rPr>
                          <w:noProof/>
                        </w:rPr>
                        <w:drawing>
                          <wp:inline distT="0" distB="0" distL="0" distR="0" wp14:anchorId="64D15599" wp14:editId="66F6C1E7">
                            <wp:extent cx="4107566" cy="1272540"/>
                            <wp:effectExtent l="0" t="0" r="7620" b="0"/>
                            <wp:docPr id="2" name="图片 2" descr="屏幕快照%202016-12-25%2017.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屏幕快照%202016-12-25%2017.23.5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3438" cy="1274359"/>
                                    </a:xfrm>
                                    <a:prstGeom prst="rect">
                                      <a:avLst/>
                                    </a:prstGeom>
                                    <a:noFill/>
                                    <a:ln>
                                      <a:noFill/>
                                    </a:ln>
                                  </pic:spPr>
                                </pic:pic>
                              </a:graphicData>
                            </a:graphic>
                          </wp:inline>
                        </w:drawing>
                      </w:r>
                    </w:p>
                  </w:txbxContent>
                </v:textbox>
                <w10:wrap type="square"/>
              </v:shape>
            </w:pict>
          </mc:Fallback>
        </mc:AlternateContent>
      </w:r>
      <w:r w:rsidR="00B774D0">
        <w:rPr>
          <w:rFonts w:ascii="宋体" w:hAnsi="宋体" w:hint="eastAsia"/>
          <w:bCs/>
          <w:sz w:val="24"/>
        </w:rPr>
        <w:t xml:space="preserve">    </w:t>
      </w:r>
    </w:p>
    <w:p w14:paraId="464F5A4E" w14:textId="77777777" w:rsidR="00B774D0" w:rsidRDefault="00B774D0" w:rsidP="00E86503">
      <w:pPr>
        <w:spacing w:line="400" w:lineRule="exact"/>
        <w:ind w:firstLineChars="200" w:firstLine="480"/>
        <w:rPr>
          <w:rFonts w:ascii="宋体" w:hAnsi="宋体" w:hint="eastAsia"/>
          <w:bCs/>
          <w:sz w:val="24"/>
        </w:rPr>
      </w:pPr>
    </w:p>
    <w:p w14:paraId="592059F6" w14:textId="77777777" w:rsidR="00B774D0" w:rsidRDefault="00B774D0" w:rsidP="00E86503">
      <w:pPr>
        <w:spacing w:line="400" w:lineRule="exact"/>
        <w:ind w:firstLineChars="200" w:firstLine="480"/>
        <w:rPr>
          <w:rFonts w:ascii="宋体" w:hAnsi="宋体"/>
          <w:bCs/>
          <w:sz w:val="24"/>
        </w:rPr>
      </w:pPr>
    </w:p>
    <w:p w14:paraId="5375CD9B" w14:textId="77777777" w:rsidR="003E56DE" w:rsidRDefault="003E56DE" w:rsidP="00E86503">
      <w:pPr>
        <w:spacing w:line="400" w:lineRule="exact"/>
        <w:ind w:firstLineChars="200" w:firstLine="480"/>
        <w:rPr>
          <w:rFonts w:ascii="宋体" w:hAnsi="宋体"/>
          <w:bCs/>
          <w:sz w:val="24"/>
        </w:rPr>
      </w:pPr>
    </w:p>
    <w:p w14:paraId="695D91DE" w14:textId="77777777" w:rsidR="003E56DE" w:rsidRDefault="003E56DE" w:rsidP="00E86503">
      <w:pPr>
        <w:spacing w:line="400" w:lineRule="exact"/>
        <w:ind w:firstLineChars="200" w:firstLine="480"/>
        <w:rPr>
          <w:rFonts w:ascii="宋体" w:hAnsi="宋体"/>
          <w:bCs/>
          <w:sz w:val="24"/>
        </w:rPr>
      </w:pPr>
    </w:p>
    <w:p w14:paraId="45B1EB55" w14:textId="09702055" w:rsidR="003E56DE" w:rsidRDefault="00711AE0" w:rsidP="00E86503">
      <w:pPr>
        <w:spacing w:line="400" w:lineRule="exact"/>
        <w:ind w:firstLineChars="200" w:firstLine="480"/>
        <w:rPr>
          <w:rFonts w:ascii="宋体" w:hAnsi="宋体" w:hint="eastAsia"/>
          <w:bCs/>
          <w:sz w:val="24"/>
        </w:rPr>
      </w:pPr>
      <w:r>
        <w:rPr>
          <w:rFonts w:ascii="宋体" w:hAnsi="宋体"/>
          <w:bCs/>
          <w:sz w:val="24"/>
        </w:rPr>
        <w:t xml:space="preserve">               </w:t>
      </w:r>
      <w:r>
        <w:rPr>
          <w:rFonts w:ascii="宋体" w:hAnsi="宋体" w:hint="eastAsia"/>
          <w:bCs/>
          <w:sz w:val="24"/>
        </w:rPr>
        <w:t>图1-1</w:t>
      </w:r>
    </w:p>
    <w:p w14:paraId="559DF51E" w14:textId="77777777" w:rsidR="003E56DE" w:rsidRDefault="003E56DE" w:rsidP="00E86503">
      <w:pPr>
        <w:spacing w:line="400" w:lineRule="exact"/>
        <w:ind w:firstLineChars="200" w:firstLine="480"/>
        <w:rPr>
          <w:rFonts w:ascii="宋体" w:hAnsi="宋体"/>
          <w:bCs/>
          <w:sz w:val="24"/>
        </w:rPr>
      </w:pPr>
    </w:p>
    <w:p w14:paraId="27D1668D" w14:textId="2D950B56" w:rsidR="003E56DE" w:rsidRDefault="00711AE0" w:rsidP="00E86503">
      <w:pPr>
        <w:spacing w:line="400" w:lineRule="exact"/>
        <w:ind w:firstLineChars="200" w:firstLine="480"/>
        <w:rPr>
          <w:rFonts w:ascii="宋体" w:hAnsi="宋体"/>
          <w:bCs/>
          <w:sz w:val="24"/>
        </w:rPr>
      </w:pPr>
      <w:r>
        <w:rPr>
          <w:rFonts w:ascii="宋体" w:cs="宋体" w:hint="eastAsia"/>
          <w:sz w:val="24"/>
        </w:rPr>
        <w:t>2）思路概括与核心分</w:t>
      </w:r>
    </w:p>
    <w:p w14:paraId="27580338" w14:textId="43B85B74" w:rsidR="003E56DE" w:rsidRDefault="009E1D3A" w:rsidP="00E86503">
      <w:pPr>
        <w:spacing w:line="400" w:lineRule="exact"/>
        <w:ind w:firstLineChars="200" w:firstLine="480"/>
        <w:rPr>
          <w:rFonts w:ascii="宋体" w:hAnsi="宋体"/>
          <w:bCs/>
          <w:sz w:val="24"/>
        </w:rPr>
      </w:pPr>
      <w:r>
        <w:rPr>
          <w:rFonts w:ascii="宋体" w:hAnsi="宋体"/>
          <w:bCs/>
          <w:noProof/>
          <w:sz w:val="24"/>
        </w:rPr>
        <mc:AlternateContent>
          <mc:Choice Requires="wps">
            <w:drawing>
              <wp:anchor distT="0" distB="0" distL="114300" distR="114300" simplePos="0" relativeHeight="251660288" behindDoc="0" locked="0" layoutInCell="1" allowOverlap="1" wp14:anchorId="129959AB" wp14:editId="611A5A51">
                <wp:simplePos x="0" y="0"/>
                <wp:positionH relativeFrom="column">
                  <wp:posOffset>736600</wp:posOffset>
                </wp:positionH>
                <wp:positionV relativeFrom="paragraph">
                  <wp:posOffset>215900</wp:posOffset>
                </wp:positionV>
                <wp:extent cx="4229100" cy="7622540"/>
                <wp:effectExtent l="0" t="0" r="38100" b="22860"/>
                <wp:wrapSquare wrapText="bothSides"/>
                <wp:docPr id="4" name="文本框 4"/>
                <wp:cNvGraphicFramePr/>
                <a:graphic xmlns:a="http://schemas.openxmlformats.org/drawingml/2006/main">
                  <a:graphicData uri="http://schemas.microsoft.com/office/word/2010/wordprocessingShape">
                    <wps:wsp>
                      <wps:cNvSpPr txBox="1"/>
                      <wps:spPr>
                        <a:xfrm>
                          <a:off x="0" y="0"/>
                          <a:ext cx="4229100" cy="7622540"/>
                        </a:xfrm>
                        <a:prstGeom prst="rect">
                          <a:avLst/>
                        </a:prstGeom>
                        <a:ln/>
                      </wps:spPr>
                      <wps:style>
                        <a:lnRef idx="2">
                          <a:schemeClr val="dk1"/>
                        </a:lnRef>
                        <a:fillRef idx="1">
                          <a:schemeClr val="lt1"/>
                        </a:fillRef>
                        <a:effectRef idx="0">
                          <a:schemeClr val="dk1"/>
                        </a:effectRef>
                        <a:fontRef idx="minor">
                          <a:schemeClr val="dk1"/>
                        </a:fontRef>
                      </wps:style>
                      <wps:txbx>
                        <w:txbxContent>
                          <w:p w14:paraId="77F415E8"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roofErr w:type="spellStart"/>
                            <w:r w:rsidRPr="009E1D3A">
                              <w:rPr>
                                <w:rFonts w:ascii="SimSun" w:eastAsia="SimSun" w:hAnsi="SimSun" w:cs="Menlo"/>
                                <w:color w:val="AA0D91"/>
                                <w:kern w:val="0"/>
                                <w:szCs w:val="21"/>
                              </w:rPr>
                              <w:t>int</w:t>
                            </w:r>
                            <w:proofErr w:type="spellEnd"/>
                            <w:r w:rsidRPr="009E1D3A">
                              <w:rPr>
                                <w:rFonts w:ascii="SimSun" w:eastAsia="SimSun" w:hAnsi="SimSun" w:cs="Menlo"/>
                                <w:color w:val="000000"/>
                                <w:kern w:val="0"/>
                                <w:szCs w:val="21"/>
                              </w:rPr>
                              <w:t xml:space="preserve"> </w:t>
                            </w:r>
                            <w:proofErr w:type="gramStart"/>
                            <w:r w:rsidRPr="009E1D3A">
                              <w:rPr>
                                <w:rFonts w:ascii="SimSun" w:eastAsia="SimSun" w:hAnsi="SimSun" w:cs="Menlo"/>
                                <w:color w:val="000000"/>
                                <w:kern w:val="0"/>
                                <w:szCs w:val="21"/>
                              </w:rPr>
                              <w:t>main(</w:t>
                            </w:r>
                            <w:proofErr w:type="gramEnd"/>
                            <w:r w:rsidRPr="009E1D3A">
                              <w:rPr>
                                <w:rFonts w:ascii="SimSun" w:eastAsia="SimSun" w:hAnsi="SimSun" w:cs="Menlo"/>
                                <w:color w:val="000000"/>
                                <w:kern w:val="0"/>
                                <w:szCs w:val="21"/>
                              </w:rPr>
                              <w:t>){</w:t>
                            </w:r>
                          </w:p>
                          <w:p w14:paraId="69F9634F"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char</w:t>
                            </w: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000000"/>
                                <w:kern w:val="0"/>
                                <w:szCs w:val="21"/>
                              </w:rPr>
                              <w:t>a,b</w:t>
                            </w:r>
                            <w:proofErr w:type="spellEnd"/>
                            <w:proofErr w:type="gramEnd"/>
                            <w:r w:rsidRPr="009E1D3A">
                              <w:rPr>
                                <w:rFonts w:ascii="SimSun" w:eastAsia="SimSun" w:hAnsi="SimSun" w:cs="Menlo"/>
                                <w:color w:val="000000"/>
                                <w:kern w:val="0"/>
                                <w:szCs w:val="21"/>
                              </w:rPr>
                              <w:t>;</w:t>
                            </w:r>
                          </w:p>
                          <w:p w14:paraId="1F63BB9F"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 xml:space="preserve">"Enter </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 xml:space="preserve"> and/or </w:t>
                            </w:r>
                            <w:proofErr w:type="spellStart"/>
                            <w:r w:rsidRPr="009E1D3A">
                              <w:rPr>
                                <w:rFonts w:ascii="SimSun" w:eastAsia="SimSun" w:hAnsi="SimSun" w:cs="Menlo"/>
                                <w:color w:val="C41A16"/>
                                <w:kern w:val="0"/>
                                <w:szCs w:val="21"/>
                              </w:rPr>
                              <w:t>breces</w:t>
                            </w:r>
                            <w:proofErr w:type="spellEnd"/>
                            <w:r w:rsidRPr="009E1D3A">
                              <w:rPr>
                                <w:rFonts w:ascii="SimSun" w:eastAsia="SimSun" w:hAnsi="SimSun" w:cs="Menlo"/>
                                <w:color w:val="C41A16"/>
                                <w:kern w:val="0"/>
                                <w:szCs w:val="21"/>
                              </w:rPr>
                              <w:t>:"</w:t>
                            </w:r>
                            <w:r w:rsidRPr="009E1D3A">
                              <w:rPr>
                                <w:rFonts w:ascii="SimSun" w:eastAsia="SimSun" w:hAnsi="SimSun" w:cs="Menlo"/>
                                <w:color w:val="000000"/>
                                <w:kern w:val="0"/>
                                <w:szCs w:val="21"/>
                              </w:rPr>
                              <w:t>);</w:t>
                            </w:r>
                          </w:p>
                          <w:p w14:paraId="50218825"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for</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w:t>
                            </w:r>
                          </w:p>
                          <w:p w14:paraId="3170D4E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50A547A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2E0D6E"/>
                                <w:kern w:val="0"/>
                                <w:szCs w:val="21"/>
                              </w:rPr>
                              <w:t>scanf</w:t>
                            </w:r>
                            <w:proofErr w:type="spellEnd"/>
                            <w:r w:rsidRPr="009E1D3A">
                              <w:rPr>
                                <w:rFonts w:ascii="SimSun" w:eastAsia="SimSun" w:hAnsi="SimSun" w:cs="Menlo"/>
                                <w:color w:val="000000"/>
                                <w:kern w:val="0"/>
                                <w:szCs w:val="21"/>
                              </w:rPr>
                              <w:t>(</w:t>
                            </w:r>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c</w:t>
                            </w:r>
                            <w:proofErr w:type="gramStart"/>
                            <w:r w:rsidRPr="009E1D3A">
                              <w:rPr>
                                <w:rFonts w:ascii="SimSun" w:eastAsia="SimSun" w:hAnsi="SimSun" w:cs="Menlo"/>
                                <w:color w:val="C41A16"/>
                                <w:kern w:val="0"/>
                                <w:szCs w:val="21"/>
                              </w:rPr>
                              <w:t>"</w:t>
                            </w:r>
                            <w:r w:rsidRPr="009E1D3A">
                              <w:rPr>
                                <w:rFonts w:ascii="SimSun" w:eastAsia="SimSun" w:hAnsi="SimSun" w:cs="Menlo"/>
                                <w:color w:val="000000"/>
                                <w:kern w:val="0"/>
                                <w:szCs w:val="21"/>
                              </w:rPr>
                              <w:t>,&amp;</w:t>
                            </w:r>
                            <w:proofErr w:type="gramEnd"/>
                            <w:r w:rsidRPr="009E1D3A">
                              <w:rPr>
                                <w:rFonts w:ascii="SimSun" w:eastAsia="SimSun" w:hAnsi="SimSun" w:cs="Menlo"/>
                                <w:color w:val="000000"/>
                                <w:kern w:val="0"/>
                                <w:szCs w:val="21"/>
                              </w:rPr>
                              <w:t>a</w:t>
                            </w:r>
                            <w:proofErr w:type="spellEnd"/>
                            <w:r w:rsidRPr="009E1D3A">
                              <w:rPr>
                                <w:rFonts w:ascii="SimSun" w:eastAsia="SimSun" w:hAnsi="SimSun" w:cs="Menlo"/>
                                <w:color w:val="000000"/>
                                <w:kern w:val="0"/>
                                <w:szCs w:val="21"/>
                              </w:rPr>
                              <w:t>);</w:t>
                            </w:r>
                          </w:p>
                          <w:p w14:paraId="6FBA134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a != </w:t>
                            </w:r>
                            <w:r w:rsidRPr="009E1D3A">
                              <w:rPr>
                                <w:rFonts w:ascii="SimSun" w:eastAsia="SimSun" w:hAnsi="SimSun" w:cs="Menlo"/>
                                <w:color w:val="1C00CF"/>
                                <w:kern w:val="0"/>
                                <w:szCs w:val="21"/>
                              </w:rPr>
                              <w:t>'\n'</w:t>
                            </w:r>
                            <w:r w:rsidRPr="009E1D3A">
                              <w:rPr>
                                <w:rFonts w:ascii="SimSun" w:eastAsia="SimSun" w:hAnsi="SimSun" w:cs="Menlo"/>
                                <w:color w:val="000000"/>
                                <w:kern w:val="0"/>
                                <w:szCs w:val="21"/>
                              </w:rPr>
                              <w:t>)</w:t>
                            </w:r>
                          </w:p>
                          <w:p w14:paraId="508172B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26474B"/>
                                <w:kern w:val="0"/>
                                <w:szCs w:val="21"/>
                              </w:rPr>
                              <w:t>push</w:t>
                            </w:r>
                            <w:r w:rsidRPr="009E1D3A">
                              <w:rPr>
                                <w:rFonts w:ascii="SimSun" w:eastAsia="SimSun" w:hAnsi="SimSun" w:cs="Menlo"/>
                                <w:color w:val="000000"/>
                                <w:kern w:val="0"/>
                                <w:szCs w:val="21"/>
                              </w:rPr>
                              <w:t>(a);</w:t>
                            </w:r>
                          </w:p>
                          <w:p w14:paraId="1119AE45"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else</w:t>
                            </w: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'\n'</w:t>
                            </w:r>
                            <w:r w:rsidRPr="009E1D3A">
                              <w:rPr>
                                <w:rFonts w:ascii="SimSun" w:eastAsia="SimSun" w:hAnsi="SimSun" w:cs="Menlo"/>
                                <w:color w:val="000000"/>
                                <w:kern w:val="0"/>
                                <w:szCs w:val="21"/>
                              </w:rPr>
                              <w:t>)</w:t>
                            </w:r>
                          </w:p>
                          <w:p w14:paraId="213F48D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13DAF7D1"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b=</w:t>
                            </w:r>
                            <w:proofErr w:type="gramStart"/>
                            <w:r w:rsidRPr="009E1D3A">
                              <w:rPr>
                                <w:rFonts w:ascii="SimSun" w:eastAsia="SimSun" w:hAnsi="SimSun" w:cs="Menlo"/>
                                <w:color w:val="26474B"/>
                                <w:kern w:val="0"/>
                                <w:szCs w:val="21"/>
                              </w:rPr>
                              <w:t>pop</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w:t>
                            </w:r>
                          </w:p>
                          <w:p w14:paraId="5261C2E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b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 (a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b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w:t>
                            </w:r>
                          </w:p>
                          <w:p w14:paraId="0B7DDCD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continue</w:t>
                            </w:r>
                            <w:r w:rsidRPr="009E1D3A">
                              <w:rPr>
                                <w:rFonts w:ascii="SimSun" w:eastAsia="SimSun" w:hAnsi="SimSun" w:cs="Menlo"/>
                                <w:color w:val="000000"/>
                                <w:kern w:val="0"/>
                                <w:szCs w:val="21"/>
                              </w:rPr>
                              <w:t>;</w:t>
                            </w:r>
                          </w:p>
                          <w:p w14:paraId="768D4F22"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else</w:t>
                            </w:r>
                            <w:r w:rsidRPr="009E1D3A">
                              <w:rPr>
                                <w:rFonts w:ascii="SimSun" w:eastAsia="SimSun" w:hAnsi="SimSun" w:cs="Menlo"/>
                                <w:color w:val="000000"/>
                                <w:kern w:val="0"/>
                                <w:szCs w:val="21"/>
                              </w:rPr>
                              <w:t>{</w:t>
                            </w:r>
                            <w:proofErr w:type="gramEnd"/>
                          </w:p>
                          <w:p w14:paraId="2621CC4E"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/braces are not nested properly\n"</w:t>
                            </w:r>
                            <w:r w:rsidRPr="009E1D3A">
                              <w:rPr>
                                <w:rFonts w:ascii="SimSun" w:eastAsia="SimSun" w:hAnsi="SimSun" w:cs="Menlo"/>
                                <w:color w:val="000000"/>
                                <w:kern w:val="0"/>
                                <w:szCs w:val="21"/>
                              </w:rPr>
                              <w:t>);</w:t>
                            </w:r>
                          </w:p>
                          <w:p w14:paraId="79A79709"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break</w:t>
                            </w:r>
                            <w:r w:rsidRPr="009E1D3A">
                              <w:rPr>
                                <w:rFonts w:ascii="SimSun" w:eastAsia="SimSun" w:hAnsi="SimSun" w:cs="Menlo"/>
                                <w:color w:val="000000"/>
                                <w:kern w:val="0"/>
                                <w:szCs w:val="21"/>
                              </w:rPr>
                              <w:t>;</w:t>
                            </w:r>
                          </w:p>
                          <w:p w14:paraId="2D5A3825"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7928B14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29265986"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else</w:t>
                            </w: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'\n'</w:t>
                            </w:r>
                            <w:r w:rsidRPr="009E1D3A">
                              <w:rPr>
                                <w:rFonts w:ascii="SimSun" w:eastAsia="SimSun" w:hAnsi="SimSun" w:cs="Menlo"/>
                                <w:color w:val="000000"/>
                                <w:kern w:val="0"/>
                                <w:szCs w:val="21"/>
                              </w:rPr>
                              <w:t>){</w:t>
                            </w:r>
                          </w:p>
                          <w:p w14:paraId="3F45240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spellStart"/>
                            <w:r w:rsidRPr="009E1D3A">
                              <w:rPr>
                                <w:rFonts w:ascii="SimSun" w:eastAsia="SimSun" w:hAnsi="SimSun" w:cs="Menlo"/>
                                <w:color w:val="26474B"/>
                                <w:kern w:val="0"/>
                                <w:szCs w:val="21"/>
                              </w:rPr>
                              <w:t>is_</w:t>
                            </w:r>
                            <w:proofErr w:type="gramStart"/>
                            <w:r w:rsidRPr="009E1D3A">
                              <w:rPr>
                                <w:rFonts w:ascii="SimSun" w:eastAsia="SimSun" w:hAnsi="SimSun" w:cs="Menlo"/>
                                <w:color w:val="26474B"/>
                                <w:kern w:val="0"/>
                                <w:szCs w:val="21"/>
                              </w:rPr>
                              <w:t>empty</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w:t>
                            </w:r>
                          </w:p>
                          <w:p w14:paraId="5A84CD4E"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/braces are  nested properly\n"</w:t>
                            </w:r>
                            <w:r w:rsidRPr="009E1D3A">
                              <w:rPr>
                                <w:rFonts w:ascii="SimSun" w:eastAsia="SimSun" w:hAnsi="SimSun" w:cs="Menlo"/>
                                <w:color w:val="000000"/>
                                <w:kern w:val="0"/>
                                <w:szCs w:val="21"/>
                              </w:rPr>
                              <w:t>);</w:t>
                            </w:r>
                          </w:p>
                          <w:p w14:paraId="33C50739"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break</w:t>
                            </w:r>
                            <w:r w:rsidRPr="009E1D3A">
                              <w:rPr>
                                <w:rFonts w:ascii="SimSun" w:eastAsia="SimSun" w:hAnsi="SimSun" w:cs="Menlo"/>
                                <w:color w:val="000000"/>
                                <w:kern w:val="0"/>
                                <w:szCs w:val="21"/>
                              </w:rPr>
                              <w:t>;</w:t>
                            </w:r>
                          </w:p>
                          <w:p w14:paraId="28B2E00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71499A4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else</w:t>
                            </w:r>
                            <w:r w:rsidRPr="009E1D3A">
                              <w:rPr>
                                <w:rFonts w:ascii="SimSun" w:eastAsia="SimSun" w:hAnsi="SimSun" w:cs="Menlo"/>
                                <w:color w:val="000000"/>
                                <w:kern w:val="0"/>
                                <w:szCs w:val="21"/>
                              </w:rPr>
                              <w:t>{</w:t>
                            </w:r>
                            <w:proofErr w:type="gramEnd"/>
                          </w:p>
                          <w:p w14:paraId="2FB15E6E"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/braces are not nested properly\n"</w:t>
                            </w:r>
                            <w:r w:rsidRPr="009E1D3A">
                              <w:rPr>
                                <w:rFonts w:ascii="SimSun" w:eastAsia="SimSun" w:hAnsi="SimSun" w:cs="Menlo"/>
                                <w:color w:val="000000"/>
                                <w:kern w:val="0"/>
                                <w:szCs w:val="21"/>
                              </w:rPr>
                              <w:t>);</w:t>
                            </w:r>
                          </w:p>
                          <w:p w14:paraId="42806F8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break</w:t>
                            </w:r>
                            <w:r w:rsidRPr="009E1D3A">
                              <w:rPr>
                                <w:rFonts w:ascii="SimSun" w:eastAsia="SimSun" w:hAnsi="SimSun" w:cs="Menlo"/>
                                <w:color w:val="000000"/>
                                <w:kern w:val="0"/>
                                <w:szCs w:val="21"/>
                              </w:rPr>
                              <w:t>;</w:t>
                            </w:r>
                          </w:p>
                          <w:p w14:paraId="5442CE5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21F343C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0C7B6D5B"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761EE38B"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1A0C412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1C00CF"/>
                                <w:kern w:val="0"/>
                                <w:szCs w:val="21"/>
                              </w:rPr>
                              <w:t>0</w:t>
                            </w:r>
                            <w:r w:rsidRPr="009E1D3A">
                              <w:rPr>
                                <w:rFonts w:ascii="SimSun" w:eastAsia="SimSun" w:hAnsi="SimSun" w:cs="Menlo"/>
                                <w:color w:val="000000"/>
                                <w:kern w:val="0"/>
                                <w:szCs w:val="21"/>
                              </w:rPr>
                              <w:t>;</w:t>
                            </w:r>
                          </w:p>
                          <w:p w14:paraId="0D0E3240" w14:textId="6E74B7D5" w:rsidR="009E1D3A" w:rsidRPr="009E1D3A" w:rsidRDefault="009E1D3A" w:rsidP="009E1D3A">
                            <w:pPr>
                              <w:widowControl/>
                              <w:tabs>
                                <w:tab w:val="left" w:pos="543"/>
                              </w:tabs>
                              <w:autoSpaceDE w:val="0"/>
                              <w:autoSpaceDN w:val="0"/>
                              <w:adjustRightInd w:val="0"/>
                              <w:jc w:val="left"/>
                              <w:rPr>
                                <w:rFonts w:ascii="SimSun" w:eastAsia="SimSun" w:hAnsi="SimSun" w:cs="Menlo" w:hint="eastAsia"/>
                                <w:color w:val="000000"/>
                                <w:kern w:val="0"/>
                                <w:szCs w:val="21"/>
                              </w:rPr>
                            </w:pPr>
                            <w:r>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9959AB" id="文本框 4" o:spid="_x0000_s1027" type="#_x0000_t202" style="position:absolute;left:0;text-align:left;margin-left:58pt;margin-top:17pt;width:333pt;height:60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" fillcolor="white [3201]" strokecolor="black [3200]" strokeweight="1pt">
                <v:textbox>
                  <w:txbxContent>
                    <w:p w14:paraId="77F415E8"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roofErr w:type="spellStart"/>
                      <w:r w:rsidRPr="009E1D3A">
                        <w:rPr>
                          <w:rFonts w:ascii="SimSun" w:eastAsia="SimSun" w:hAnsi="SimSun" w:cs="Menlo"/>
                          <w:color w:val="AA0D91"/>
                          <w:kern w:val="0"/>
                          <w:szCs w:val="21"/>
                        </w:rPr>
                        <w:t>int</w:t>
                      </w:r>
                      <w:proofErr w:type="spellEnd"/>
                      <w:r w:rsidRPr="009E1D3A">
                        <w:rPr>
                          <w:rFonts w:ascii="SimSun" w:eastAsia="SimSun" w:hAnsi="SimSun" w:cs="Menlo"/>
                          <w:color w:val="000000"/>
                          <w:kern w:val="0"/>
                          <w:szCs w:val="21"/>
                        </w:rPr>
                        <w:t xml:space="preserve"> </w:t>
                      </w:r>
                      <w:proofErr w:type="gramStart"/>
                      <w:r w:rsidRPr="009E1D3A">
                        <w:rPr>
                          <w:rFonts w:ascii="SimSun" w:eastAsia="SimSun" w:hAnsi="SimSun" w:cs="Menlo"/>
                          <w:color w:val="000000"/>
                          <w:kern w:val="0"/>
                          <w:szCs w:val="21"/>
                        </w:rPr>
                        <w:t>main(</w:t>
                      </w:r>
                      <w:proofErr w:type="gramEnd"/>
                      <w:r w:rsidRPr="009E1D3A">
                        <w:rPr>
                          <w:rFonts w:ascii="SimSun" w:eastAsia="SimSun" w:hAnsi="SimSun" w:cs="Menlo"/>
                          <w:color w:val="000000"/>
                          <w:kern w:val="0"/>
                          <w:szCs w:val="21"/>
                        </w:rPr>
                        <w:t>){</w:t>
                      </w:r>
                    </w:p>
                    <w:p w14:paraId="69F9634F"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char</w:t>
                      </w: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000000"/>
                          <w:kern w:val="0"/>
                          <w:szCs w:val="21"/>
                        </w:rPr>
                        <w:t>a,b</w:t>
                      </w:r>
                      <w:proofErr w:type="spellEnd"/>
                      <w:proofErr w:type="gramEnd"/>
                      <w:r w:rsidRPr="009E1D3A">
                        <w:rPr>
                          <w:rFonts w:ascii="SimSun" w:eastAsia="SimSun" w:hAnsi="SimSun" w:cs="Menlo"/>
                          <w:color w:val="000000"/>
                          <w:kern w:val="0"/>
                          <w:szCs w:val="21"/>
                        </w:rPr>
                        <w:t>;</w:t>
                      </w:r>
                    </w:p>
                    <w:p w14:paraId="1F63BB9F"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 xml:space="preserve">"Enter </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 xml:space="preserve"> and/or </w:t>
                      </w:r>
                      <w:proofErr w:type="spellStart"/>
                      <w:r w:rsidRPr="009E1D3A">
                        <w:rPr>
                          <w:rFonts w:ascii="SimSun" w:eastAsia="SimSun" w:hAnsi="SimSun" w:cs="Menlo"/>
                          <w:color w:val="C41A16"/>
                          <w:kern w:val="0"/>
                          <w:szCs w:val="21"/>
                        </w:rPr>
                        <w:t>breces</w:t>
                      </w:r>
                      <w:proofErr w:type="spellEnd"/>
                      <w:r w:rsidRPr="009E1D3A">
                        <w:rPr>
                          <w:rFonts w:ascii="SimSun" w:eastAsia="SimSun" w:hAnsi="SimSun" w:cs="Menlo"/>
                          <w:color w:val="C41A16"/>
                          <w:kern w:val="0"/>
                          <w:szCs w:val="21"/>
                        </w:rPr>
                        <w:t>:"</w:t>
                      </w:r>
                      <w:r w:rsidRPr="009E1D3A">
                        <w:rPr>
                          <w:rFonts w:ascii="SimSun" w:eastAsia="SimSun" w:hAnsi="SimSun" w:cs="Menlo"/>
                          <w:color w:val="000000"/>
                          <w:kern w:val="0"/>
                          <w:szCs w:val="21"/>
                        </w:rPr>
                        <w:t>);</w:t>
                      </w:r>
                    </w:p>
                    <w:p w14:paraId="50218825"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for</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w:t>
                      </w:r>
                    </w:p>
                    <w:p w14:paraId="3170D4E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50A547A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2E0D6E"/>
                          <w:kern w:val="0"/>
                          <w:szCs w:val="21"/>
                        </w:rPr>
                        <w:t>scanf</w:t>
                      </w:r>
                      <w:proofErr w:type="spellEnd"/>
                      <w:r w:rsidRPr="009E1D3A">
                        <w:rPr>
                          <w:rFonts w:ascii="SimSun" w:eastAsia="SimSun" w:hAnsi="SimSun" w:cs="Menlo"/>
                          <w:color w:val="000000"/>
                          <w:kern w:val="0"/>
                          <w:szCs w:val="21"/>
                        </w:rPr>
                        <w:t>(</w:t>
                      </w:r>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c</w:t>
                      </w:r>
                      <w:proofErr w:type="gramStart"/>
                      <w:r w:rsidRPr="009E1D3A">
                        <w:rPr>
                          <w:rFonts w:ascii="SimSun" w:eastAsia="SimSun" w:hAnsi="SimSun" w:cs="Menlo"/>
                          <w:color w:val="C41A16"/>
                          <w:kern w:val="0"/>
                          <w:szCs w:val="21"/>
                        </w:rPr>
                        <w:t>"</w:t>
                      </w:r>
                      <w:r w:rsidRPr="009E1D3A">
                        <w:rPr>
                          <w:rFonts w:ascii="SimSun" w:eastAsia="SimSun" w:hAnsi="SimSun" w:cs="Menlo"/>
                          <w:color w:val="000000"/>
                          <w:kern w:val="0"/>
                          <w:szCs w:val="21"/>
                        </w:rPr>
                        <w:t>,&amp;</w:t>
                      </w:r>
                      <w:proofErr w:type="gramEnd"/>
                      <w:r w:rsidRPr="009E1D3A">
                        <w:rPr>
                          <w:rFonts w:ascii="SimSun" w:eastAsia="SimSun" w:hAnsi="SimSun" w:cs="Menlo"/>
                          <w:color w:val="000000"/>
                          <w:kern w:val="0"/>
                          <w:szCs w:val="21"/>
                        </w:rPr>
                        <w:t>a</w:t>
                      </w:r>
                      <w:proofErr w:type="spellEnd"/>
                      <w:r w:rsidRPr="009E1D3A">
                        <w:rPr>
                          <w:rFonts w:ascii="SimSun" w:eastAsia="SimSun" w:hAnsi="SimSun" w:cs="Menlo"/>
                          <w:color w:val="000000"/>
                          <w:kern w:val="0"/>
                          <w:szCs w:val="21"/>
                        </w:rPr>
                        <w:t>);</w:t>
                      </w:r>
                    </w:p>
                    <w:p w14:paraId="6FBA134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a != </w:t>
                      </w:r>
                      <w:r w:rsidRPr="009E1D3A">
                        <w:rPr>
                          <w:rFonts w:ascii="SimSun" w:eastAsia="SimSun" w:hAnsi="SimSun" w:cs="Menlo"/>
                          <w:color w:val="1C00CF"/>
                          <w:kern w:val="0"/>
                          <w:szCs w:val="21"/>
                        </w:rPr>
                        <w:t>'\n'</w:t>
                      </w:r>
                      <w:r w:rsidRPr="009E1D3A">
                        <w:rPr>
                          <w:rFonts w:ascii="SimSun" w:eastAsia="SimSun" w:hAnsi="SimSun" w:cs="Menlo"/>
                          <w:color w:val="000000"/>
                          <w:kern w:val="0"/>
                          <w:szCs w:val="21"/>
                        </w:rPr>
                        <w:t>)</w:t>
                      </w:r>
                    </w:p>
                    <w:p w14:paraId="508172B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26474B"/>
                          <w:kern w:val="0"/>
                          <w:szCs w:val="21"/>
                        </w:rPr>
                        <w:t>push</w:t>
                      </w:r>
                      <w:r w:rsidRPr="009E1D3A">
                        <w:rPr>
                          <w:rFonts w:ascii="SimSun" w:eastAsia="SimSun" w:hAnsi="SimSun" w:cs="Menlo"/>
                          <w:color w:val="000000"/>
                          <w:kern w:val="0"/>
                          <w:szCs w:val="21"/>
                        </w:rPr>
                        <w:t>(a);</w:t>
                      </w:r>
                    </w:p>
                    <w:p w14:paraId="1119AE45"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else</w:t>
                      </w: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'\n'</w:t>
                      </w:r>
                      <w:r w:rsidRPr="009E1D3A">
                        <w:rPr>
                          <w:rFonts w:ascii="SimSun" w:eastAsia="SimSun" w:hAnsi="SimSun" w:cs="Menlo"/>
                          <w:color w:val="000000"/>
                          <w:kern w:val="0"/>
                          <w:szCs w:val="21"/>
                        </w:rPr>
                        <w:t>)</w:t>
                      </w:r>
                    </w:p>
                    <w:p w14:paraId="213F48D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13DAF7D1"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b=</w:t>
                      </w:r>
                      <w:proofErr w:type="gramStart"/>
                      <w:r w:rsidRPr="009E1D3A">
                        <w:rPr>
                          <w:rFonts w:ascii="SimSun" w:eastAsia="SimSun" w:hAnsi="SimSun" w:cs="Menlo"/>
                          <w:color w:val="26474B"/>
                          <w:kern w:val="0"/>
                          <w:szCs w:val="21"/>
                        </w:rPr>
                        <w:t>pop</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w:t>
                      </w:r>
                    </w:p>
                    <w:p w14:paraId="5261C2E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b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 (a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 xml:space="preserve"> &amp;&amp; b == </w:t>
                      </w:r>
                      <w:r w:rsidRPr="009E1D3A">
                        <w:rPr>
                          <w:rFonts w:ascii="SimSun" w:eastAsia="SimSun" w:hAnsi="SimSun" w:cs="Menlo"/>
                          <w:color w:val="1C00CF"/>
                          <w:kern w:val="0"/>
                          <w:szCs w:val="21"/>
                        </w:rPr>
                        <w:t>'('</w:t>
                      </w:r>
                      <w:r w:rsidRPr="009E1D3A">
                        <w:rPr>
                          <w:rFonts w:ascii="SimSun" w:eastAsia="SimSun" w:hAnsi="SimSun" w:cs="Menlo"/>
                          <w:color w:val="000000"/>
                          <w:kern w:val="0"/>
                          <w:szCs w:val="21"/>
                        </w:rPr>
                        <w:t>))</w:t>
                      </w:r>
                    </w:p>
                    <w:p w14:paraId="0B7DDCD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continue</w:t>
                      </w:r>
                      <w:r w:rsidRPr="009E1D3A">
                        <w:rPr>
                          <w:rFonts w:ascii="SimSun" w:eastAsia="SimSun" w:hAnsi="SimSun" w:cs="Menlo"/>
                          <w:color w:val="000000"/>
                          <w:kern w:val="0"/>
                          <w:szCs w:val="21"/>
                        </w:rPr>
                        <w:t>;</w:t>
                      </w:r>
                    </w:p>
                    <w:p w14:paraId="768D4F22"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else</w:t>
                      </w:r>
                      <w:r w:rsidRPr="009E1D3A">
                        <w:rPr>
                          <w:rFonts w:ascii="SimSun" w:eastAsia="SimSun" w:hAnsi="SimSun" w:cs="Menlo"/>
                          <w:color w:val="000000"/>
                          <w:kern w:val="0"/>
                          <w:szCs w:val="21"/>
                        </w:rPr>
                        <w:t>{</w:t>
                      </w:r>
                      <w:proofErr w:type="gramEnd"/>
                    </w:p>
                    <w:p w14:paraId="2621CC4E"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/braces are not nested properly\n"</w:t>
                      </w:r>
                      <w:r w:rsidRPr="009E1D3A">
                        <w:rPr>
                          <w:rFonts w:ascii="SimSun" w:eastAsia="SimSun" w:hAnsi="SimSun" w:cs="Menlo"/>
                          <w:color w:val="000000"/>
                          <w:kern w:val="0"/>
                          <w:szCs w:val="21"/>
                        </w:rPr>
                        <w:t>);</w:t>
                      </w:r>
                    </w:p>
                    <w:p w14:paraId="79A79709"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break</w:t>
                      </w:r>
                      <w:r w:rsidRPr="009E1D3A">
                        <w:rPr>
                          <w:rFonts w:ascii="SimSun" w:eastAsia="SimSun" w:hAnsi="SimSun" w:cs="Menlo"/>
                          <w:color w:val="000000"/>
                          <w:kern w:val="0"/>
                          <w:szCs w:val="21"/>
                        </w:rPr>
                        <w:t>;</w:t>
                      </w:r>
                    </w:p>
                    <w:p w14:paraId="2D5A3825"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7928B14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29265986"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else</w:t>
                      </w: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 xml:space="preserve">a == </w:t>
                      </w:r>
                      <w:r w:rsidRPr="009E1D3A">
                        <w:rPr>
                          <w:rFonts w:ascii="SimSun" w:eastAsia="SimSun" w:hAnsi="SimSun" w:cs="Menlo"/>
                          <w:color w:val="1C00CF"/>
                          <w:kern w:val="0"/>
                          <w:szCs w:val="21"/>
                        </w:rPr>
                        <w:t>'\n'</w:t>
                      </w:r>
                      <w:r w:rsidRPr="009E1D3A">
                        <w:rPr>
                          <w:rFonts w:ascii="SimSun" w:eastAsia="SimSun" w:hAnsi="SimSun" w:cs="Menlo"/>
                          <w:color w:val="000000"/>
                          <w:kern w:val="0"/>
                          <w:szCs w:val="21"/>
                        </w:rPr>
                        <w:t>){</w:t>
                      </w:r>
                    </w:p>
                    <w:p w14:paraId="3F45240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if</w:t>
                      </w:r>
                      <w:r w:rsidRPr="009E1D3A">
                        <w:rPr>
                          <w:rFonts w:ascii="SimSun" w:eastAsia="SimSun" w:hAnsi="SimSun" w:cs="Menlo"/>
                          <w:color w:val="000000"/>
                          <w:kern w:val="0"/>
                          <w:szCs w:val="21"/>
                        </w:rPr>
                        <w:t>(</w:t>
                      </w:r>
                      <w:proofErr w:type="spellStart"/>
                      <w:r w:rsidRPr="009E1D3A">
                        <w:rPr>
                          <w:rFonts w:ascii="SimSun" w:eastAsia="SimSun" w:hAnsi="SimSun" w:cs="Menlo"/>
                          <w:color w:val="26474B"/>
                          <w:kern w:val="0"/>
                          <w:szCs w:val="21"/>
                        </w:rPr>
                        <w:t>is_</w:t>
                      </w:r>
                      <w:proofErr w:type="gramStart"/>
                      <w:r w:rsidRPr="009E1D3A">
                        <w:rPr>
                          <w:rFonts w:ascii="SimSun" w:eastAsia="SimSun" w:hAnsi="SimSun" w:cs="Menlo"/>
                          <w:color w:val="26474B"/>
                          <w:kern w:val="0"/>
                          <w:szCs w:val="21"/>
                        </w:rPr>
                        <w:t>empty</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000000"/>
                          <w:kern w:val="0"/>
                          <w:szCs w:val="21"/>
                        </w:rPr>
                        <w:t>)){</w:t>
                      </w:r>
                    </w:p>
                    <w:p w14:paraId="5A84CD4E"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/braces are  nested properly\n"</w:t>
                      </w:r>
                      <w:r w:rsidRPr="009E1D3A">
                        <w:rPr>
                          <w:rFonts w:ascii="SimSun" w:eastAsia="SimSun" w:hAnsi="SimSun" w:cs="Menlo"/>
                          <w:color w:val="000000"/>
                          <w:kern w:val="0"/>
                          <w:szCs w:val="21"/>
                        </w:rPr>
                        <w:t>);</w:t>
                      </w:r>
                    </w:p>
                    <w:p w14:paraId="33C50739"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break</w:t>
                      </w:r>
                      <w:r w:rsidRPr="009E1D3A">
                        <w:rPr>
                          <w:rFonts w:ascii="SimSun" w:eastAsia="SimSun" w:hAnsi="SimSun" w:cs="Menlo"/>
                          <w:color w:val="000000"/>
                          <w:kern w:val="0"/>
                          <w:szCs w:val="21"/>
                        </w:rPr>
                        <w:t>;</w:t>
                      </w:r>
                    </w:p>
                    <w:p w14:paraId="28B2E00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71499A4D"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AA0D91"/>
                          <w:kern w:val="0"/>
                          <w:szCs w:val="21"/>
                        </w:rPr>
                        <w:t>else</w:t>
                      </w:r>
                      <w:r w:rsidRPr="009E1D3A">
                        <w:rPr>
                          <w:rFonts w:ascii="SimSun" w:eastAsia="SimSun" w:hAnsi="SimSun" w:cs="Menlo"/>
                          <w:color w:val="000000"/>
                          <w:kern w:val="0"/>
                          <w:szCs w:val="21"/>
                        </w:rPr>
                        <w:t>{</w:t>
                      </w:r>
                      <w:proofErr w:type="gramEnd"/>
                    </w:p>
                    <w:p w14:paraId="2FB15E6E"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roofErr w:type="spellStart"/>
                      <w:proofErr w:type="gramStart"/>
                      <w:r w:rsidRPr="009E1D3A">
                        <w:rPr>
                          <w:rFonts w:ascii="SimSun" w:eastAsia="SimSun" w:hAnsi="SimSun" w:cs="Menlo"/>
                          <w:color w:val="2E0D6E"/>
                          <w:kern w:val="0"/>
                          <w:szCs w:val="21"/>
                        </w:rPr>
                        <w:t>printf</w:t>
                      </w:r>
                      <w:proofErr w:type="spellEnd"/>
                      <w:r w:rsidRPr="009E1D3A">
                        <w:rPr>
                          <w:rFonts w:ascii="SimSun" w:eastAsia="SimSun" w:hAnsi="SimSun" w:cs="Menlo"/>
                          <w:color w:val="000000"/>
                          <w:kern w:val="0"/>
                          <w:szCs w:val="21"/>
                        </w:rPr>
                        <w:t>(</w:t>
                      </w:r>
                      <w:proofErr w:type="gramEnd"/>
                      <w:r w:rsidRPr="009E1D3A">
                        <w:rPr>
                          <w:rFonts w:ascii="SimSun" w:eastAsia="SimSun" w:hAnsi="SimSun" w:cs="Menlo"/>
                          <w:color w:val="C41A16"/>
                          <w:kern w:val="0"/>
                          <w:szCs w:val="21"/>
                        </w:rPr>
                        <w:t>"</w:t>
                      </w:r>
                      <w:proofErr w:type="spellStart"/>
                      <w:r w:rsidRPr="009E1D3A">
                        <w:rPr>
                          <w:rFonts w:ascii="SimSun" w:eastAsia="SimSun" w:hAnsi="SimSun" w:cs="Menlo"/>
                          <w:color w:val="C41A16"/>
                          <w:kern w:val="0"/>
                          <w:szCs w:val="21"/>
                        </w:rPr>
                        <w:t>Parenteses</w:t>
                      </w:r>
                      <w:proofErr w:type="spellEnd"/>
                      <w:r w:rsidRPr="009E1D3A">
                        <w:rPr>
                          <w:rFonts w:ascii="SimSun" w:eastAsia="SimSun" w:hAnsi="SimSun" w:cs="Menlo"/>
                          <w:color w:val="C41A16"/>
                          <w:kern w:val="0"/>
                          <w:szCs w:val="21"/>
                        </w:rPr>
                        <w:t>/braces are not nested properly\n"</w:t>
                      </w:r>
                      <w:r w:rsidRPr="009E1D3A">
                        <w:rPr>
                          <w:rFonts w:ascii="SimSun" w:eastAsia="SimSun" w:hAnsi="SimSun" w:cs="Menlo"/>
                          <w:color w:val="000000"/>
                          <w:kern w:val="0"/>
                          <w:szCs w:val="21"/>
                        </w:rPr>
                        <w:t>);</w:t>
                      </w:r>
                    </w:p>
                    <w:p w14:paraId="42806F8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break</w:t>
                      </w:r>
                      <w:r w:rsidRPr="009E1D3A">
                        <w:rPr>
                          <w:rFonts w:ascii="SimSun" w:eastAsia="SimSun" w:hAnsi="SimSun" w:cs="Menlo"/>
                          <w:color w:val="000000"/>
                          <w:kern w:val="0"/>
                          <w:szCs w:val="21"/>
                        </w:rPr>
                        <w:t>;</w:t>
                      </w:r>
                    </w:p>
                    <w:p w14:paraId="5442CE5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21F343C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0C7B6D5B"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761EE38B"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p>
                    <w:p w14:paraId="1A0C412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1C00CF"/>
                          <w:kern w:val="0"/>
                          <w:szCs w:val="21"/>
                        </w:rPr>
                        <w:t>0</w:t>
                      </w:r>
                      <w:r w:rsidRPr="009E1D3A">
                        <w:rPr>
                          <w:rFonts w:ascii="SimSun" w:eastAsia="SimSun" w:hAnsi="SimSun" w:cs="Menlo"/>
                          <w:color w:val="000000"/>
                          <w:kern w:val="0"/>
                          <w:szCs w:val="21"/>
                        </w:rPr>
                        <w:t>;</w:t>
                      </w:r>
                    </w:p>
                    <w:p w14:paraId="0D0E3240" w14:textId="6E74B7D5" w:rsidR="009E1D3A" w:rsidRPr="009E1D3A" w:rsidRDefault="009E1D3A" w:rsidP="009E1D3A">
                      <w:pPr>
                        <w:widowControl/>
                        <w:tabs>
                          <w:tab w:val="left" w:pos="543"/>
                        </w:tabs>
                        <w:autoSpaceDE w:val="0"/>
                        <w:autoSpaceDN w:val="0"/>
                        <w:adjustRightInd w:val="0"/>
                        <w:jc w:val="left"/>
                        <w:rPr>
                          <w:rFonts w:ascii="SimSun" w:eastAsia="SimSun" w:hAnsi="SimSun" w:cs="Menlo" w:hint="eastAsia"/>
                          <w:color w:val="000000"/>
                          <w:kern w:val="0"/>
                          <w:szCs w:val="21"/>
                        </w:rPr>
                      </w:pPr>
                      <w:r>
                        <w:rPr>
                          <w:rFonts w:ascii="SimSun" w:eastAsia="SimSun" w:hAnsi="SimSun" w:cs="Menlo"/>
                          <w:color w:val="000000"/>
                          <w:kern w:val="0"/>
                          <w:szCs w:val="21"/>
                        </w:rPr>
                        <w:t>}</w:t>
                      </w:r>
                    </w:p>
                  </w:txbxContent>
                </v:textbox>
                <w10:wrap type="square"/>
              </v:shape>
            </w:pict>
          </mc:Fallback>
        </mc:AlternateContent>
      </w:r>
    </w:p>
    <w:p w14:paraId="322036F7" w14:textId="520D8DDD" w:rsidR="003E56DE" w:rsidRDefault="003E56DE" w:rsidP="00E86503">
      <w:pPr>
        <w:spacing w:line="400" w:lineRule="exact"/>
        <w:ind w:firstLineChars="200" w:firstLine="480"/>
        <w:rPr>
          <w:rFonts w:ascii="宋体" w:hAnsi="宋体"/>
          <w:bCs/>
          <w:sz w:val="24"/>
        </w:rPr>
      </w:pPr>
    </w:p>
    <w:p w14:paraId="18E9792D" w14:textId="77777777" w:rsidR="003E56DE" w:rsidRDefault="003E56DE" w:rsidP="00E86503">
      <w:pPr>
        <w:spacing w:line="400" w:lineRule="exact"/>
        <w:ind w:firstLineChars="200" w:firstLine="480"/>
        <w:rPr>
          <w:rFonts w:ascii="宋体" w:hAnsi="宋体"/>
          <w:bCs/>
          <w:sz w:val="24"/>
        </w:rPr>
      </w:pPr>
    </w:p>
    <w:p w14:paraId="4FDA65D9" w14:textId="77777777" w:rsidR="003E56DE" w:rsidRDefault="003E56DE" w:rsidP="00E86503">
      <w:pPr>
        <w:spacing w:line="400" w:lineRule="exact"/>
        <w:ind w:firstLineChars="200" w:firstLine="480"/>
        <w:rPr>
          <w:rFonts w:ascii="宋体" w:hAnsi="宋体"/>
          <w:bCs/>
          <w:sz w:val="24"/>
        </w:rPr>
      </w:pPr>
    </w:p>
    <w:p w14:paraId="08822002" w14:textId="4E7F6F24" w:rsidR="003E56DE" w:rsidRDefault="003E56DE" w:rsidP="00E86503">
      <w:pPr>
        <w:spacing w:line="400" w:lineRule="exact"/>
        <w:ind w:firstLineChars="200" w:firstLine="480"/>
        <w:rPr>
          <w:rFonts w:ascii="宋体" w:hAnsi="宋体"/>
          <w:bCs/>
          <w:sz w:val="24"/>
        </w:rPr>
      </w:pPr>
    </w:p>
    <w:p w14:paraId="0312AEF8" w14:textId="77777777" w:rsidR="003E56DE" w:rsidRDefault="003E56DE" w:rsidP="00E86503">
      <w:pPr>
        <w:spacing w:line="400" w:lineRule="exact"/>
        <w:ind w:firstLineChars="200" w:firstLine="480"/>
        <w:rPr>
          <w:rFonts w:ascii="宋体" w:hAnsi="宋体"/>
          <w:bCs/>
          <w:sz w:val="24"/>
        </w:rPr>
      </w:pPr>
    </w:p>
    <w:p w14:paraId="7ECF0315" w14:textId="77777777" w:rsidR="003E56DE" w:rsidRDefault="003E56DE" w:rsidP="00E86503">
      <w:pPr>
        <w:spacing w:line="400" w:lineRule="exact"/>
        <w:ind w:firstLineChars="200" w:firstLine="480"/>
        <w:rPr>
          <w:rFonts w:ascii="宋体" w:hAnsi="宋体" w:hint="eastAsia"/>
          <w:bCs/>
          <w:sz w:val="24"/>
        </w:rPr>
      </w:pPr>
    </w:p>
    <w:p w14:paraId="6E0CED5D" w14:textId="77777777" w:rsidR="009E1D3A" w:rsidRDefault="009E1D3A" w:rsidP="00E86503">
      <w:pPr>
        <w:spacing w:line="400" w:lineRule="exact"/>
        <w:ind w:firstLineChars="200" w:firstLine="480"/>
        <w:rPr>
          <w:rFonts w:ascii="宋体" w:hAnsi="宋体" w:hint="eastAsia"/>
          <w:bCs/>
          <w:sz w:val="24"/>
        </w:rPr>
      </w:pPr>
    </w:p>
    <w:p w14:paraId="00FAEFBE" w14:textId="77777777" w:rsidR="009E1D3A" w:rsidRDefault="009E1D3A" w:rsidP="00E86503">
      <w:pPr>
        <w:spacing w:line="400" w:lineRule="exact"/>
        <w:ind w:firstLineChars="200" w:firstLine="480"/>
        <w:rPr>
          <w:rFonts w:ascii="宋体" w:hAnsi="宋体" w:hint="eastAsia"/>
          <w:bCs/>
          <w:sz w:val="24"/>
        </w:rPr>
      </w:pPr>
    </w:p>
    <w:p w14:paraId="35CBEF51" w14:textId="77777777" w:rsidR="009E1D3A" w:rsidRDefault="009E1D3A" w:rsidP="00E86503">
      <w:pPr>
        <w:spacing w:line="400" w:lineRule="exact"/>
        <w:ind w:firstLineChars="200" w:firstLine="480"/>
        <w:rPr>
          <w:rFonts w:ascii="宋体" w:hAnsi="宋体" w:hint="eastAsia"/>
          <w:bCs/>
          <w:sz w:val="24"/>
        </w:rPr>
      </w:pPr>
    </w:p>
    <w:p w14:paraId="49280D68" w14:textId="77777777" w:rsidR="00B774D0" w:rsidRDefault="00B774D0" w:rsidP="00E86503">
      <w:pPr>
        <w:spacing w:line="400" w:lineRule="exact"/>
        <w:ind w:firstLineChars="200" w:firstLine="480"/>
        <w:rPr>
          <w:rFonts w:ascii="宋体" w:hAnsi="宋体" w:hint="eastAsia"/>
          <w:bCs/>
          <w:sz w:val="24"/>
        </w:rPr>
      </w:pPr>
    </w:p>
    <w:p w14:paraId="4167225C" w14:textId="7F757836" w:rsidR="003B0E7E" w:rsidRDefault="003B0E7E" w:rsidP="00E86503">
      <w:pPr>
        <w:spacing w:line="400" w:lineRule="exact"/>
        <w:ind w:firstLineChars="200" w:firstLine="480"/>
        <w:rPr>
          <w:rFonts w:ascii="宋体" w:hAnsi="宋体" w:hint="eastAsia"/>
          <w:bCs/>
          <w:sz w:val="24"/>
        </w:rPr>
      </w:pPr>
    </w:p>
    <w:p w14:paraId="2C9E06EE" w14:textId="77777777" w:rsidR="003B0E7E" w:rsidRDefault="003B0E7E" w:rsidP="00E86503">
      <w:pPr>
        <w:spacing w:line="400" w:lineRule="exact"/>
        <w:ind w:firstLineChars="200" w:firstLine="480"/>
        <w:rPr>
          <w:rFonts w:ascii="宋体" w:hAnsi="宋体" w:hint="eastAsia"/>
          <w:bCs/>
          <w:sz w:val="24"/>
        </w:rPr>
      </w:pPr>
    </w:p>
    <w:p w14:paraId="457C9454" w14:textId="77777777" w:rsidR="003B0E7E" w:rsidRDefault="003B0E7E" w:rsidP="00E86503">
      <w:pPr>
        <w:spacing w:line="400" w:lineRule="exact"/>
        <w:ind w:firstLineChars="200" w:firstLine="480"/>
        <w:rPr>
          <w:rFonts w:ascii="宋体" w:hAnsi="宋体" w:hint="eastAsia"/>
          <w:bCs/>
          <w:sz w:val="24"/>
        </w:rPr>
      </w:pPr>
    </w:p>
    <w:p w14:paraId="57533960" w14:textId="77777777" w:rsidR="003B0E7E" w:rsidRDefault="003B0E7E" w:rsidP="00E86503">
      <w:pPr>
        <w:spacing w:line="400" w:lineRule="exact"/>
        <w:ind w:firstLineChars="200" w:firstLine="480"/>
        <w:rPr>
          <w:rFonts w:ascii="宋体" w:hAnsi="宋体" w:hint="eastAsia"/>
          <w:bCs/>
          <w:sz w:val="24"/>
        </w:rPr>
      </w:pPr>
    </w:p>
    <w:p w14:paraId="2ECCF011" w14:textId="77777777" w:rsidR="003B0E7E" w:rsidRDefault="003B0E7E" w:rsidP="00E86503">
      <w:pPr>
        <w:spacing w:line="400" w:lineRule="exact"/>
        <w:ind w:firstLineChars="200" w:firstLine="480"/>
        <w:rPr>
          <w:rFonts w:ascii="宋体" w:hAnsi="宋体" w:hint="eastAsia"/>
          <w:bCs/>
          <w:sz w:val="24"/>
        </w:rPr>
      </w:pPr>
    </w:p>
    <w:p w14:paraId="07228E00" w14:textId="77777777" w:rsidR="003B0E7E" w:rsidRDefault="003B0E7E" w:rsidP="00E86503">
      <w:pPr>
        <w:spacing w:line="400" w:lineRule="exact"/>
        <w:ind w:firstLineChars="200" w:firstLine="480"/>
        <w:rPr>
          <w:rFonts w:ascii="宋体" w:hAnsi="宋体" w:hint="eastAsia"/>
          <w:bCs/>
          <w:sz w:val="24"/>
        </w:rPr>
      </w:pPr>
    </w:p>
    <w:p w14:paraId="60243704" w14:textId="77777777" w:rsidR="009E1D3A" w:rsidRDefault="009E1D3A" w:rsidP="00E86503">
      <w:pPr>
        <w:spacing w:line="400" w:lineRule="exact"/>
        <w:ind w:firstLineChars="200" w:firstLine="480"/>
        <w:rPr>
          <w:rFonts w:ascii="宋体" w:hAnsi="宋体" w:hint="eastAsia"/>
          <w:bCs/>
          <w:sz w:val="24"/>
        </w:rPr>
      </w:pPr>
    </w:p>
    <w:p w14:paraId="685F825F" w14:textId="77777777" w:rsidR="009E1D3A" w:rsidRDefault="009E1D3A" w:rsidP="00E86503">
      <w:pPr>
        <w:spacing w:line="400" w:lineRule="exact"/>
        <w:ind w:firstLineChars="200" w:firstLine="480"/>
        <w:rPr>
          <w:rFonts w:ascii="宋体" w:hAnsi="宋体" w:hint="eastAsia"/>
          <w:bCs/>
          <w:sz w:val="24"/>
        </w:rPr>
      </w:pPr>
    </w:p>
    <w:p w14:paraId="33196242" w14:textId="77777777" w:rsidR="009E1D3A" w:rsidRDefault="009E1D3A" w:rsidP="00E86503">
      <w:pPr>
        <w:spacing w:line="400" w:lineRule="exact"/>
        <w:ind w:firstLineChars="200" w:firstLine="480"/>
        <w:rPr>
          <w:rFonts w:ascii="宋体" w:hAnsi="宋体" w:hint="eastAsia"/>
          <w:bCs/>
          <w:sz w:val="24"/>
        </w:rPr>
      </w:pPr>
    </w:p>
    <w:p w14:paraId="6FDB5F75" w14:textId="77777777" w:rsidR="009E1D3A" w:rsidRDefault="009E1D3A" w:rsidP="00E86503">
      <w:pPr>
        <w:spacing w:line="400" w:lineRule="exact"/>
        <w:ind w:firstLineChars="200" w:firstLine="480"/>
        <w:rPr>
          <w:rFonts w:ascii="宋体" w:hAnsi="宋体" w:hint="eastAsia"/>
          <w:bCs/>
          <w:sz w:val="24"/>
        </w:rPr>
      </w:pPr>
    </w:p>
    <w:p w14:paraId="4DE9F168" w14:textId="77777777" w:rsidR="009E1D3A" w:rsidRDefault="009E1D3A" w:rsidP="00E86503">
      <w:pPr>
        <w:spacing w:line="400" w:lineRule="exact"/>
        <w:ind w:firstLineChars="200" w:firstLine="480"/>
        <w:rPr>
          <w:rFonts w:ascii="宋体" w:hAnsi="宋体" w:hint="eastAsia"/>
          <w:bCs/>
          <w:sz w:val="24"/>
        </w:rPr>
      </w:pPr>
    </w:p>
    <w:p w14:paraId="22DEFDD2" w14:textId="77777777" w:rsidR="009E1D3A" w:rsidRDefault="009E1D3A" w:rsidP="00E86503">
      <w:pPr>
        <w:spacing w:line="400" w:lineRule="exact"/>
        <w:ind w:firstLineChars="200" w:firstLine="480"/>
        <w:rPr>
          <w:rFonts w:ascii="宋体" w:hAnsi="宋体" w:hint="eastAsia"/>
          <w:bCs/>
          <w:sz w:val="24"/>
        </w:rPr>
      </w:pPr>
    </w:p>
    <w:p w14:paraId="5FBC2F5D" w14:textId="77777777" w:rsidR="009E1D3A" w:rsidRDefault="009E1D3A" w:rsidP="00E86503">
      <w:pPr>
        <w:spacing w:line="400" w:lineRule="exact"/>
        <w:ind w:firstLineChars="200" w:firstLine="480"/>
        <w:rPr>
          <w:rFonts w:ascii="宋体" w:hAnsi="宋体" w:hint="eastAsia"/>
          <w:bCs/>
          <w:sz w:val="24"/>
        </w:rPr>
      </w:pPr>
    </w:p>
    <w:p w14:paraId="5171E6F7" w14:textId="77777777" w:rsidR="009E1D3A" w:rsidRDefault="009E1D3A" w:rsidP="00E86503">
      <w:pPr>
        <w:spacing w:line="400" w:lineRule="exact"/>
        <w:ind w:firstLineChars="200" w:firstLine="480"/>
        <w:rPr>
          <w:rFonts w:ascii="宋体" w:hAnsi="宋体" w:hint="eastAsia"/>
          <w:bCs/>
          <w:sz w:val="24"/>
        </w:rPr>
      </w:pPr>
    </w:p>
    <w:p w14:paraId="19B665F4" w14:textId="77777777" w:rsidR="009E1D3A" w:rsidRDefault="009E1D3A" w:rsidP="00E86503">
      <w:pPr>
        <w:spacing w:line="400" w:lineRule="exact"/>
        <w:ind w:firstLineChars="200" w:firstLine="480"/>
        <w:rPr>
          <w:rFonts w:ascii="宋体" w:hAnsi="宋体" w:hint="eastAsia"/>
          <w:bCs/>
          <w:sz w:val="24"/>
        </w:rPr>
      </w:pPr>
    </w:p>
    <w:p w14:paraId="0571FB6A" w14:textId="77777777" w:rsidR="009E1D3A" w:rsidRDefault="009E1D3A" w:rsidP="00E86503">
      <w:pPr>
        <w:spacing w:line="400" w:lineRule="exact"/>
        <w:ind w:firstLineChars="200" w:firstLine="480"/>
        <w:rPr>
          <w:rFonts w:ascii="宋体" w:hAnsi="宋体" w:hint="eastAsia"/>
          <w:bCs/>
          <w:sz w:val="24"/>
        </w:rPr>
      </w:pPr>
    </w:p>
    <w:p w14:paraId="00C6C6B6" w14:textId="77777777" w:rsidR="009E1D3A" w:rsidRDefault="009E1D3A" w:rsidP="00E86503">
      <w:pPr>
        <w:spacing w:line="400" w:lineRule="exact"/>
        <w:ind w:firstLineChars="200" w:firstLine="480"/>
        <w:rPr>
          <w:rFonts w:ascii="宋体" w:hAnsi="宋体" w:hint="eastAsia"/>
          <w:bCs/>
          <w:sz w:val="24"/>
        </w:rPr>
      </w:pPr>
    </w:p>
    <w:p w14:paraId="64C1E63E" w14:textId="77777777" w:rsidR="009E1D3A" w:rsidRDefault="009E1D3A" w:rsidP="00E86503">
      <w:pPr>
        <w:spacing w:line="400" w:lineRule="exact"/>
        <w:ind w:firstLineChars="200" w:firstLine="480"/>
        <w:rPr>
          <w:rFonts w:ascii="宋体" w:hAnsi="宋体" w:hint="eastAsia"/>
          <w:bCs/>
          <w:sz w:val="24"/>
        </w:rPr>
      </w:pPr>
    </w:p>
    <w:p w14:paraId="7DAAC637" w14:textId="77777777" w:rsidR="009E1D3A" w:rsidRDefault="009E1D3A" w:rsidP="00E86503">
      <w:pPr>
        <w:spacing w:line="400" w:lineRule="exact"/>
        <w:ind w:firstLineChars="200" w:firstLine="480"/>
        <w:rPr>
          <w:rFonts w:ascii="宋体" w:hAnsi="宋体" w:hint="eastAsia"/>
          <w:bCs/>
          <w:sz w:val="24"/>
        </w:rPr>
      </w:pPr>
    </w:p>
    <w:p w14:paraId="1B8334A7" w14:textId="77777777" w:rsidR="009E1D3A" w:rsidRDefault="009E1D3A" w:rsidP="00E86503">
      <w:pPr>
        <w:spacing w:line="400" w:lineRule="exact"/>
        <w:ind w:firstLineChars="200" w:firstLine="480"/>
        <w:rPr>
          <w:rFonts w:ascii="宋体" w:hAnsi="宋体" w:hint="eastAsia"/>
          <w:bCs/>
          <w:sz w:val="24"/>
        </w:rPr>
      </w:pPr>
    </w:p>
    <w:p w14:paraId="1387AA23" w14:textId="77777777" w:rsidR="009E1D3A" w:rsidRDefault="009E1D3A" w:rsidP="00E86503">
      <w:pPr>
        <w:spacing w:line="400" w:lineRule="exact"/>
        <w:ind w:firstLineChars="200" w:firstLine="480"/>
        <w:rPr>
          <w:rFonts w:ascii="宋体" w:hAnsi="宋体" w:hint="eastAsia"/>
          <w:bCs/>
          <w:sz w:val="24"/>
        </w:rPr>
      </w:pPr>
    </w:p>
    <w:p w14:paraId="5696AE6C" w14:textId="77777777" w:rsidR="009E1D3A" w:rsidRDefault="009E1D3A" w:rsidP="00E86503">
      <w:pPr>
        <w:spacing w:line="400" w:lineRule="exact"/>
        <w:ind w:firstLineChars="200" w:firstLine="480"/>
        <w:rPr>
          <w:rFonts w:ascii="宋体" w:hAnsi="宋体" w:hint="eastAsia"/>
          <w:bCs/>
          <w:sz w:val="24"/>
        </w:rPr>
      </w:pPr>
    </w:p>
    <w:p w14:paraId="6DAE376E" w14:textId="673B35D3" w:rsidR="009E1D3A" w:rsidRDefault="009E1D3A"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1312" behindDoc="0" locked="0" layoutInCell="1" allowOverlap="1" wp14:anchorId="658CD97C" wp14:editId="5A3E1DE7">
                <wp:simplePos x="0" y="0"/>
                <wp:positionH relativeFrom="column">
                  <wp:posOffset>736600</wp:posOffset>
                </wp:positionH>
                <wp:positionV relativeFrom="paragraph">
                  <wp:posOffset>88900</wp:posOffset>
                </wp:positionV>
                <wp:extent cx="4343400" cy="3177540"/>
                <wp:effectExtent l="0" t="0" r="25400" b="22860"/>
                <wp:wrapSquare wrapText="bothSides"/>
                <wp:docPr id="5" name="文本框 5"/>
                <wp:cNvGraphicFramePr/>
                <a:graphic xmlns:a="http://schemas.openxmlformats.org/drawingml/2006/main">
                  <a:graphicData uri="http://schemas.microsoft.com/office/word/2010/wordprocessingShape">
                    <wps:wsp>
                      <wps:cNvSpPr txBox="1"/>
                      <wps:spPr>
                        <a:xfrm>
                          <a:off x="0" y="0"/>
                          <a:ext cx="4343400" cy="3177540"/>
                        </a:xfrm>
                        <a:prstGeom prst="rect">
                          <a:avLst/>
                        </a:prstGeom>
                        <a:ln/>
                      </wps:spPr>
                      <wps:style>
                        <a:lnRef idx="2">
                          <a:schemeClr val="dk1"/>
                        </a:lnRef>
                        <a:fillRef idx="1">
                          <a:schemeClr val="lt1"/>
                        </a:fillRef>
                        <a:effectRef idx="0">
                          <a:schemeClr val="dk1"/>
                        </a:effectRef>
                        <a:fontRef idx="minor">
                          <a:schemeClr val="dk1"/>
                        </a:fontRef>
                      </wps:style>
                      <wps:txbx>
                        <w:txbxContent>
                          <w:p w14:paraId="70E0B05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AA0D91"/>
                                <w:kern w:val="0"/>
                                <w:szCs w:val="21"/>
                              </w:rPr>
                              <w:t>bool</w:t>
                            </w:r>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000000"/>
                                <w:kern w:val="0"/>
                                <w:szCs w:val="21"/>
                              </w:rPr>
                              <w:t>is_empty</w:t>
                            </w:r>
                            <w:proofErr w:type="spellEnd"/>
                            <w:r w:rsidRPr="009E1D3A">
                              <w:rPr>
                                <w:rFonts w:ascii="SimSun" w:eastAsia="SimSun" w:hAnsi="SimSun" w:cs="Menlo"/>
                                <w:color w:val="000000"/>
                                <w:kern w:val="0"/>
                                <w:szCs w:val="21"/>
                              </w:rPr>
                              <w:t>(</w:t>
                            </w:r>
                            <w:r w:rsidRPr="009E1D3A">
                              <w:rPr>
                                <w:rFonts w:ascii="SimSun" w:eastAsia="SimSun" w:hAnsi="SimSun" w:cs="Menlo"/>
                                <w:color w:val="AA0D91"/>
                                <w:kern w:val="0"/>
                                <w:szCs w:val="21"/>
                              </w:rPr>
                              <w:t>void</w:t>
                            </w:r>
                            <w:proofErr w:type="gramStart"/>
                            <w:r w:rsidRPr="009E1D3A">
                              <w:rPr>
                                <w:rFonts w:ascii="SimSun" w:eastAsia="SimSun" w:hAnsi="SimSun" w:cs="Menlo"/>
                                <w:color w:val="000000"/>
                                <w:kern w:val="0"/>
                                <w:szCs w:val="21"/>
                              </w:rPr>
                              <w:t>){</w:t>
                            </w:r>
                            <w:proofErr w:type="gramEnd"/>
                          </w:p>
                          <w:p w14:paraId="76D95DA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r w:rsidRPr="009E1D3A">
                              <w:rPr>
                                <w:rFonts w:ascii="SimSun" w:eastAsia="SimSun" w:hAnsi="SimSun" w:cs="Menlo"/>
                                <w:color w:val="1C00CF"/>
                                <w:kern w:val="0"/>
                                <w:szCs w:val="21"/>
                              </w:rPr>
                              <w:t>0</w:t>
                            </w:r>
                            <w:r w:rsidRPr="009E1D3A">
                              <w:rPr>
                                <w:rFonts w:ascii="SimSun" w:eastAsia="SimSun" w:hAnsi="SimSun" w:cs="Menlo"/>
                                <w:color w:val="000000"/>
                                <w:kern w:val="0"/>
                                <w:szCs w:val="21"/>
                              </w:rPr>
                              <w:t>;</w:t>
                            </w:r>
                          </w:p>
                          <w:p w14:paraId="0BEAD97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4BA55F3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
                          <w:p w14:paraId="224237D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AA0D91"/>
                                <w:kern w:val="0"/>
                                <w:szCs w:val="21"/>
                              </w:rPr>
                              <w:t>bool</w:t>
                            </w:r>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000000"/>
                                <w:kern w:val="0"/>
                                <w:szCs w:val="21"/>
                              </w:rPr>
                              <w:t>is_full</w:t>
                            </w:r>
                            <w:proofErr w:type="spellEnd"/>
                            <w:r w:rsidRPr="009E1D3A">
                              <w:rPr>
                                <w:rFonts w:ascii="SimSun" w:eastAsia="SimSun" w:hAnsi="SimSun" w:cs="Menlo"/>
                                <w:color w:val="000000"/>
                                <w:kern w:val="0"/>
                                <w:szCs w:val="21"/>
                              </w:rPr>
                              <w:t>(</w:t>
                            </w:r>
                            <w:r w:rsidRPr="009E1D3A">
                              <w:rPr>
                                <w:rFonts w:ascii="SimSun" w:eastAsia="SimSun" w:hAnsi="SimSun" w:cs="Menlo"/>
                                <w:color w:val="AA0D91"/>
                                <w:kern w:val="0"/>
                                <w:szCs w:val="21"/>
                              </w:rPr>
                              <w:t>void</w:t>
                            </w:r>
                            <w:proofErr w:type="gramStart"/>
                            <w:r w:rsidRPr="009E1D3A">
                              <w:rPr>
                                <w:rFonts w:ascii="SimSun" w:eastAsia="SimSun" w:hAnsi="SimSun" w:cs="Menlo"/>
                                <w:color w:val="000000"/>
                                <w:kern w:val="0"/>
                                <w:szCs w:val="21"/>
                              </w:rPr>
                              <w:t>){</w:t>
                            </w:r>
                            <w:proofErr w:type="gramEnd"/>
                          </w:p>
                          <w:p w14:paraId="616506CC"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r w:rsidRPr="009E1D3A">
                              <w:rPr>
                                <w:rFonts w:ascii="SimSun" w:eastAsia="SimSun" w:hAnsi="SimSun" w:cs="Menlo"/>
                                <w:color w:val="643820"/>
                                <w:kern w:val="0"/>
                                <w:szCs w:val="21"/>
                              </w:rPr>
                              <w:t>STACK_SIZE</w:t>
                            </w:r>
                            <w:r w:rsidRPr="009E1D3A">
                              <w:rPr>
                                <w:rFonts w:ascii="SimSun" w:eastAsia="SimSun" w:hAnsi="SimSun" w:cs="Menlo"/>
                                <w:color w:val="000000"/>
                                <w:kern w:val="0"/>
                                <w:szCs w:val="21"/>
                              </w:rPr>
                              <w:t>;</w:t>
                            </w:r>
                          </w:p>
                          <w:p w14:paraId="7BC2BC3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78BA75D8"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
                          <w:p w14:paraId="2447DBC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AA0D91"/>
                                <w:kern w:val="0"/>
                                <w:szCs w:val="21"/>
                              </w:rPr>
                              <w:t>void</w:t>
                            </w: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000000"/>
                                <w:kern w:val="0"/>
                                <w:szCs w:val="21"/>
                              </w:rPr>
                              <w:t>push(</w:t>
                            </w:r>
                            <w:proofErr w:type="spellStart"/>
                            <w:proofErr w:type="gramEnd"/>
                            <w:r w:rsidRPr="009E1D3A">
                              <w:rPr>
                                <w:rFonts w:ascii="SimSun" w:eastAsia="SimSun" w:hAnsi="SimSun" w:cs="Menlo"/>
                                <w:color w:val="AA0D91"/>
                                <w:kern w:val="0"/>
                                <w:szCs w:val="21"/>
                              </w:rPr>
                              <w:t>int</w:t>
                            </w:r>
                            <w:proofErr w:type="spellEnd"/>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000000"/>
                                <w:kern w:val="0"/>
                                <w:szCs w:val="21"/>
                              </w:rPr>
                              <w:t>i</w:t>
                            </w:r>
                            <w:proofErr w:type="spellEnd"/>
                            <w:r w:rsidRPr="009E1D3A">
                              <w:rPr>
                                <w:rFonts w:ascii="SimSun" w:eastAsia="SimSun" w:hAnsi="SimSun" w:cs="Menlo"/>
                                <w:color w:val="000000"/>
                                <w:kern w:val="0"/>
                                <w:szCs w:val="21"/>
                              </w:rPr>
                              <w:t>){</w:t>
                            </w:r>
                          </w:p>
                          <w:p w14:paraId="73C721F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contents</w:t>
                            </w:r>
                            <w:r w:rsidRPr="009E1D3A">
                              <w:rPr>
                                <w:rFonts w:ascii="SimSun" w:eastAsia="SimSun" w:hAnsi="SimSun" w:cs="Menlo"/>
                                <w:color w:val="000000"/>
                                <w:kern w:val="0"/>
                                <w:szCs w:val="21"/>
                              </w:rPr>
                              <w:t>[</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proofErr w:type="gramStart"/>
                            <w:r w:rsidRPr="009E1D3A">
                              <w:rPr>
                                <w:rFonts w:ascii="SimSun" w:eastAsia="SimSun" w:hAnsi="SimSun" w:cs="Menlo"/>
                                <w:color w:val="000000"/>
                                <w:kern w:val="0"/>
                                <w:szCs w:val="21"/>
                              </w:rPr>
                              <w:t>+]=</w:t>
                            </w:r>
                            <w:proofErr w:type="spellStart"/>
                            <w:proofErr w:type="gramEnd"/>
                            <w:r w:rsidRPr="009E1D3A">
                              <w:rPr>
                                <w:rFonts w:ascii="SimSun" w:eastAsia="SimSun" w:hAnsi="SimSun" w:cs="Menlo"/>
                                <w:color w:val="000000"/>
                                <w:kern w:val="0"/>
                                <w:szCs w:val="21"/>
                              </w:rPr>
                              <w:t>i</w:t>
                            </w:r>
                            <w:proofErr w:type="spellEnd"/>
                            <w:r w:rsidRPr="009E1D3A">
                              <w:rPr>
                                <w:rFonts w:ascii="SimSun" w:eastAsia="SimSun" w:hAnsi="SimSun" w:cs="Menlo"/>
                                <w:color w:val="000000"/>
                                <w:kern w:val="0"/>
                                <w:szCs w:val="21"/>
                              </w:rPr>
                              <w:t>;</w:t>
                            </w:r>
                          </w:p>
                          <w:p w14:paraId="396E847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5FDD197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
                          <w:p w14:paraId="40266EE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roofErr w:type="spellStart"/>
                            <w:r w:rsidRPr="009E1D3A">
                              <w:rPr>
                                <w:rFonts w:ascii="SimSun" w:eastAsia="SimSun" w:hAnsi="SimSun" w:cs="Menlo"/>
                                <w:color w:val="AA0D91"/>
                                <w:kern w:val="0"/>
                                <w:szCs w:val="21"/>
                              </w:rPr>
                              <w:t>int</w:t>
                            </w:r>
                            <w:proofErr w:type="spellEnd"/>
                            <w:r w:rsidRPr="009E1D3A">
                              <w:rPr>
                                <w:rFonts w:ascii="SimSun" w:eastAsia="SimSun" w:hAnsi="SimSun" w:cs="Menlo"/>
                                <w:color w:val="000000"/>
                                <w:kern w:val="0"/>
                                <w:szCs w:val="21"/>
                              </w:rPr>
                              <w:t xml:space="preserve"> pop(</w:t>
                            </w:r>
                            <w:r w:rsidRPr="009E1D3A">
                              <w:rPr>
                                <w:rFonts w:ascii="SimSun" w:eastAsia="SimSun" w:hAnsi="SimSun" w:cs="Menlo"/>
                                <w:color w:val="AA0D91"/>
                                <w:kern w:val="0"/>
                                <w:szCs w:val="21"/>
                              </w:rPr>
                              <w:t>void</w:t>
                            </w:r>
                            <w:proofErr w:type="gramStart"/>
                            <w:r w:rsidRPr="009E1D3A">
                              <w:rPr>
                                <w:rFonts w:ascii="SimSun" w:eastAsia="SimSun" w:hAnsi="SimSun" w:cs="Menlo"/>
                                <w:color w:val="000000"/>
                                <w:kern w:val="0"/>
                                <w:szCs w:val="21"/>
                              </w:rPr>
                              <w:t>){</w:t>
                            </w:r>
                            <w:proofErr w:type="gramEnd"/>
                          </w:p>
                          <w:p w14:paraId="1D786B42"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contents</w:t>
                            </w:r>
                            <w:r w:rsidRPr="009E1D3A">
                              <w:rPr>
                                <w:rFonts w:ascii="SimSun" w:eastAsia="SimSun" w:hAnsi="SimSun" w:cs="Menlo"/>
                                <w:color w:val="000000"/>
                                <w:kern w:val="0"/>
                                <w:szCs w:val="21"/>
                              </w:rPr>
                              <w:t>[--</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p>
                          <w:p w14:paraId="2FB77B5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0DFB11A5" w14:textId="77777777" w:rsidR="009E1D3A" w:rsidRDefault="009E1D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CD97C" id="文本框 5" o:spid="_x0000_s1028" type="#_x0000_t202" style="position:absolute;left:0;text-align:left;margin-left:58pt;margin-top:7pt;width:342pt;height:250.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" fillcolor="white [3201]" strokecolor="black [3200]" strokeweight="1pt">
                <v:textbox>
                  <w:txbxContent>
                    <w:p w14:paraId="70E0B05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AA0D91"/>
                          <w:kern w:val="0"/>
                          <w:szCs w:val="21"/>
                        </w:rPr>
                        <w:t>bool</w:t>
                      </w:r>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000000"/>
                          <w:kern w:val="0"/>
                          <w:szCs w:val="21"/>
                        </w:rPr>
                        <w:t>is_empty</w:t>
                      </w:r>
                      <w:proofErr w:type="spellEnd"/>
                      <w:r w:rsidRPr="009E1D3A">
                        <w:rPr>
                          <w:rFonts w:ascii="SimSun" w:eastAsia="SimSun" w:hAnsi="SimSun" w:cs="Menlo"/>
                          <w:color w:val="000000"/>
                          <w:kern w:val="0"/>
                          <w:szCs w:val="21"/>
                        </w:rPr>
                        <w:t>(</w:t>
                      </w:r>
                      <w:r w:rsidRPr="009E1D3A">
                        <w:rPr>
                          <w:rFonts w:ascii="SimSun" w:eastAsia="SimSun" w:hAnsi="SimSun" w:cs="Menlo"/>
                          <w:color w:val="AA0D91"/>
                          <w:kern w:val="0"/>
                          <w:szCs w:val="21"/>
                        </w:rPr>
                        <w:t>void</w:t>
                      </w:r>
                      <w:proofErr w:type="gramStart"/>
                      <w:r w:rsidRPr="009E1D3A">
                        <w:rPr>
                          <w:rFonts w:ascii="SimSun" w:eastAsia="SimSun" w:hAnsi="SimSun" w:cs="Menlo"/>
                          <w:color w:val="000000"/>
                          <w:kern w:val="0"/>
                          <w:szCs w:val="21"/>
                        </w:rPr>
                        <w:t>){</w:t>
                      </w:r>
                      <w:proofErr w:type="gramEnd"/>
                    </w:p>
                    <w:p w14:paraId="76D95DA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r w:rsidRPr="009E1D3A">
                        <w:rPr>
                          <w:rFonts w:ascii="SimSun" w:eastAsia="SimSun" w:hAnsi="SimSun" w:cs="Menlo"/>
                          <w:color w:val="1C00CF"/>
                          <w:kern w:val="0"/>
                          <w:szCs w:val="21"/>
                        </w:rPr>
                        <w:t>0</w:t>
                      </w:r>
                      <w:r w:rsidRPr="009E1D3A">
                        <w:rPr>
                          <w:rFonts w:ascii="SimSun" w:eastAsia="SimSun" w:hAnsi="SimSun" w:cs="Menlo"/>
                          <w:color w:val="000000"/>
                          <w:kern w:val="0"/>
                          <w:szCs w:val="21"/>
                        </w:rPr>
                        <w:t>;</w:t>
                      </w:r>
                    </w:p>
                    <w:p w14:paraId="0BEAD97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4BA55F3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
                    <w:p w14:paraId="224237D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AA0D91"/>
                          <w:kern w:val="0"/>
                          <w:szCs w:val="21"/>
                        </w:rPr>
                        <w:t>bool</w:t>
                      </w:r>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000000"/>
                          <w:kern w:val="0"/>
                          <w:szCs w:val="21"/>
                        </w:rPr>
                        <w:t>is_full</w:t>
                      </w:r>
                      <w:proofErr w:type="spellEnd"/>
                      <w:r w:rsidRPr="009E1D3A">
                        <w:rPr>
                          <w:rFonts w:ascii="SimSun" w:eastAsia="SimSun" w:hAnsi="SimSun" w:cs="Menlo"/>
                          <w:color w:val="000000"/>
                          <w:kern w:val="0"/>
                          <w:szCs w:val="21"/>
                        </w:rPr>
                        <w:t>(</w:t>
                      </w:r>
                      <w:r w:rsidRPr="009E1D3A">
                        <w:rPr>
                          <w:rFonts w:ascii="SimSun" w:eastAsia="SimSun" w:hAnsi="SimSun" w:cs="Menlo"/>
                          <w:color w:val="AA0D91"/>
                          <w:kern w:val="0"/>
                          <w:szCs w:val="21"/>
                        </w:rPr>
                        <w:t>void</w:t>
                      </w:r>
                      <w:proofErr w:type="gramStart"/>
                      <w:r w:rsidRPr="009E1D3A">
                        <w:rPr>
                          <w:rFonts w:ascii="SimSun" w:eastAsia="SimSun" w:hAnsi="SimSun" w:cs="Menlo"/>
                          <w:color w:val="000000"/>
                          <w:kern w:val="0"/>
                          <w:szCs w:val="21"/>
                        </w:rPr>
                        <w:t>){</w:t>
                      </w:r>
                      <w:proofErr w:type="gramEnd"/>
                    </w:p>
                    <w:p w14:paraId="616506CC"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r w:rsidRPr="009E1D3A">
                        <w:rPr>
                          <w:rFonts w:ascii="SimSun" w:eastAsia="SimSun" w:hAnsi="SimSun" w:cs="Menlo"/>
                          <w:color w:val="643820"/>
                          <w:kern w:val="0"/>
                          <w:szCs w:val="21"/>
                        </w:rPr>
                        <w:t>STACK_SIZE</w:t>
                      </w:r>
                      <w:r w:rsidRPr="009E1D3A">
                        <w:rPr>
                          <w:rFonts w:ascii="SimSun" w:eastAsia="SimSun" w:hAnsi="SimSun" w:cs="Menlo"/>
                          <w:color w:val="000000"/>
                          <w:kern w:val="0"/>
                          <w:szCs w:val="21"/>
                        </w:rPr>
                        <w:t>;</w:t>
                      </w:r>
                    </w:p>
                    <w:p w14:paraId="7BC2BC3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78BA75D8"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
                    <w:p w14:paraId="2447DBC7"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AA0D91"/>
                          <w:kern w:val="0"/>
                          <w:szCs w:val="21"/>
                        </w:rPr>
                        <w:t>void</w:t>
                      </w:r>
                      <w:r w:rsidRPr="009E1D3A">
                        <w:rPr>
                          <w:rFonts w:ascii="SimSun" w:eastAsia="SimSun" w:hAnsi="SimSun" w:cs="Menlo"/>
                          <w:color w:val="000000"/>
                          <w:kern w:val="0"/>
                          <w:szCs w:val="21"/>
                        </w:rPr>
                        <w:t xml:space="preserve"> </w:t>
                      </w:r>
                      <w:proofErr w:type="gramStart"/>
                      <w:r w:rsidRPr="009E1D3A">
                        <w:rPr>
                          <w:rFonts w:ascii="SimSun" w:eastAsia="SimSun" w:hAnsi="SimSun" w:cs="Menlo"/>
                          <w:color w:val="000000"/>
                          <w:kern w:val="0"/>
                          <w:szCs w:val="21"/>
                        </w:rPr>
                        <w:t>push(</w:t>
                      </w:r>
                      <w:proofErr w:type="spellStart"/>
                      <w:proofErr w:type="gramEnd"/>
                      <w:r w:rsidRPr="009E1D3A">
                        <w:rPr>
                          <w:rFonts w:ascii="SimSun" w:eastAsia="SimSun" w:hAnsi="SimSun" w:cs="Menlo"/>
                          <w:color w:val="AA0D91"/>
                          <w:kern w:val="0"/>
                          <w:szCs w:val="21"/>
                        </w:rPr>
                        <w:t>int</w:t>
                      </w:r>
                      <w:proofErr w:type="spellEnd"/>
                      <w:r w:rsidRPr="009E1D3A">
                        <w:rPr>
                          <w:rFonts w:ascii="SimSun" w:eastAsia="SimSun" w:hAnsi="SimSun" w:cs="Menlo"/>
                          <w:color w:val="000000"/>
                          <w:kern w:val="0"/>
                          <w:szCs w:val="21"/>
                        </w:rPr>
                        <w:t xml:space="preserve"> </w:t>
                      </w:r>
                      <w:proofErr w:type="spellStart"/>
                      <w:r w:rsidRPr="009E1D3A">
                        <w:rPr>
                          <w:rFonts w:ascii="SimSun" w:eastAsia="SimSun" w:hAnsi="SimSun" w:cs="Menlo"/>
                          <w:color w:val="000000"/>
                          <w:kern w:val="0"/>
                          <w:szCs w:val="21"/>
                        </w:rPr>
                        <w:t>i</w:t>
                      </w:r>
                      <w:proofErr w:type="spellEnd"/>
                      <w:r w:rsidRPr="009E1D3A">
                        <w:rPr>
                          <w:rFonts w:ascii="SimSun" w:eastAsia="SimSun" w:hAnsi="SimSun" w:cs="Menlo"/>
                          <w:color w:val="000000"/>
                          <w:kern w:val="0"/>
                          <w:szCs w:val="21"/>
                        </w:rPr>
                        <w:t>){</w:t>
                      </w:r>
                    </w:p>
                    <w:p w14:paraId="73C721F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contents</w:t>
                      </w:r>
                      <w:r w:rsidRPr="009E1D3A">
                        <w:rPr>
                          <w:rFonts w:ascii="SimSun" w:eastAsia="SimSun" w:hAnsi="SimSun" w:cs="Menlo"/>
                          <w:color w:val="000000"/>
                          <w:kern w:val="0"/>
                          <w:szCs w:val="21"/>
                        </w:rPr>
                        <w:t>[</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proofErr w:type="gramStart"/>
                      <w:r w:rsidRPr="009E1D3A">
                        <w:rPr>
                          <w:rFonts w:ascii="SimSun" w:eastAsia="SimSun" w:hAnsi="SimSun" w:cs="Menlo"/>
                          <w:color w:val="000000"/>
                          <w:kern w:val="0"/>
                          <w:szCs w:val="21"/>
                        </w:rPr>
                        <w:t>+]=</w:t>
                      </w:r>
                      <w:proofErr w:type="spellStart"/>
                      <w:proofErr w:type="gramEnd"/>
                      <w:r w:rsidRPr="009E1D3A">
                        <w:rPr>
                          <w:rFonts w:ascii="SimSun" w:eastAsia="SimSun" w:hAnsi="SimSun" w:cs="Menlo"/>
                          <w:color w:val="000000"/>
                          <w:kern w:val="0"/>
                          <w:szCs w:val="21"/>
                        </w:rPr>
                        <w:t>i</w:t>
                      </w:r>
                      <w:proofErr w:type="spellEnd"/>
                      <w:r w:rsidRPr="009E1D3A">
                        <w:rPr>
                          <w:rFonts w:ascii="SimSun" w:eastAsia="SimSun" w:hAnsi="SimSun" w:cs="Menlo"/>
                          <w:color w:val="000000"/>
                          <w:kern w:val="0"/>
                          <w:szCs w:val="21"/>
                        </w:rPr>
                        <w:t>;</w:t>
                      </w:r>
                    </w:p>
                    <w:p w14:paraId="396E847A"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5FDD1974"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
                    <w:p w14:paraId="40266EE0"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proofErr w:type="spellStart"/>
                      <w:r w:rsidRPr="009E1D3A">
                        <w:rPr>
                          <w:rFonts w:ascii="SimSun" w:eastAsia="SimSun" w:hAnsi="SimSun" w:cs="Menlo"/>
                          <w:color w:val="AA0D91"/>
                          <w:kern w:val="0"/>
                          <w:szCs w:val="21"/>
                        </w:rPr>
                        <w:t>int</w:t>
                      </w:r>
                      <w:proofErr w:type="spellEnd"/>
                      <w:r w:rsidRPr="009E1D3A">
                        <w:rPr>
                          <w:rFonts w:ascii="SimSun" w:eastAsia="SimSun" w:hAnsi="SimSun" w:cs="Menlo"/>
                          <w:color w:val="000000"/>
                          <w:kern w:val="0"/>
                          <w:szCs w:val="21"/>
                        </w:rPr>
                        <w:t xml:space="preserve"> pop(</w:t>
                      </w:r>
                      <w:r w:rsidRPr="009E1D3A">
                        <w:rPr>
                          <w:rFonts w:ascii="SimSun" w:eastAsia="SimSun" w:hAnsi="SimSun" w:cs="Menlo"/>
                          <w:color w:val="AA0D91"/>
                          <w:kern w:val="0"/>
                          <w:szCs w:val="21"/>
                        </w:rPr>
                        <w:t>void</w:t>
                      </w:r>
                      <w:proofErr w:type="gramStart"/>
                      <w:r w:rsidRPr="009E1D3A">
                        <w:rPr>
                          <w:rFonts w:ascii="SimSun" w:eastAsia="SimSun" w:hAnsi="SimSun" w:cs="Menlo"/>
                          <w:color w:val="000000"/>
                          <w:kern w:val="0"/>
                          <w:szCs w:val="21"/>
                        </w:rPr>
                        <w:t>){</w:t>
                      </w:r>
                      <w:proofErr w:type="gramEnd"/>
                    </w:p>
                    <w:p w14:paraId="1D786B42"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 xml:space="preserve">    </w:t>
                      </w:r>
                      <w:r w:rsidRPr="009E1D3A">
                        <w:rPr>
                          <w:rFonts w:ascii="SimSun" w:eastAsia="SimSun" w:hAnsi="SimSun" w:cs="Menlo"/>
                          <w:color w:val="AA0D91"/>
                          <w:kern w:val="0"/>
                          <w:szCs w:val="21"/>
                        </w:rPr>
                        <w:t>return</w:t>
                      </w:r>
                      <w:r w:rsidRPr="009E1D3A">
                        <w:rPr>
                          <w:rFonts w:ascii="SimSun" w:eastAsia="SimSun" w:hAnsi="SimSun" w:cs="Menlo"/>
                          <w:color w:val="000000"/>
                          <w:kern w:val="0"/>
                          <w:szCs w:val="21"/>
                        </w:rPr>
                        <w:t xml:space="preserve"> </w:t>
                      </w:r>
                      <w:r w:rsidRPr="009E1D3A">
                        <w:rPr>
                          <w:rFonts w:ascii="SimSun" w:eastAsia="SimSun" w:hAnsi="SimSun" w:cs="Menlo"/>
                          <w:color w:val="3F6E74"/>
                          <w:kern w:val="0"/>
                          <w:szCs w:val="21"/>
                        </w:rPr>
                        <w:t>contents</w:t>
                      </w:r>
                      <w:r w:rsidRPr="009E1D3A">
                        <w:rPr>
                          <w:rFonts w:ascii="SimSun" w:eastAsia="SimSun" w:hAnsi="SimSun" w:cs="Menlo"/>
                          <w:color w:val="000000"/>
                          <w:kern w:val="0"/>
                          <w:szCs w:val="21"/>
                        </w:rPr>
                        <w:t>[--</w:t>
                      </w:r>
                      <w:r w:rsidRPr="009E1D3A">
                        <w:rPr>
                          <w:rFonts w:ascii="SimSun" w:eastAsia="SimSun" w:hAnsi="SimSun" w:cs="Menlo"/>
                          <w:color w:val="3F6E74"/>
                          <w:kern w:val="0"/>
                          <w:szCs w:val="21"/>
                        </w:rPr>
                        <w:t>top</w:t>
                      </w:r>
                      <w:r w:rsidRPr="009E1D3A">
                        <w:rPr>
                          <w:rFonts w:ascii="SimSun" w:eastAsia="SimSun" w:hAnsi="SimSun" w:cs="Menlo"/>
                          <w:color w:val="000000"/>
                          <w:kern w:val="0"/>
                          <w:szCs w:val="21"/>
                        </w:rPr>
                        <w:t>];</w:t>
                      </w:r>
                    </w:p>
                    <w:p w14:paraId="2FB77B53" w14:textId="77777777" w:rsidR="009E1D3A" w:rsidRPr="009E1D3A" w:rsidRDefault="009E1D3A" w:rsidP="009E1D3A">
                      <w:pPr>
                        <w:widowControl/>
                        <w:tabs>
                          <w:tab w:val="left" w:pos="543"/>
                        </w:tabs>
                        <w:autoSpaceDE w:val="0"/>
                        <w:autoSpaceDN w:val="0"/>
                        <w:adjustRightInd w:val="0"/>
                        <w:jc w:val="left"/>
                        <w:rPr>
                          <w:rFonts w:ascii="SimSun" w:eastAsia="SimSun" w:hAnsi="SimSun" w:cs="Menlo"/>
                          <w:color w:val="000000"/>
                          <w:kern w:val="0"/>
                          <w:szCs w:val="21"/>
                        </w:rPr>
                      </w:pPr>
                      <w:r w:rsidRPr="009E1D3A">
                        <w:rPr>
                          <w:rFonts w:ascii="SimSun" w:eastAsia="SimSun" w:hAnsi="SimSun" w:cs="Menlo"/>
                          <w:color w:val="000000"/>
                          <w:kern w:val="0"/>
                          <w:szCs w:val="21"/>
                        </w:rPr>
                        <w:t>}</w:t>
                      </w:r>
                    </w:p>
                    <w:p w14:paraId="0DFB11A5" w14:textId="77777777" w:rsidR="009E1D3A" w:rsidRDefault="009E1D3A"/>
                  </w:txbxContent>
                </v:textbox>
                <w10:wrap type="square"/>
              </v:shape>
            </w:pict>
          </mc:Fallback>
        </mc:AlternateContent>
      </w:r>
    </w:p>
    <w:p w14:paraId="013A3A0A" w14:textId="77777777" w:rsidR="009E1D3A" w:rsidRDefault="009E1D3A" w:rsidP="00E86503">
      <w:pPr>
        <w:spacing w:line="400" w:lineRule="exact"/>
        <w:ind w:firstLineChars="200" w:firstLine="480"/>
        <w:rPr>
          <w:rFonts w:ascii="宋体" w:hAnsi="宋体" w:hint="eastAsia"/>
          <w:bCs/>
          <w:sz w:val="24"/>
        </w:rPr>
      </w:pPr>
    </w:p>
    <w:p w14:paraId="31D135E6" w14:textId="77777777" w:rsidR="009E1D3A" w:rsidRDefault="009E1D3A" w:rsidP="00E86503">
      <w:pPr>
        <w:spacing w:line="400" w:lineRule="exact"/>
        <w:ind w:firstLineChars="200" w:firstLine="480"/>
        <w:rPr>
          <w:rFonts w:ascii="宋体" w:hAnsi="宋体" w:hint="eastAsia"/>
          <w:bCs/>
          <w:sz w:val="24"/>
        </w:rPr>
      </w:pPr>
    </w:p>
    <w:p w14:paraId="420D8F19" w14:textId="77777777" w:rsidR="009E1D3A" w:rsidRDefault="009E1D3A" w:rsidP="00E86503">
      <w:pPr>
        <w:spacing w:line="400" w:lineRule="exact"/>
        <w:ind w:firstLineChars="200" w:firstLine="480"/>
        <w:rPr>
          <w:rFonts w:ascii="宋体" w:hAnsi="宋体" w:hint="eastAsia"/>
          <w:bCs/>
          <w:sz w:val="24"/>
        </w:rPr>
      </w:pPr>
    </w:p>
    <w:p w14:paraId="1D378F8F" w14:textId="77777777" w:rsidR="009E1D3A" w:rsidRDefault="009E1D3A" w:rsidP="00E86503">
      <w:pPr>
        <w:spacing w:line="400" w:lineRule="exact"/>
        <w:ind w:firstLineChars="200" w:firstLine="480"/>
        <w:rPr>
          <w:rFonts w:ascii="宋体" w:hAnsi="宋体" w:hint="eastAsia"/>
          <w:bCs/>
          <w:sz w:val="24"/>
        </w:rPr>
      </w:pPr>
    </w:p>
    <w:p w14:paraId="778B1818" w14:textId="77777777" w:rsidR="009E1D3A" w:rsidRDefault="009E1D3A" w:rsidP="00E86503">
      <w:pPr>
        <w:spacing w:line="400" w:lineRule="exact"/>
        <w:ind w:firstLineChars="200" w:firstLine="480"/>
        <w:rPr>
          <w:rFonts w:ascii="宋体" w:hAnsi="宋体" w:hint="eastAsia"/>
          <w:bCs/>
          <w:sz w:val="24"/>
        </w:rPr>
      </w:pPr>
    </w:p>
    <w:p w14:paraId="2E2844EF" w14:textId="77777777" w:rsidR="009E1D3A" w:rsidRDefault="009E1D3A" w:rsidP="00E86503">
      <w:pPr>
        <w:spacing w:line="400" w:lineRule="exact"/>
        <w:ind w:firstLineChars="200" w:firstLine="480"/>
        <w:rPr>
          <w:rFonts w:ascii="宋体" w:hAnsi="宋体" w:hint="eastAsia"/>
          <w:bCs/>
          <w:sz w:val="24"/>
        </w:rPr>
      </w:pPr>
    </w:p>
    <w:p w14:paraId="59E9542C" w14:textId="77777777" w:rsidR="009E1D3A" w:rsidRDefault="009E1D3A" w:rsidP="00E86503">
      <w:pPr>
        <w:spacing w:line="400" w:lineRule="exact"/>
        <w:ind w:firstLineChars="200" w:firstLine="480"/>
        <w:rPr>
          <w:rFonts w:ascii="宋体" w:hAnsi="宋体" w:hint="eastAsia"/>
          <w:bCs/>
          <w:sz w:val="24"/>
        </w:rPr>
      </w:pPr>
    </w:p>
    <w:p w14:paraId="674F0388" w14:textId="77777777" w:rsidR="009E1D3A" w:rsidRDefault="009E1D3A" w:rsidP="00E86503">
      <w:pPr>
        <w:spacing w:line="400" w:lineRule="exact"/>
        <w:ind w:firstLineChars="200" w:firstLine="480"/>
        <w:rPr>
          <w:rFonts w:ascii="宋体" w:hAnsi="宋体" w:hint="eastAsia"/>
          <w:bCs/>
          <w:sz w:val="24"/>
        </w:rPr>
      </w:pPr>
    </w:p>
    <w:p w14:paraId="5D4779A8" w14:textId="77777777" w:rsidR="009E1D3A" w:rsidRDefault="009E1D3A" w:rsidP="00E86503">
      <w:pPr>
        <w:spacing w:line="400" w:lineRule="exact"/>
        <w:ind w:firstLineChars="200" w:firstLine="480"/>
        <w:rPr>
          <w:rFonts w:ascii="宋体" w:hAnsi="宋体" w:hint="eastAsia"/>
          <w:bCs/>
          <w:sz w:val="24"/>
        </w:rPr>
      </w:pPr>
    </w:p>
    <w:p w14:paraId="4F915AC4" w14:textId="77777777" w:rsidR="009E1D3A" w:rsidRDefault="009E1D3A" w:rsidP="00E86503">
      <w:pPr>
        <w:spacing w:line="400" w:lineRule="exact"/>
        <w:ind w:firstLineChars="200" w:firstLine="480"/>
        <w:rPr>
          <w:rFonts w:ascii="宋体" w:hAnsi="宋体" w:hint="eastAsia"/>
          <w:bCs/>
          <w:sz w:val="24"/>
        </w:rPr>
      </w:pPr>
    </w:p>
    <w:p w14:paraId="1653E8F2" w14:textId="77777777" w:rsidR="009E1D3A" w:rsidRDefault="009E1D3A" w:rsidP="00E86503">
      <w:pPr>
        <w:spacing w:line="400" w:lineRule="exact"/>
        <w:ind w:firstLineChars="200" w:firstLine="480"/>
        <w:rPr>
          <w:rFonts w:ascii="宋体" w:hAnsi="宋体" w:hint="eastAsia"/>
          <w:bCs/>
          <w:sz w:val="24"/>
        </w:rPr>
      </w:pPr>
    </w:p>
    <w:p w14:paraId="2D02E968" w14:textId="77777777" w:rsidR="009E1D3A" w:rsidRDefault="009E1D3A" w:rsidP="00E86503">
      <w:pPr>
        <w:spacing w:line="400" w:lineRule="exact"/>
        <w:ind w:firstLineChars="200" w:firstLine="480"/>
        <w:rPr>
          <w:rFonts w:ascii="宋体" w:hAnsi="宋体" w:hint="eastAsia"/>
          <w:bCs/>
          <w:sz w:val="24"/>
        </w:rPr>
      </w:pPr>
    </w:p>
    <w:p w14:paraId="63C114D8" w14:textId="77777777" w:rsidR="009E1D3A" w:rsidRDefault="009E1D3A" w:rsidP="00E86503">
      <w:pPr>
        <w:spacing w:line="400" w:lineRule="exact"/>
        <w:ind w:firstLineChars="200" w:firstLine="480"/>
        <w:rPr>
          <w:rFonts w:ascii="宋体" w:hAnsi="宋体" w:hint="eastAsia"/>
          <w:bCs/>
          <w:sz w:val="24"/>
        </w:rPr>
      </w:pPr>
    </w:p>
    <w:p w14:paraId="0D8B4244" w14:textId="59B96123" w:rsidR="009E1D3A" w:rsidRDefault="009E1D3A" w:rsidP="009E1D3A">
      <w:pPr>
        <w:spacing w:line="400" w:lineRule="exact"/>
        <w:ind w:firstLineChars="200" w:firstLine="480"/>
        <w:rPr>
          <w:rFonts w:ascii="宋体" w:hAnsi="宋体" w:hint="eastAsia"/>
          <w:bCs/>
          <w:sz w:val="24"/>
        </w:rPr>
      </w:pPr>
      <w:r>
        <w:rPr>
          <w:rFonts w:ascii="宋体" w:hAnsi="宋体" w:hint="eastAsia"/>
          <w:bCs/>
          <w:sz w:val="24"/>
        </w:rPr>
        <w:t xml:space="preserve">     本题以栈为主，通过数组的相关操作来实现。首先编写出一个栈，top为0，然后编写对于栈的相关操作函数，判定为满、判定为空、压入元素、取出元素。再通过主函数的条件判断和循环来操作并实现。</w:t>
      </w:r>
    </w:p>
    <w:p w14:paraId="37D05BA0" w14:textId="77777777" w:rsidR="009E1D3A" w:rsidRDefault="009E1D3A" w:rsidP="009E1D3A">
      <w:pPr>
        <w:spacing w:line="400" w:lineRule="exact"/>
        <w:ind w:firstLineChars="200" w:firstLine="480"/>
        <w:rPr>
          <w:rFonts w:ascii="宋体" w:hAnsi="宋体" w:hint="eastAsia"/>
          <w:bCs/>
          <w:sz w:val="24"/>
        </w:rPr>
      </w:pPr>
    </w:p>
    <w:p w14:paraId="7CA3EFB8" w14:textId="77777777" w:rsidR="009E1D3A" w:rsidRDefault="009E1D3A" w:rsidP="009E1D3A">
      <w:pPr>
        <w:spacing w:line="400" w:lineRule="exact"/>
        <w:ind w:firstLineChars="200" w:firstLine="480"/>
        <w:rPr>
          <w:rFonts w:ascii="宋体" w:cs="宋体" w:hint="eastAsia"/>
          <w:sz w:val="24"/>
        </w:rPr>
      </w:pPr>
      <w:r>
        <w:rPr>
          <w:rFonts w:ascii="宋体" w:cs="宋体" w:hint="eastAsia"/>
          <w:sz w:val="24"/>
        </w:rPr>
        <w:t>项目2：第11章编程题4</w:t>
      </w:r>
    </w:p>
    <w:p w14:paraId="3830606E" w14:textId="77777777" w:rsidR="009E1D3A" w:rsidRDefault="009E1D3A" w:rsidP="009E1D3A">
      <w:pPr>
        <w:spacing w:line="400" w:lineRule="exact"/>
        <w:ind w:firstLineChars="200" w:firstLine="480"/>
        <w:rPr>
          <w:rFonts w:ascii="宋体" w:cs="宋体" w:hint="eastAsia"/>
          <w:sz w:val="24"/>
        </w:rPr>
      </w:pPr>
      <w:r>
        <w:rPr>
          <w:rFonts w:ascii="宋体" w:cs="宋体" w:hint="eastAsia"/>
          <w:sz w:val="24"/>
        </w:rPr>
        <w:t>1）实验结果</w:t>
      </w:r>
    </w:p>
    <w:p w14:paraId="32F02145" w14:textId="77777777" w:rsidR="009E1D3A" w:rsidRDefault="009E1D3A" w:rsidP="009E1D3A">
      <w:pPr>
        <w:spacing w:line="400" w:lineRule="exact"/>
        <w:ind w:firstLineChars="200" w:firstLine="480"/>
        <w:rPr>
          <w:rFonts w:ascii="宋体" w:cs="宋体"/>
          <w:sz w:val="24"/>
        </w:rPr>
      </w:pPr>
      <w:r>
        <w:rPr>
          <w:rFonts w:ascii="宋体" w:cs="宋体" w:hint="eastAsia"/>
          <w:sz w:val="24"/>
        </w:rPr>
        <w:t xml:space="preserve">     程序运行成功并达到实验目的，见图1-2。</w:t>
      </w:r>
    </w:p>
    <w:p w14:paraId="4F57CFC8" w14:textId="7633D510" w:rsidR="009E1D3A" w:rsidRDefault="00514BF3" w:rsidP="009E1D3A">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2336" behindDoc="0" locked="0" layoutInCell="1" allowOverlap="1" wp14:anchorId="3D81B63B" wp14:editId="1286870A">
                <wp:simplePos x="0" y="0"/>
                <wp:positionH relativeFrom="column">
                  <wp:posOffset>622935</wp:posOffset>
                </wp:positionH>
                <wp:positionV relativeFrom="paragraph">
                  <wp:posOffset>218440</wp:posOffset>
                </wp:positionV>
                <wp:extent cx="5136515" cy="2667000"/>
                <wp:effectExtent l="0" t="0" r="0" b="0"/>
                <wp:wrapSquare wrapText="bothSides"/>
                <wp:docPr id="6" name="文本框 6"/>
                <wp:cNvGraphicFramePr/>
                <a:graphic xmlns:a="http://schemas.openxmlformats.org/drawingml/2006/main">
                  <a:graphicData uri="http://schemas.microsoft.com/office/word/2010/wordprocessingShape">
                    <wps:wsp>
                      <wps:cNvSpPr txBox="1"/>
                      <wps:spPr>
                        <a:xfrm>
                          <a:off x="0" y="0"/>
                          <a:ext cx="5136515" cy="2667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FD7B27" w14:textId="167DAF1C" w:rsidR="00514BF3" w:rsidRDefault="00514BF3">
                            <w:r>
                              <w:rPr>
                                <w:noProof/>
                              </w:rPr>
                              <w:drawing>
                                <wp:inline distT="0" distB="0" distL="0" distR="0" wp14:anchorId="23CE2A8D" wp14:editId="0BC3078B">
                                  <wp:extent cx="4940935" cy="2538284"/>
                                  <wp:effectExtent l="0" t="0" r="12065" b="1905"/>
                                  <wp:docPr id="7" name="图片 7" descr="屏幕快照%202016-12-25%2017.5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25%2017.59.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10" cy="25487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81B63B" id="文本框 6" o:spid="_x0000_s1029" type="#_x0000_t202" style="position:absolute;left:0;text-align:left;margin-left:49.05pt;margin-top:17.2pt;width:404.45pt;height:210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" filled="f" stroked="f">
                <v:textbox style="mso-fit-shape-to-text:t">
                  <w:txbxContent>
                    <w:p w14:paraId="30FD7B27" w14:textId="167DAF1C" w:rsidR="00514BF3" w:rsidRDefault="00514BF3">
                      <w:r>
                        <w:rPr>
                          <w:noProof/>
                        </w:rPr>
                        <w:drawing>
                          <wp:inline distT="0" distB="0" distL="0" distR="0" wp14:anchorId="23CE2A8D" wp14:editId="0BC3078B">
                            <wp:extent cx="4940935" cy="2538284"/>
                            <wp:effectExtent l="0" t="0" r="12065" b="1905"/>
                            <wp:docPr id="7" name="图片 7" descr="屏幕快照%202016-12-25%2017.59.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25%2017.59.0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10" cy="2548700"/>
                                    </a:xfrm>
                                    <a:prstGeom prst="rect">
                                      <a:avLst/>
                                    </a:prstGeom>
                                    <a:noFill/>
                                    <a:ln>
                                      <a:noFill/>
                                    </a:ln>
                                  </pic:spPr>
                                </pic:pic>
                              </a:graphicData>
                            </a:graphic>
                          </wp:inline>
                        </w:drawing>
                      </w:r>
                    </w:p>
                  </w:txbxContent>
                </v:textbox>
                <w10:wrap type="square"/>
              </v:shape>
            </w:pict>
          </mc:Fallback>
        </mc:AlternateContent>
      </w:r>
    </w:p>
    <w:p w14:paraId="76CB1082" w14:textId="77777777" w:rsidR="009E1D3A" w:rsidRDefault="009E1D3A" w:rsidP="009E1D3A">
      <w:pPr>
        <w:spacing w:line="400" w:lineRule="exact"/>
        <w:ind w:firstLineChars="200" w:firstLine="480"/>
        <w:rPr>
          <w:rFonts w:ascii="宋体" w:hAnsi="宋体" w:hint="eastAsia"/>
          <w:bCs/>
          <w:sz w:val="24"/>
        </w:rPr>
      </w:pPr>
    </w:p>
    <w:p w14:paraId="674537CC" w14:textId="77777777" w:rsidR="009E1D3A" w:rsidRDefault="009E1D3A" w:rsidP="009E1D3A">
      <w:pPr>
        <w:spacing w:line="400" w:lineRule="exact"/>
        <w:ind w:firstLineChars="200" w:firstLine="480"/>
        <w:rPr>
          <w:rFonts w:ascii="宋体" w:hAnsi="宋体" w:hint="eastAsia"/>
          <w:bCs/>
          <w:sz w:val="24"/>
        </w:rPr>
      </w:pPr>
    </w:p>
    <w:p w14:paraId="657A6E97" w14:textId="77777777" w:rsidR="009E1D3A" w:rsidRDefault="009E1D3A" w:rsidP="009E1D3A">
      <w:pPr>
        <w:spacing w:line="400" w:lineRule="exact"/>
        <w:ind w:firstLineChars="200" w:firstLine="480"/>
        <w:rPr>
          <w:rFonts w:ascii="宋体" w:hAnsi="宋体" w:hint="eastAsia"/>
          <w:bCs/>
          <w:sz w:val="24"/>
        </w:rPr>
      </w:pPr>
    </w:p>
    <w:p w14:paraId="7D1B5E62" w14:textId="77777777" w:rsidR="009E1D3A" w:rsidRDefault="009E1D3A" w:rsidP="00E86503">
      <w:pPr>
        <w:spacing w:line="400" w:lineRule="exact"/>
        <w:ind w:firstLineChars="200" w:firstLine="480"/>
        <w:rPr>
          <w:rFonts w:ascii="宋体" w:hAnsi="宋体" w:hint="eastAsia"/>
          <w:bCs/>
          <w:sz w:val="24"/>
        </w:rPr>
      </w:pPr>
    </w:p>
    <w:p w14:paraId="1E00CB51" w14:textId="77777777" w:rsidR="009E1D3A" w:rsidRDefault="009E1D3A" w:rsidP="00E86503">
      <w:pPr>
        <w:spacing w:line="400" w:lineRule="exact"/>
        <w:ind w:firstLineChars="200" w:firstLine="480"/>
        <w:rPr>
          <w:rFonts w:ascii="宋体" w:hAnsi="宋体" w:hint="eastAsia"/>
          <w:bCs/>
          <w:sz w:val="24"/>
        </w:rPr>
      </w:pPr>
    </w:p>
    <w:p w14:paraId="41392E94" w14:textId="77777777" w:rsidR="009E1D3A" w:rsidRDefault="009E1D3A" w:rsidP="00E86503">
      <w:pPr>
        <w:spacing w:line="400" w:lineRule="exact"/>
        <w:ind w:firstLineChars="200" w:firstLine="480"/>
        <w:rPr>
          <w:rFonts w:ascii="宋体" w:hAnsi="宋体" w:hint="eastAsia"/>
          <w:bCs/>
          <w:sz w:val="24"/>
        </w:rPr>
      </w:pPr>
    </w:p>
    <w:p w14:paraId="49BCCDCA" w14:textId="77777777" w:rsidR="009E1D3A" w:rsidRDefault="009E1D3A" w:rsidP="00E86503">
      <w:pPr>
        <w:spacing w:line="400" w:lineRule="exact"/>
        <w:ind w:firstLineChars="200" w:firstLine="480"/>
        <w:rPr>
          <w:rFonts w:ascii="宋体" w:hAnsi="宋体" w:hint="eastAsia"/>
          <w:bCs/>
          <w:sz w:val="24"/>
        </w:rPr>
      </w:pPr>
    </w:p>
    <w:p w14:paraId="6B2F990B" w14:textId="77777777" w:rsidR="009E1D3A" w:rsidRDefault="009E1D3A" w:rsidP="00E86503">
      <w:pPr>
        <w:spacing w:line="400" w:lineRule="exact"/>
        <w:ind w:firstLineChars="200" w:firstLine="480"/>
        <w:rPr>
          <w:rFonts w:ascii="宋体" w:hAnsi="宋体" w:hint="eastAsia"/>
          <w:bCs/>
          <w:sz w:val="24"/>
        </w:rPr>
      </w:pPr>
    </w:p>
    <w:p w14:paraId="1C0F32F5" w14:textId="77777777" w:rsidR="009E1D3A" w:rsidRDefault="009E1D3A" w:rsidP="00E86503">
      <w:pPr>
        <w:spacing w:line="400" w:lineRule="exact"/>
        <w:ind w:firstLineChars="200" w:firstLine="480"/>
        <w:rPr>
          <w:rFonts w:ascii="宋体" w:hAnsi="宋体" w:hint="eastAsia"/>
          <w:bCs/>
          <w:sz w:val="24"/>
        </w:rPr>
      </w:pPr>
    </w:p>
    <w:p w14:paraId="0E22B381" w14:textId="77777777" w:rsidR="009E1D3A" w:rsidRDefault="009E1D3A" w:rsidP="00E86503">
      <w:pPr>
        <w:spacing w:line="400" w:lineRule="exact"/>
        <w:ind w:firstLineChars="200" w:firstLine="480"/>
        <w:rPr>
          <w:rFonts w:ascii="宋体" w:hAnsi="宋体" w:hint="eastAsia"/>
          <w:bCs/>
          <w:sz w:val="24"/>
        </w:rPr>
      </w:pPr>
    </w:p>
    <w:p w14:paraId="644D0ED0" w14:textId="77777777" w:rsidR="009E1D3A" w:rsidRDefault="009E1D3A" w:rsidP="00E86503">
      <w:pPr>
        <w:spacing w:line="400" w:lineRule="exact"/>
        <w:ind w:firstLineChars="200" w:firstLine="480"/>
        <w:rPr>
          <w:rFonts w:ascii="宋体" w:hAnsi="宋体" w:hint="eastAsia"/>
          <w:bCs/>
          <w:sz w:val="24"/>
        </w:rPr>
      </w:pPr>
    </w:p>
    <w:p w14:paraId="5FBEA2C2" w14:textId="77777777" w:rsidR="00514BF3" w:rsidRDefault="00514BF3" w:rsidP="00514BF3">
      <w:pPr>
        <w:spacing w:line="400" w:lineRule="exact"/>
        <w:ind w:firstLineChars="200" w:firstLine="480"/>
        <w:rPr>
          <w:rFonts w:ascii="宋体" w:cs="宋体"/>
          <w:sz w:val="24"/>
        </w:rPr>
      </w:pPr>
      <w:r>
        <w:rPr>
          <w:rFonts w:ascii="宋体" w:cs="宋体" w:hint="eastAsia"/>
          <w:sz w:val="24"/>
        </w:rPr>
        <w:t>2）思路概括与核心分析</w:t>
      </w:r>
    </w:p>
    <w:p w14:paraId="7B3E2F2E" w14:textId="0BEC78A7" w:rsidR="009E1D3A" w:rsidRDefault="00514BF3"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3360" behindDoc="0" locked="0" layoutInCell="1" allowOverlap="1" wp14:anchorId="09DD4FE6" wp14:editId="474B3E1F">
                <wp:simplePos x="0" y="0"/>
                <wp:positionH relativeFrom="column">
                  <wp:posOffset>736600</wp:posOffset>
                </wp:positionH>
                <wp:positionV relativeFrom="paragraph">
                  <wp:posOffset>88900</wp:posOffset>
                </wp:positionV>
                <wp:extent cx="3771900" cy="1018540"/>
                <wp:effectExtent l="0" t="0" r="38100" b="22860"/>
                <wp:wrapSquare wrapText="bothSides"/>
                <wp:docPr id="8" name="文本框 8"/>
                <wp:cNvGraphicFramePr/>
                <a:graphic xmlns:a="http://schemas.openxmlformats.org/drawingml/2006/main">
                  <a:graphicData uri="http://schemas.microsoft.com/office/word/2010/wordprocessingShape">
                    <wps:wsp>
                      <wps:cNvSpPr txBox="1"/>
                      <wps:spPr>
                        <a:xfrm>
                          <a:off x="0" y="0"/>
                          <a:ext cx="3771900" cy="1018540"/>
                        </a:xfrm>
                        <a:prstGeom prst="rect">
                          <a:avLst/>
                        </a:prstGeom>
                        <a:ln/>
                      </wps:spPr>
                      <wps:style>
                        <a:lnRef idx="2">
                          <a:schemeClr val="dk1"/>
                        </a:lnRef>
                        <a:fillRef idx="1">
                          <a:schemeClr val="lt1"/>
                        </a:fillRef>
                        <a:effectRef idx="0">
                          <a:schemeClr val="dk1"/>
                        </a:effectRef>
                        <a:fontRef idx="minor">
                          <a:schemeClr val="dk1"/>
                        </a:fontRef>
                      </wps:style>
                      <wps:txbx>
                        <w:txbxContent>
                          <w:p w14:paraId="11D107F7" w14:textId="77777777" w:rsidR="00514BF3" w:rsidRPr="00514BF3" w:rsidRDefault="00514BF3" w:rsidP="00514BF3">
                            <w:pPr>
                              <w:widowControl/>
                              <w:tabs>
                                <w:tab w:val="left" w:pos="543"/>
                              </w:tabs>
                              <w:autoSpaceDE w:val="0"/>
                              <w:autoSpaceDN w:val="0"/>
                              <w:adjustRightInd w:val="0"/>
                              <w:jc w:val="left"/>
                              <w:rPr>
                                <w:rFonts w:ascii="SimSun" w:eastAsia="SimSun" w:hAnsi="SimSun" w:cs="Menlo"/>
                                <w:color w:val="000000"/>
                                <w:kern w:val="0"/>
                                <w:szCs w:val="21"/>
                              </w:rPr>
                            </w:pPr>
                            <w:r w:rsidRPr="00514BF3">
                              <w:rPr>
                                <w:rFonts w:ascii="SimSun" w:eastAsia="SimSun" w:hAnsi="SimSun" w:cs="Menlo"/>
                                <w:color w:val="AA0D91"/>
                                <w:kern w:val="0"/>
                                <w:szCs w:val="21"/>
                              </w:rPr>
                              <w:t>void</w:t>
                            </w:r>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read_</w:t>
                            </w:r>
                            <w:proofErr w:type="gramStart"/>
                            <w:r w:rsidRPr="00514BF3">
                              <w:rPr>
                                <w:rFonts w:ascii="SimSun" w:eastAsia="SimSun" w:hAnsi="SimSun" w:cs="Menlo"/>
                                <w:color w:val="000000"/>
                                <w:kern w:val="0"/>
                                <w:szCs w:val="21"/>
                              </w:rPr>
                              <w:t>cards</w:t>
                            </w:r>
                            <w:proofErr w:type="spellEnd"/>
                            <w:r w:rsidRPr="00514BF3">
                              <w:rPr>
                                <w:rFonts w:ascii="SimSun" w:eastAsia="SimSun" w:hAnsi="SimSun" w:cs="Menlo"/>
                                <w:color w:val="000000"/>
                                <w:kern w:val="0"/>
                                <w:szCs w:val="21"/>
                              </w:rPr>
                              <w:t>(</w:t>
                            </w:r>
                            <w:proofErr w:type="spellStart"/>
                            <w:proofErr w:type="gramEnd"/>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r[],</w:t>
                            </w:r>
                            <w:proofErr w:type="spellStart"/>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s[]);</w:t>
                            </w:r>
                          </w:p>
                          <w:p w14:paraId="1B2B49DA" w14:textId="77777777" w:rsidR="00514BF3" w:rsidRPr="00514BF3" w:rsidRDefault="00514BF3" w:rsidP="00514BF3">
                            <w:pPr>
                              <w:widowControl/>
                              <w:tabs>
                                <w:tab w:val="left" w:pos="543"/>
                              </w:tabs>
                              <w:autoSpaceDE w:val="0"/>
                              <w:autoSpaceDN w:val="0"/>
                              <w:adjustRightInd w:val="0"/>
                              <w:jc w:val="left"/>
                              <w:rPr>
                                <w:rFonts w:ascii="SimSun" w:eastAsia="SimSun" w:hAnsi="SimSun" w:cs="Menlo"/>
                                <w:color w:val="000000"/>
                                <w:kern w:val="0"/>
                                <w:szCs w:val="21"/>
                              </w:rPr>
                            </w:pPr>
                            <w:r w:rsidRPr="00514BF3">
                              <w:rPr>
                                <w:rFonts w:ascii="SimSun" w:eastAsia="SimSun" w:hAnsi="SimSun" w:cs="Menlo"/>
                                <w:color w:val="AA0D91"/>
                                <w:kern w:val="0"/>
                                <w:szCs w:val="21"/>
                              </w:rPr>
                              <w:t>void</w:t>
                            </w:r>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analyze_</w:t>
                            </w:r>
                            <w:proofErr w:type="gramStart"/>
                            <w:r w:rsidRPr="00514BF3">
                              <w:rPr>
                                <w:rFonts w:ascii="SimSun" w:eastAsia="SimSun" w:hAnsi="SimSun" w:cs="Menlo"/>
                                <w:color w:val="000000"/>
                                <w:kern w:val="0"/>
                                <w:szCs w:val="21"/>
                              </w:rPr>
                              <w:t>hand</w:t>
                            </w:r>
                            <w:proofErr w:type="spellEnd"/>
                            <w:r w:rsidRPr="00514BF3">
                              <w:rPr>
                                <w:rFonts w:ascii="SimSun" w:eastAsia="SimSun" w:hAnsi="SimSun" w:cs="Menlo"/>
                                <w:color w:val="000000"/>
                                <w:kern w:val="0"/>
                                <w:szCs w:val="21"/>
                              </w:rPr>
                              <w:t>(</w:t>
                            </w:r>
                            <w:proofErr w:type="spellStart"/>
                            <w:proofErr w:type="gramEnd"/>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a,</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b,</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c,</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d,</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e,</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r[],</w:t>
                            </w:r>
                            <w:proofErr w:type="spellStart"/>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s[]);</w:t>
                            </w:r>
                          </w:p>
                          <w:p w14:paraId="7D3A583D" w14:textId="66BCEFBC" w:rsidR="00514BF3" w:rsidRPr="00514BF3" w:rsidRDefault="00514BF3" w:rsidP="00514BF3">
                            <w:pPr>
                              <w:rPr>
                                <w:rFonts w:ascii="SimSun" w:eastAsia="SimSun" w:hAnsi="SimSun"/>
                                <w:szCs w:val="21"/>
                              </w:rPr>
                            </w:pPr>
                            <w:r w:rsidRPr="00514BF3">
                              <w:rPr>
                                <w:rFonts w:ascii="SimSun" w:eastAsia="SimSun" w:hAnsi="SimSun" w:cs="Menlo"/>
                                <w:color w:val="AA0D91"/>
                                <w:kern w:val="0"/>
                                <w:szCs w:val="21"/>
                              </w:rPr>
                              <w:t>void</w:t>
                            </w:r>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print_</w:t>
                            </w:r>
                            <w:proofErr w:type="gramStart"/>
                            <w:r w:rsidRPr="00514BF3">
                              <w:rPr>
                                <w:rFonts w:ascii="SimSun" w:eastAsia="SimSun" w:hAnsi="SimSun" w:cs="Menlo"/>
                                <w:color w:val="000000"/>
                                <w:kern w:val="0"/>
                                <w:szCs w:val="21"/>
                              </w:rPr>
                              <w:t>result</w:t>
                            </w:r>
                            <w:proofErr w:type="spellEnd"/>
                            <w:r w:rsidRPr="00514BF3">
                              <w:rPr>
                                <w:rFonts w:ascii="SimSun" w:eastAsia="SimSun" w:hAnsi="SimSun" w:cs="Menlo"/>
                                <w:color w:val="000000"/>
                                <w:kern w:val="0"/>
                                <w:szCs w:val="21"/>
                              </w:rPr>
                              <w:t>(</w:t>
                            </w:r>
                            <w:proofErr w:type="spellStart"/>
                            <w:proofErr w:type="gramEnd"/>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a,</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b,</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c,</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d,</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DD4FE6" id="文本框 8" o:spid="_x0000_s1030" type="#_x0000_t202" style="position:absolute;left:0;text-align:left;margin-left:58pt;margin-top:7pt;width:297pt;height:8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" fillcolor="white [3201]" strokecolor="black [3200]" strokeweight="1pt">
                <v:textbox>
                  <w:txbxContent>
                    <w:p w14:paraId="11D107F7" w14:textId="77777777" w:rsidR="00514BF3" w:rsidRPr="00514BF3" w:rsidRDefault="00514BF3" w:rsidP="00514BF3">
                      <w:pPr>
                        <w:widowControl/>
                        <w:tabs>
                          <w:tab w:val="left" w:pos="543"/>
                        </w:tabs>
                        <w:autoSpaceDE w:val="0"/>
                        <w:autoSpaceDN w:val="0"/>
                        <w:adjustRightInd w:val="0"/>
                        <w:jc w:val="left"/>
                        <w:rPr>
                          <w:rFonts w:ascii="SimSun" w:eastAsia="SimSun" w:hAnsi="SimSun" w:cs="Menlo"/>
                          <w:color w:val="000000"/>
                          <w:kern w:val="0"/>
                          <w:szCs w:val="21"/>
                        </w:rPr>
                      </w:pPr>
                      <w:r w:rsidRPr="00514BF3">
                        <w:rPr>
                          <w:rFonts w:ascii="SimSun" w:eastAsia="SimSun" w:hAnsi="SimSun" w:cs="Menlo"/>
                          <w:color w:val="AA0D91"/>
                          <w:kern w:val="0"/>
                          <w:szCs w:val="21"/>
                        </w:rPr>
                        <w:t>void</w:t>
                      </w:r>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read_</w:t>
                      </w:r>
                      <w:proofErr w:type="gramStart"/>
                      <w:r w:rsidRPr="00514BF3">
                        <w:rPr>
                          <w:rFonts w:ascii="SimSun" w:eastAsia="SimSun" w:hAnsi="SimSun" w:cs="Menlo"/>
                          <w:color w:val="000000"/>
                          <w:kern w:val="0"/>
                          <w:szCs w:val="21"/>
                        </w:rPr>
                        <w:t>cards</w:t>
                      </w:r>
                      <w:proofErr w:type="spellEnd"/>
                      <w:r w:rsidRPr="00514BF3">
                        <w:rPr>
                          <w:rFonts w:ascii="SimSun" w:eastAsia="SimSun" w:hAnsi="SimSun" w:cs="Menlo"/>
                          <w:color w:val="000000"/>
                          <w:kern w:val="0"/>
                          <w:szCs w:val="21"/>
                        </w:rPr>
                        <w:t>(</w:t>
                      </w:r>
                      <w:proofErr w:type="spellStart"/>
                      <w:proofErr w:type="gramEnd"/>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r[],</w:t>
                      </w:r>
                      <w:proofErr w:type="spellStart"/>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s[]);</w:t>
                      </w:r>
                    </w:p>
                    <w:p w14:paraId="1B2B49DA" w14:textId="77777777" w:rsidR="00514BF3" w:rsidRPr="00514BF3" w:rsidRDefault="00514BF3" w:rsidP="00514BF3">
                      <w:pPr>
                        <w:widowControl/>
                        <w:tabs>
                          <w:tab w:val="left" w:pos="543"/>
                        </w:tabs>
                        <w:autoSpaceDE w:val="0"/>
                        <w:autoSpaceDN w:val="0"/>
                        <w:adjustRightInd w:val="0"/>
                        <w:jc w:val="left"/>
                        <w:rPr>
                          <w:rFonts w:ascii="SimSun" w:eastAsia="SimSun" w:hAnsi="SimSun" w:cs="Menlo"/>
                          <w:color w:val="000000"/>
                          <w:kern w:val="0"/>
                          <w:szCs w:val="21"/>
                        </w:rPr>
                      </w:pPr>
                      <w:r w:rsidRPr="00514BF3">
                        <w:rPr>
                          <w:rFonts w:ascii="SimSun" w:eastAsia="SimSun" w:hAnsi="SimSun" w:cs="Menlo"/>
                          <w:color w:val="AA0D91"/>
                          <w:kern w:val="0"/>
                          <w:szCs w:val="21"/>
                        </w:rPr>
                        <w:t>void</w:t>
                      </w:r>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analyze_</w:t>
                      </w:r>
                      <w:proofErr w:type="gramStart"/>
                      <w:r w:rsidRPr="00514BF3">
                        <w:rPr>
                          <w:rFonts w:ascii="SimSun" w:eastAsia="SimSun" w:hAnsi="SimSun" w:cs="Menlo"/>
                          <w:color w:val="000000"/>
                          <w:kern w:val="0"/>
                          <w:szCs w:val="21"/>
                        </w:rPr>
                        <w:t>hand</w:t>
                      </w:r>
                      <w:proofErr w:type="spellEnd"/>
                      <w:r w:rsidRPr="00514BF3">
                        <w:rPr>
                          <w:rFonts w:ascii="SimSun" w:eastAsia="SimSun" w:hAnsi="SimSun" w:cs="Menlo"/>
                          <w:color w:val="000000"/>
                          <w:kern w:val="0"/>
                          <w:szCs w:val="21"/>
                        </w:rPr>
                        <w:t>(</w:t>
                      </w:r>
                      <w:proofErr w:type="spellStart"/>
                      <w:proofErr w:type="gramEnd"/>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a,</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b,</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c,</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d,</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e,</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r[],</w:t>
                      </w:r>
                      <w:proofErr w:type="spellStart"/>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s[]);</w:t>
                      </w:r>
                    </w:p>
                    <w:p w14:paraId="7D3A583D" w14:textId="66BCEFBC" w:rsidR="00514BF3" w:rsidRPr="00514BF3" w:rsidRDefault="00514BF3" w:rsidP="00514BF3">
                      <w:pPr>
                        <w:rPr>
                          <w:rFonts w:ascii="SimSun" w:eastAsia="SimSun" w:hAnsi="SimSun"/>
                          <w:szCs w:val="21"/>
                        </w:rPr>
                      </w:pPr>
                      <w:r w:rsidRPr="00514BF3">
                        <w:rPr>
                          <w:rFonts w:ascii="SimSun" w:eastAsia="SimSun" w:hAnsi="SimSun" w:cs="Menlo"/>
                          <w:color w:val="AA0D91"/>
                          <w:kern w:val="0"/>
                          <w:szCs w:val="21"/>
                        </w:rPr>
                        <w:t>void</w:t>
                      </w:r>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print_</w:t>
                      </w:r>
                      <w:proofErr w:type="gramStart"/>
                      <w:r w:rsidRPr="00514BF3">
                        <w:rPr>
                          <w:rFonts w:ascii="SimSun" w:eastAsia="SimSun" w:hAnsi="SimSun" w:cs="Menlo"/>
                          <w:color w:val="000000"/>
                          <w:kern w:val="0"/>
                          <w:szCs w:val="21"/>
                        </w:rPr>
                        <w:t>result</w:t>
                      </w:r>
                      <w:proofErr w:type="spellEnd"/>
                      <w:r w:rsidRPr="00514BF3">
                        <w:rPr>
                          <w:rFonts w:ascii="SimSun" w:eastAsia="SimSun" w:hAnsi="SimSun" w:cs="Menlo"/>
                          <w:color w:val="000000"/>
                          <w:kern w:val="0"/>
                          <w:szCs w:val="21"/>
                        </w:rPr>
                        <w:t>(</w:t>
                      </w:r>
                      <w:proofErr w:type="spellStart"/>
                      <w:proofErr w:type="gramEnd"/>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a,</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b,</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c,</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w:t>
                      </w:r>
                      <w:proofErr w:type="spellStart"/>
                      <w:r w:rsidRPr="00514BF3">
                        <w:rPr>
                          <w:rFonts w:ascii="SimSun" w:eastAsia="SimSun" w:hAnsi="SimSun" w:cs="Menlo"/>
                          <w:color w:val="000000"/>
                          <w:kern w:val="0"/>
                          <w:szCs w:val="21"/>
                        </w:rPr>
                        <w:t>d,</w:t>
                      </w:r>
                      <w:r w:rsidRPr="00514BF3">
                        <w:rPr>
                          <w:rFonts w:ascii="SimSun" w:eastAsia="SimSun" w:hAnsi="SimSun" w:cs="Menlo"/>
                          <w:color w:val="AA0D91"/>
                          <w:kern w:val="0"/>
                          <w:szCs w:val="21"/>
                        </w:rPr>
                        <w:t>int</w:t>
                      </w:r>
                      <w:proofErr w:type="spellEnd"/>
                      <w:r w:rsidRPr="00514BF3">
                        <w:rPr>
                          <w:rFonts w:ascii="SimSun" w:eastAsia="SimSun" w:hAnsi="SimSun" w:cs="Menlo"/>
                          <w:color w:val="000000"/>
                          <w:kern w:val="0"/>
                          <w:szCs w:val="21"/>
                        </w:rPr>
                        <w:t xml:space="preserve"> *e);</w:t>
                      </w:r>
                    </w:p>
                  </w:txbxContent>
                </v:textbox>
                <w10:wrap type="square"/>
              </v:shape>
            </w:pict>
          </mc:Fallback>
        </mc:AlternateContent>
      </w:r>
    </w:p>
    <w:p w14:paraId="2F76E483" w14:textId="77777777" w:rsidR="00514BF3" w:rsidRDefault="00514BF3" w:rsidP="00E86503">
      <w:pPr>
        <w:spacing w:line="400" w:lineRule="exact"/>
        <w:ind w:firstLineChars="200" w:firstLine="480"/>
        <w:rPr>
          <w:rFonts w:ascii="宋体" w:hAnsi="宋体" w:hint="eastAsia"/>
          <w:bCs/>
          <w:sz w:val="24"/>
        </w:rPr>
      </w:pPr>
    </w:p>
    <w:p w14:paraId="7F294EFA" w14:textId="77777777" w:rsidR="00514BF3" w:rsidRDefault="00514BF3" w:rsidP="00E86503">
      <w:pPr>
        <w:spacing w:line="400" w:lineRule="exact"/>
        <w:ind w:firstLineChars="200" w:firstLine="480"/>
        <w:rPr>
          <w:rFonts w:ascii="宋体" w:hAnsi="宋体" w:hint="eastAsia"/>
          <w:bCs/>
          <w:sz w:val="24"/>
        </w:rPr>
      </w:pPr>
    </w:p>
    <w:p w14:paraId="6EC7C168" w14:textId="77777777" w:rsidR="00514BF3" w:rsidRDefault="00514BF3" w:rsidP="00E86503">
      <w:pPr>
        <w:spacing w:line="400" w:lineRule="exact"/>
        <w:ind w:firstLineChars="200" w:firstLine="480"/>
        <w:rPr>
          <w:rFonts w:ascii="宋体" w:hAnsi="宋体" w:hint="eastAsia"/>
          <w:bCs/>
          <w:sz w:val="24"/>
        </w:rPr>
      </w:pPr>
    </w:p>
    <w:p w14:paraId="0053A4E7" w14:textId="77777777" w:rsidR="00514BF3" w:rsidRDefault="00514BF3" w:rsidP="00E86503">
      <w:pPr>
        <w:spacing w:line="400" w:lineRule="exact"/>
        <w:ind w:firstLineChars="200" w:firstLine="480"/>
        <w:rPr>
          <w:rFonts w:ascii="宋体" w:hAnsi="宋体" w:hint="eastAsia"/>
          <w:bCs/>
          <w:sz w:val="24"/>
        </w:rPr>
      </w:pPr>
    </w:p>
    <w:p w14:paraId="5D013D29" w14:textId="13DD59DD" w:rsidR="00514BF3" w:rsidRDefault="00514BF3" w:rsidP="00E86503">
      <w:pPr>
        <w:spacing w:line="400" w:lineRule="exact"/>
        <w:ind w:firstLineChars="200" w:firstLine="480"/>
        <w:rPr>
          <w:rFonts w:ascii="宋体" w:hAnsi="宋体" w:hint="eastAsia"/>
          <w:bCs/>
          <w:sz w:val="24"/>
        </w:rPr>
      </w:pPr>
      <w:r>
        <w:rPr>
          <w:rFonts w:ascii="宋体" w:hAnsi="宋体" w:hint="eastAsia"/>
          <w:bCs/>
          <w:sz w:val="24"/>
        </w:rPr>
        <w:t xml:space="preserve">      本题与书本上的原例最大的区别就是，本题将全局变量以指针形式在各个函数中发挥作用。</w:t>
      </w:r>
    </w:p>
    <w:p w14:paraId="13942CAF" w14:textId="77777777" w:rsidR="00514BF3" w:rsidRDefault="00514BF3" w:rsidP="00E86503">
      <w:pPr>
        <w:spacing w:line="400" w:lineRule="exact"/>
        <w:ind w:firstLineChars="200" w:firstLine="480"/>
        <w:rPr>
          <w:rFonts w:ascii="宋体" w:hAnsi="宋体" w:hint="eastAsia"/>
          <w:bCs/>
          <w:sz w:val="24"/>
        </w:rPr>
      </w:pPr>
    </w:p>
    <w:p w14:paraId="3682E06F" w14:textId="77777777" w:rsidR="00514BF3" w:rsidRDefault="00514BF3" w:rsidP="00E86503">
      <w:pPr>
        <w:spacing w:line="400" w:lineRule="exact"/>
        <w:ind w:firstLineChars="200" w:firstLine="480"/>
        <w:rPr>
          <w:rFonts w:ascii="宋体" w:hAnsi="宋体" w:hint="eastAsia"/>
          <w:bCs/>
          <w:sz w:val="24"/>
        </w:rPr>
      </w:pPr>
    </w:p>
    <w:p w14:paraId="4B2DA86F" w14:textId="77777777" w:rsidR="00514BF3" w:rsidRDefault="00514BF3" w:rsidP="00514BF3">
      <w:pPr>
        <w:spacing w:line="400" w:lineRule="exact"/>
        <w:ind w:firstLineChars="200" w:firstLine="480"/>
        <w:rPr>
          <w:rFonts w:ascii="宋体" w:cs="宋体" w:hint="eastAsia"/>
          <w:sz w:val="24"/>
        </w:rPr>
      </w:pPr>
      <w:r>
        <w:rPr>
          <w:rFonts w:ascii="宋体" w:cs="宋体" w:hint="eastAsia"/>
          <w:sz w:val="24"/>
        </w:rPr>
        <w:t>项目3：第12章编程题1a</w:t>
      </w:r>
    </w:p>
    <w:p w14:paraId="31A384EA" w14:textId="77777777" w:rsidR="00514BF3" w:rsidRDefault="00514BF3" w:rsidP="00514BF3">
      <w:pPr>
        <w:spacing w:line="400" w:lineRule="exact"/>
        <w:ind w:firstLineChars="200" w:firstLine="480"/>
        <w:rPr>
          <w:rFonts w:ascii="宋体" w:cs="宋体" w:hint="eastAsia"/>
          <w:sz w:val="24"/>
        </w:rPr>
      </w:pPr>
      <w:r>
        <w:rPr>
          <w:rFonts w:ascii="宋体" w:cs="宋体" w:hint="eastAsia"/>
          <w:sz w:val="24"/>
        </w:rPr>
        <w:t>1）实验结果</w:t>
      </w:r>
    </w:p>
    <w:p w14:paraId="692ECFA2" w14:textId="77777777" w:rsidR="00514BF3" w:rsidRDefault="00514BF3" w:rsidP="00514BF3">
      <w:pPr>
        <w:spacing w:line="400" w:lineRule="exact"/>
        <w:ind w:firstLineChars="200" w:firstLine="480"/>
        <w:rPr>
          <w:rFonts w:ascii="宋体" w:cs="宋体"/>
          <w:sz w:val="24"/>
        </w:rPr>
      </w:pPr>
      <w:r>
        <w:rPr>
          <w:rFonts w:ascii="宋体" w:cs="宋体" w:hint="eastAsia"/>
          <w:sz w:val="24"/>
        </w:rPr>
        <w:t xml:space="preserve">     程序运行成功并达到实验目的，见图1-3。</w:t>
      </w:r>
    </w:p>
    <w:p w14:paraId="55E8D844" w14:textId="199F4CD2" w:rsidR="00514BF3" w:rsidRDefault="00514BF3"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4384" behindDoc="0" locked="0" layoutInCell="1" allowOverlap="1" wp14:anchorId="0F52C9F1" wp14:editId="7D0535A9">
                <wp:simplePos x="0" y="0"/>
                <wp:positionH relativeFrom="column">
                  <wp:posOffset>622300</wp:posOffset>
                </wp:positionH>
                <wp:positionV relativeFrom="paragraph">
                  <wp:posOffset>215900</wp:posOffset>
                </wp:positionV>
                <wp:extent cx="4572635" cy="139954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4572635" cy="1399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0D5876" w14:textId="047B2069" w:rsidR="00514BF3" w:rsidRDefault="00DD32E8">
                            <w:r>
                              <w:rPr>
                                <w:noProof/>
                              </w:rPr>
                              <w:drawing>
                                <wp:inline distT="0" distB="0" distL="0" distR="0" wp14:anchorId="55CF8C09" wp14:editId="6C386C96">
                                  <wp:extent cx="4140835" cy="1297462"/>
                                  <wp:effectExtent l="0" t="0" r="0" b="0"/>
                                  <wp:docPr id="11" name="图片 11" descr="屏幕快照%202016-12-25%2018.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12-25%2018.09.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344" cy="130138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2C9F1" id="文本框 9" o:spid="_x0000_s1031" type="#_x0000_t202" style="position:absolute;left:0;text-align:left;margin-left:49pt;margin-top:17pt;width:360.05pt;height:1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" filled="f" stroked="f">
                <v:textbox>
                  <w:txbxContent>
                    <w:p w14:paraId="050D5876" w14:textId="047B2069" w:rsidR="00514BF3" w:rsidRDefault="00DD32E8">
                      <w:r>
                        <w:rPr>
                          <w:noProof/>
                        </w:rPr>
                        <w:drawing>
                          <wp:inline distT="0" distB="0" distL="0" distR="0" wp14:anchorId="55CF8C09" wp14:editId="6C386C96">
                            <wp:extent cx="4140835" cy="1297462"/>
                            <wp:effectExtent l="0" t="0" r="0" b="0"/>
                            <wp:docPr id="11" name="图片 11" descr="屏幕快照%202016-12-25%2018.09.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屏幕快照%202016-12-25%2018.09.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3344" cy="1301381"/>
                                    </a:xfrm>
                                    <a:prstGeom prst="rect">
                                      <a:avLst/>
                                    </a:prstGeom>
                                    <a:noFill/>
                                    <a:ln>
                                      <a:noFill/>
                                    </a:ln>
                                  </pic:spPr>
                                </pic:pic>
                              </a:graphicData>
                            </a:graphic>
                          </wp:inline>
                        </w:drawing>
                      </w:r>
                    </w:p>
                  </w:txbxContent>
                </v:textbox>
                <w10:wrap type="square"/>
              </v:shape>
            </w:pict>
          </mc:Fallback>
        </mc:AlternateContent>
      </w:r>
    </w:p>
    <w:p w14:paraId="43E076C2" w14:textId="77777777" w:rsidR="00514BF3" w:rsidRDefault="00514BF3" w:rsidP="00E86503">
      <w:pPr>
        <w:spacing w:line="400" w:lineRule="exact"/>
        <w:ind w:firstLineChars="200" w:firstLine="480"/>
        <w:rPr>
          <w:rFonts w:ascii="宋体" w:hAnsi="宋体" w:hint="eastAsia"/>
          <w:bCs/>
          <w:sz w:val="24"/>
        </w:rPr>
      </w:pPr>
    </w:p>
    <w:p w14:paraId="1538C273" w14:textId="77777777" w:rsidR="00514BF3" w:rsidRDefault="00514BF3" w:rsidP="00E86503">
      <w:pPr>
        <w:spacing w:line="400" w:lineRule="exact"/>
        <w:ind w:firstLineChars="200" w:firstLine="480"/>
        <w:rPr>
          <w:rFonts w:ascii="宋体" w:hAnsi="宋体" w:hint="eastAsia"/>
          <w:bCs/>
          <w:sz w:val="24"/>
        </w:rPr>
      </w:pPr>
    </w:p>
    <w:p w14:paraId="3D8884AD" w14:textId="77777777" w:rsidR="00514BF3" w:rsidRDefault="00514BF3" w:rsidP="00E86503">
      <w:pPr>
        <w:spacing w:line="400" w:lineRule="exact"/>
        <w:ind w:firstLineChars="200" w:firstLine="480"/>
        <w:rPr>
          <w:rFonts w:ascii="宋体" w:hAnsi="宋体" w:hint="eastAsia"/>
          <w:bCs/>
          <w:sz w:val="24"/>
        </w:rPr>
      </w:pPr>
    </w:p>
    <w:p w14:paraId="3956C4F4" w14:textId="77777777" w:rsidR="00514BF3" w:rsidRDefault="00514BF3" w:rsidP="00E86503">
      <w:pPr>
        <w:spacing w:line="400" w:lineRule="exact"/>
        <w:ind w:firstLineChars="200" w:firstLine="480"/>
        <w:rPr>
          <w:rFonts w:ascii="宋体" w:hAnsi="宋体" w:hint="eastAsia"/>
          <w:bCs/>
          <w:sz w:val="24"/>
        </w:rPr>
      </w:pPr>
    </w:p>
    <w:p w14:paraId="50CE91E4" w14:textId="77777777" w:rsidR="00514BF3" w:rsidRDefault="00514BF3" w:rsidP="00E86503">
      <w:pPr>
        <w:spacing w:line="400" w:lineRule="exact"/>
        <w:ind w:firstLineChars="200" w:firstLine="480"/>
        <w:rPr>
          <w:rFonts w:ascii="宋体" w:hAnsi="宋体" w:hint="eastAsia"/>
          <w:bCs/>
          <w:sz w:val="24"/>
        </w:rPr>
      </w:pPr>
    </w:p>
    <w:p w14:paraId="60BD8FA7" w14:textId="77777777" w:rsidR="00514BF3" w:rsidRDefault="00514BF3" w:rsidP="00E86503">
      <w:pPr>
        <w:spacing w:line="400" w:lineRule="exact"/>
        <w:ind w:firstLineChars="200" w:firstLine="480"/>
        <w:rPr>
          <w:rFonts w:ascii="宋体" w:hAnsi="宋体" w:hint="eastAsia"/>
          <w:bCs/>
          <w:sz w:val="24"/>
        </w:rPr>
      </w:pPr>
    </w:p>
    <w:p w14:paraId="633CE989" w14:textId="1A5D0303" w:rsidR="00514BF3" w:rsidRDefault="00DD32E8" w:rsidP="00E86503">
      <w:pPr>
        <w:spacing w:line="400" w:lineRule="exact"/>
        <w:ind w:firstLineChars="200" w:firstLine="480"/>
        <w:rPr>
          <w:rFonts w:ascii="宋体" w:hAnsi="宋体" w:hint="eastAsia"/>
          <w:bCs/>
          <w:sz w:val="24"/>
        </w:rPr>
      </w:pPr>
      <w:r>
        <w:rPr>
          <w:rFonts w:ascii="宋体" w:hAnsi="宋体"/>
          <w:bCs/>
          <w:sz w:val="24"/>
        </w:rPr>
        <w:t xml:space="preserve">                     </w:t>
      </w:r>
      <w:r>
        <w:rPr>
          <w:rFonts w:ascii="宋体" w:hAnsi="宋体" w:hint="eastAsia"/>
          <w:bCs/>
          <w:sz w:val="24"/>
        </w:rPr>
        <w:t>图1-4</w:t>
      </w:r>
    </w:p>
    <w:p w14:paraId="5434A391" w14:textId="77777777" w:rsidR="00514BF3" w:rsidRDefault="00514BF3" w:rsidP="00514BF3">
      <w:pPr>
        <w:numPr>
          <w:ilvl w:val="0"/>
          <w:numId w:val="5"/>
        </w:numPr>
        <w:spacing w:line="400" w:lineRule="exact"/>
        <w:ind w:firstLineChars="200" w:firstLine="480"/>
        <w:rPr>
          <w:rFonts w:ascii="宋体" w:cs="宋体" w:hint="eastAsia"/>
          <w:sz w:val="24"/>
        </w:rPr>
      </w:pPr>
      <w:r>
        <w:rPr>
          <w:rFonts w:ascii="宋体" w:cs="宋体" w:hint="eastAsia"/>
          <w:sz w:val="24"/>
        </w:rPr>
        <w:t>思路概括与核心分析</w:t>
      </w:r>
    </w:p>
    <w:p w14:paraId="32D80DE1" w14:textId="6E4EBA10" w:rsidR="00514BF3" w:rsidRDefault="00514BF3"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5408" behindDoc="0" locked="0" layoutInCell="1" allowOverlap="1" wp14:anchorId="5D44EAC0" wp14:editId="6DC28CC2">
                <wp:simplePos x="0" y="0"/>
                <wp:positionH relativeFrom="column">
                  <wp:posOffset>623570</wp:posOffset>
                </wp:positionH>
                <wp:positionV relativeFrom="paragraph">
                  <wp:posOffset>96520</wp:posOffset>
                </wp:positionV>
                <wp:extent cx="3886835" cy="2923540"/>
                <wp:effectExtent l="0" t="0" r="24765" b="22860"/>
                <wp:wrapSquare wrapText="bothSides"/>
                <wp:docPr id="10" name="文本框 10"/>
                <wp:cNvGraphicFramePr/>
                <a:graphic xmlns:a="http://schemas.openxmlformats.org/drawingml/2006/main">
                  <a:graphicData uri="http://schemas.microsoft.com/office/word/2010/wordprocessingShape">
                    <wps:wsp>
                      <wps:cNvSpPr txBox="1"/>
                      <wps:spPr>
                        <a:xfrm>
                          <a:off x="0" y="0"/>
                          <a:ext cx="3886835" cy="2923540"/>
                        </a:xfrm>
                        <a:prstGeom prst="rect">
                          <a:avLst/>
                        </a:prstGeom>
                        <a:ln/>
                      </wps:spPr>
                      <wps:style>
                        <a:lnRef idx="2">
                          <a:schemeClr val="dk1"/>
                        </a:lnRef>
                        <a:fillRef idx="1">
                          <a:schemeClr val="lt1"/>
                        </a:fillRef>
                        <a:effectRef idx="0">
                          <a:schemeClr val="dk1"/>
                        </a:effectRef>
                        <a:fontRef idx="minor">
                          <a:schemeClr val="dk1"/>
                        </a:fontRef>
                      </wps:style>
                      <wps:txbx>
                        <w:txbxContent>
                          <w:p w14:paraId="1B2DD421"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AA0D91"/>
                                <w:kern w:val="0"/>
                                <w:szCs w:val="21"/>
                              </w:rPr>
                              <w:t>char</w:t>
                            </w:r>
                            <w:r w:rsidRPr="00DD32E8">
                              <w:rPr>
                                <w:rFonts w:ascii="SimSun" w:eastAsia="SimSun" w:hAnsi="SimSun" w:cs="Menlo"/>
                                <w:color w:val="000000"/>
                                <w:kern w:val="0"/>
                                <w:szCs w:val="21"/>
                              </w:rPr>
                              <w:t xml:space="preserve"> </w:t>
                            </w:r>
                            <w:proofErr w:type="spellStart"/>
                            <w:proofErr w:type="gramStart"/>
                            <w:r w:rsidRPr="00DD32E8">
                              <w:rPr>
                                <w:rFonts w:ascii="SimSun" w:eastAsia="SimSun" w:hAnsi="SimSun" w:cs="Menlo"/>
                                <w:color w:val="000000"/>
                                <w:kern w:val="0"/>
                                <w:szCs w:val="21"/>
                              </w:rPr>
                              <w:t>ch,a</w:t>
                            </w:r>
                            <w:proofErr w:type="spellEnd"/>
                            <w:proofErr w:type="gramEnd"/>
                            <w:r w:rsidRPr="00DD32E8">
                              <w:rPr>
                                <w:rFonts w:ascii="SimSun" w:eastAsia="SimSun" w:hAnsi="SimSun" w:cs="Menlo"/>
                                <w:color w:val="000000"/>
                                <w:kern w:val="0"/>
                                <w:szCs w:val="21"/>
                              </w:rPr>
                              <w:t>[</w:t>
                            </w:r>
                            <w:r w:rsidRPr="00DD32E8">
                              <w:rPr>
                                <w:rFonts w:ascii="SimSun" w:eastAsia="SimSun" w:hAnsi="SimSun" w:cs="Menlo"/>
                                <w:color w:val="643820"/>
                                <w:kern w:val="0"/>
                                <w:szCs w:val="21"/>
                              </w:rPr>
                              <w:t>N</w:t>
                            </w:r>
                            <w:r w:rsidRPr="00DD32E8">
                              <w:rPr>
                                <w:rFonts w:ascii="SimSun" w:eastAsia="SimSun" w:hAnsi="SimSun" w:cs="Menlo"/>
                                <w:color w:val="000000"/>
                                <w:kern w:val="0"/>
                                <w:szCs w:val="21"/>
                              </w:rPr>
                              <w:t>];</w:t>
                            </w:r>
                          </w:p>
                          <w:p w14:paraId="482FA68B"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r w:rsidRPr="00DD32E8">
                              <w:rPr>
                                <w:rFonts w:ascii="SimSun" w:eastAsia="SimSun" w:hAnsi="SimSun" w:cs="Menlo"/>
                                <w:color w:val="AA0D91"/>
                                <w:kern w:val="0"/>
                                <w:szCs w:val="21"/>
                              </w:rPr>
                              <w:t>int</w:t>
                            </w:r>
                            <w:proofErr w:type="spellEnd"/>
                            <w:r w:rsidRPr="00DD32E8">
                              <w:rPr>
                                <w:rFonts w:ascii="SimSun" w:eastAsia="SimSun" w:hAnsi="SimSun" w:cs="Menlo"/>
                                <w:color w:val="000000"/>
                                <w:kern w:val="0"/>
                                <w:szCs w:val="21"/>
                              </w:rPr>
                              <w:t xml:space="preserve"> </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
                          <w:p w14:paraId="6714F0F2"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proofErr w:type="gramStart"/>
                            <w:r w:rsidRPr="00DD32E8">
                              <w:rPr>
                                <w:rFonts w:ascii="SimSun" w:eastAsia="SimSun" w:hAnsi="SimSun" w:cs="Menlo"/>
                                <w:color w:val="2E0D6E"/>
                                <w:kern w:val="0"/>
                                <w:szCs w:val="21"/>
                              </w:rPr>
                              <w:t>printf</w:t>
                            </w:r>
                            <w:proofErr w:type="spellEnd"/>
                            <w:r w:rsidRPr="00DD32E8">
                              <w:rPr>
                                <w:rFonts w:ascii="SimSun" w:eastAsia="SimSun" w:hAnsi="SimSun" w:cs="Menlo"/>
                                <w:color w:val="000000"/>
                                <w:kern w:val="0"/>
                                <w:szCs w:val="21"/>
                              </w:rPr>
                              <w:t>(</w:t>
                            </w:r>
                            <w:proofErr w:type="gramEnd"/>
                            <w:r w:rsidRPr="00DD32E8">
                              <w:rPr>
                                <w:rFonts w:ascii="SimSun" w:eastAsia="SimSun" w:hAnsi="SimSun" w:cs="Menlo"/>
                                <w:color w:val="C41A16"/>
                                <w:kern w:val="0"/>
                                <w:szCs w:val="21"/>
                              </w:rPr>
                              <w:t xml:space="preserve">"Enter a </w:t>
                            </w:r>
                            <w:proofErr w:type="spellStart"/>
                            <w:r w:rsidRPr="00DD32E8">
                              <w:rPr>
                                <w:rFonts w:ascii="SimSun" w:eastAsia="SimSun" w:hAnsi="SimSun" w:cs="Menlo"/>
                                <w:color w:val="C41A16"/>
                                <w:kern w:val="0"/>
                                <w:szCs w:val="21"/>
                              </w:rPr>
                              <w:t>maessage</w:t>
                            </w:r>
                            <w:proofErr w:type="spellEnd"/>
                            <w:r w:rsidRPr="00DD32E8">
                              <w:rPr>
                                <w:rFonts w:ascii="SimSun" w:eastAsia="SimSun" w:hAnsi="SimSun" w:cs="Menlo"/>
                                <w:color w:val="C41A16"/>
                                <w:kern w:val="0"/>
                                <w:szCs w:val="21"/>
                              </w:rPr>
                              <w:t>(The length should not be more than %d): "</w:t>
                            </w:r>
                            <w:r w:rsidRPr="00DD32E8">
                              <w:rPr>
                                <w:rFonts w:ascii="SimSun" w:eastAsia="SimSun" w:hAnsi="SimSun" w:cs="Menlo"/>
                                <w:color w:val="000000"/>
                                <w:kern w:val="0"/>
                                <w:szCs w:val="21"/>
                              </w:rPr>
                              <w:t>,</w:t>
                            </w:r>
                            <w:r w:rsidRPr="00DD32E8">
                              <w:rPr>
                                <w:rFonts w:ascii="SimSun" w:eastAsia="SimSun" w:hAnsi="SimSun" w:cs="Menlo"/>
                                <w:color w:val="643820"/>
                                <w:kern w:val="0"/>
                                <w:szCs w:val="21"/>
                              </w:rPr>
                              <w:t>N</w:t>
                            </w:r>
                            <w:r w:rsidRPr="00DD32E8">
                              <w:rPr>
                                <w:rFonts w:ascii="SimSun" w:eastAsia="SimSun" w:hAnsi="SimSun" w:cs="Menlo"/>
                                <w:color w:val="000000"/>
                                <w:kern w:val="0"/>
                                <w:szCs w:val="21"/>
                              </w:rPr>
                              <w:t>);</w:t>
                            </w:r>
                          </w:p>
                          <w:p w14:paraId="296C5493"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
                          <w:p w14:paraId="3BF54B04"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r w:rsidRPr="00DD32E8">
                              <w:rPr>
                                <w:rFonts w:ascii="SimSun" w:eastAsia="SimSun" w:hAnsi="SimSun" w:cs="Menlo"/>
                                <w:color w:val="AA0D91"/>
                                <w:kern w:val="0"/>
                                <w:szCs w:val="21"/>
                              </w:rPr>
                              <w:t>for</w:t>
                            </w:r>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r w:rsidRPr="00DD32E8">
                              <w:rPr>
                                <w:rFonts w:ascii="SimSun" w:eastAsia="SimSun" w:hAnsi="SimSun" w:cs="Menlo"/>
                                <w:color w:val="1C00CF"/>
                                <w:kern w:val="0"/>
                                <w:szCs w:val="21"/>
                              </w:rPr>
                              <w:t>0</w:t>
                            </w:r>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ch</w:t>
                            </w:r>
                            <w:proofErr w:type="spellEnd"/>
                            <w:r w:rsidRPr="00DD32E8">
                              <w:rPr>
                                <w:rFonts w:ascii="SimSun" w:eastAsia="SimSun" w:hAnsi="SimSun" w:cs="Menlo"/>
                                <w:color w:val="000000"/>
                                <w:kern w:val="0"/>
                                <w:szCs w:val="21"/>
                              </w:rPr>
                              <w:t>=</w:t>
                            </w:r>
                            <w:proofErr w:type="spellStart"/>
                            <w:proofErr w:type="gramStart"/>
                            <w:r w:rsidRPr="00DD32E8">
                              <w:rPr>
                                <w:rFonts w:ascii="SimSun" w:eastAsia="SimSun" w:hAnsi="SimSun" w:cs="Menlo"/>
                                <w:color w:val="2E0D6E"/>
                                <w:kern w:val="0"/>
                                <w:szCs w:val="21"/>
                              </w:rPr>
                              <w:t>getchar</w:t>
                            </w:r>
                            <w:proofErr w:type="spellEnd"/>
                            <w:r w:rsidRPr="00DD32E8">
                              <w:rPr>
                                <w:rFonts w:ascii="SimSun" w:eastAsia="SimSun" w:hAnsi="SimSun" w:cs="Menlo"/>
                                <w:color w:val="000000"/>
                                <w:kern w:val="0"/>
                                <w:szCs w:val="21"/>
                              </w:rPr>
                              <w:t>(</w:t>
                            </w:r>
                            <w:proofErr w:type="gramEnd"/>
                            <w:r w:rsidRPr="00DD32E8">
                              <w:rPr>
                                <w:rFonts w:ascii="SimSun" w:eastAsia="SimSun" w:hAnsi="SimSun" w:cs="Menlo"/>
                                <w:color w:val="000000"/>
                                <w:kern w:val="0"/>
                                <w:szCs w:val="21"/>
                              </w:rPr>
                              <w:t>))!=</w:t>
                            </w:r>
                            <w:r w:rsidRPr="00DD32E8">
                              <w:rPr>
                                <w:rFonts w:ascii="SimSun" w:eastAsia="SimSun" w:hAnsi="SimSun" w:cs="Menlo"/>
                                <w:color w:val="1C00CF"/>
                                <w:kern w:val="0"/>
                                <w:szCs w:val="21"/>
                              </w:rPr>
                              <w:t>'\n'</w:t>
                            </w:r>
                            <w:r w:rsidRPr="00DD32E8">
                              <w:rPr>
                                <w:rFonts w:ascii="SimSun" w:eastAsia="SimSun" w:hAnsi="SimSun" w:cs="Menlo"/>
                                <w:color w:val="000000"/>
                                <w:kern w:val="0"/>
                                <w:szCs w:val="21"/>
                              </w:rPr>
                              <w:t xml:space="preserve"> &amp;&amp; </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&lt;</w:t>
                            </w:r>
                            <w:proofErr w:type="spellStart"/>
                            <w:r w:rsidRPr="00DD32E8">
                              <w:rPr>
                                <w:rFonts w:ascii="SimSun" w:eastAsia="SimSun" w:hAnsi="SimSun" w:cs="Menlo"/>
                                <w:color w:val="643820"/>
                                <w:kern w:val="0"/>
                                <w:szCs w:val="21"/>
                              </w:rPr>
                              <w:t>N</w:t>
                            </w:r>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
                          <w:p w14:paraId="4C4BBA75"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a[</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ch</w:t>
                            </w:r>
                            <w:proofErr w:type="spellEnd"/>
                            <w:r w:rsidRPr="00DD32E8">
                              <w:rPr>
                                <w:rFonts w:ascii="SimSun" w:eastAsia="SimSun" w:hAnsi="SimSun" w:cs="Menlo"/>
                                <w:color w:val="000000"/>
                                <w:kern w:val="0"/>
                                <w:szCs w:val="21"/>
                              </w:rPr>
                              <w:t>;</w:t>
                            </w:r>
                          </w:p>
                          <w:p w14:paraId="103D0AD3"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
                          <w:p w14:paraId="10D4FED9"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proofErr w:type="gramStart"/>
                            <w:r w:rsidRPr="00DD32E8">
                              <w:rPr>
                                <w:rFonts w:ascii="SimSun" w:eastAsia="SimSun" w:hAnsi="SimSun" w:cs="Menlo"/>
                                <w:color w:val="2E0D6E"/>
                                <w:kern w:val="0"/>
                                <w:szCs w:val="21"/>
                              </w:rPr>
                              <w:t>printf</w:t>
                            </w:r>
                            <w:proofErr w:type="spellEnd"/>
                            <w:r w:rsidRPr="00DD32E8">
                              <w:rPr>
                                <w:rFonts w:ascii="SimSun" w:eastAsia="SimSun" w:hAnsi="SimSun" w:cs="Menlo"/>
                                <w:color w:val="000000"/>
                                <w:kern w:val="0"/>
                                <w:szCs w:val="21"/>
                              </w:rPr>
                              <w:t>(</w:t>
                            </w:r>
                            <w:proofErr w:type="gramEnd"/>
                            <w:r w:rsidRPr="00DD32E8">
                              <w:rPr>
                                <w:rFonts w:ascii="SimSun" w:eastAsia="SimSun" w:hAnsi="SimSun" w:cs="Menlo"/>
                                <w:color w:val="C41A16"/>
                                <w:kern w:val="0"/>
                                <w:szCs w:val="21"/>
                              </w:rPr>
                              <w:t>"The reversal is:"</w:t>
                            </w:r>
                            <w:r w:rsidRPr="00DD32E8">
                              <w:rPr>
                                <w:rFonts w:ascii="SimSun" w:eastAsia="SimSun" w:hAnsi="SimSun" w:cs="Menlo"/>
                                <w:color w:val="000000"/>
                                <w:kern w:val="0"/>
                                <w:szCs w:val="21"/>
                              </w:rPr>
                              <w:t>);</w:t>
                            </w:r>
                          </w:p>
                          <w:p w14:paraId="5641752A"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
                          <w:p w14:paraId="2838BE27"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r w:rsidRPr="00DD32E8">
                              <w:rPr>
                                <w:rFonts w:ascii="SimSun" w:eastAsia="SimSun" w:hAnsi="SimSun" w:cs="Menlo"/>
                                <w:color w:val="AA0D91"/>
                                <w:kern w:val="0"/>
                                <w:szCs w:val="21"/>
                              </w:rPr>
                              <w:t>for</w:t>
                            </w:r>
                            <w:proofErr w:type="gramStart"/>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i</w:t>
                            </w:r>
                            <w:proofErr w:type="spellEnd"/>
                            <w:proofErr w:type="gramEnd"/>
                            <w:r w:rsidRPr="00DD32E8">
                              <w:rPr>
                                <w:rFonts w:ascii="SimSun" w:eastAsia="SimSun" w:hAnsi="SimSun" w:cs="Menlo"/>
                                <w:color w:val="000000"/>
                                <w:kern w:val="0"/>
                                <w:szCs w:val="21"/>
                              </w:rPr>
                              <w:t>&gt;=</w:t>
                            </w:r>
                            <w:r w:rsidRPr="00DD32E8">
                              <w:rPr>
                                <w:rFonts w:ascii="SimSun" w:eastAsia="SimSun" w:hAnsi="SimSun" w:cs="Menlo"/>
                                <w:color w:val="1C00CF"/>
                                <w:kern w:val="0"/>
                                <w:szCs w:val="21"/>
                              </w:rPr>
                              <w:t>0</w:t>
                            </w:r>
                            <w:r w:rsidRPr="00DD32E8">
                              <w:rPr>
                                <w:rFonts w:ascii="SimSun" w:eastAsia="SimSun" w:hAnsi="SimSun" w:cs="Menlo"/>
                                <w:color w:val="000000"/>
                                <w:kern w:val="0"/>
                                <w:szCs w:val="21"/>
                              </w:rPr>
                              <w:t>;i--)</w:t>
                            </w:r>
                          </w:p>
                          <w:p w14:paraId="23E3953E"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r w:rsidRPr="00DD32E8">
                              <w:rPr>
                                <w:rFonts w:ascii="SimSun" w:eastAsia="SimSun" w:hAnsi="SimSun" w:cs="Menlo"/>
                                <w:color w:val="2E0D6E"/>
                                <w:kern w:val="0"/>
                                <w:szCs w:val="21"/>
                              </w:rPr>
                              <w:t>printf</w:t>
                            </w:r>
                            <w:proofErr w:type="spellEnd"/>
                            <w:r w:rsidRPr="00DD32E8">
                              <w:rPr>
                                <w:rFonts w:ascii="SimSun" w:eastAsia="SimSun" w:hAnsi="SimSun" w:cs="Menlo"/>
                                <w:color w:val="000000"/>
                                <w:kern w:val="0"/>
                                <w:szCs w:val="21"/>
                              </w:rPr>
                              <w:t>(</w:t>
                            </w:r>
                            <w:r w:rsidRPr="00DD32E8">
                              <w:rPr>
                                <w:rFonts w:ascii="SimSun" w:eastAsia="SimSun" w:hAnsi="SimSun" w:cs="Menlo"/>
                                <w:color w:val="C41A16"/>
                                <w:kern w:val="0"/>
                                <w:szCs w:val="21"/>
                              </w:rPr>
                              <w:t>"%</w:t>
                            </w:r>
                            <w:proofErr w:type="spellStart"/>
                            <w:r w:rsidRPr="00DD32E8">
                              <w:rPr>
                                <w:rFonts w:ascii="SimSun" w:eastAsia="SimSun" w:hAnsi="SimSun" w:cs="Menlo"/>
                                <w:color w:val="C41A16"/>
                                <w:kern w:val="0"/>
                                <w:szCs w:val="21"/>
                              </w:rPr>
                              <w:t>c</w:t>
                            </w:r>
                            <w:proofErr w:type="gramStart"/>
                            <w:r w:rsidRPr="00DD32E8">
                              <w:rPr>
                                <w:rFonts w:ascii="SimSun" w:eastAsia="SimSun" w:hAnsi="SimSun" w:cs="Menlo"/>
                                <w:color w:val="C41A16"/>
                                <w:kern w:val="0"/>
                                <w:szCs w:val="21"/>
                              </w:rPr>
                              <w:t>"</w:t>
                            </w:r>
                            <w:r w:rsidRPr="00DD32E8">
                              <w:rPr>
                                <w:rFonts w:ascii="SimSun" w:eastAsia="SimSun" w:hAnsi="SimSun" w:cs="Menlo"/>
                                <w:color w:val="000000"/>
                                <w:kern w:val="0"/>
                                <w:szCs w:val="21"/>
                              </w:rPr>
                              <w:t>,a</w:t>
                            </w:r>
                            <w:proofErr w:type="spellEnd"/>
                            <w:proofErr w:type="gramEnd"/>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
                          <w:p w14:paraId="3A5E9392" w14:textId="6CE13267" w:rsidR="00514BF3" w:rsidRPr="00DD32E8" w:rsidRDefault="00DD32E8" w:rsidP="00DD32E8">
                            <w:pPr>
                              <w:rPr>
                                <w:rFonts w:ascii="SimSun" w:eastAsia="SimSun" w:hAnsi="SimSun"/>
                                <w:szCs w:val="21"/>
                              </w:rPr>
                            </w:pPr>
                            <w:r w:rsidRPr="00DD32E8">
                              <w:rPr>
                                <w:rFonts w:ascii="SimSun" w:eastAsia="SimSun" w:hAnsi="SimSun" w:cs="Menlo"/>
                                <w:color w:val="000000"/>
                                <w:kern w:val="0"/>
                                <w:szCs w:val="21"/>
                              </w:rPr>
                              <w:t xml:space="preserve">    </w:t>
                            </w:r>
                            <w:r w:rsidRPr="00DD32E8">
                              <w:rPr>
                                <w:rFonts w:ascii="SimSun" w:eastAsia="SimSun" w:hAnsi="SimSun" w:cs="Menlo"/>
                                <w:color w:val="AA0D91"/>
                                <w:kern w:val="0"/>
                                <w:szCs w:val="21"/>
                              </w:rPr>
                              <w:t>return</w:t>
                            </w:r>
                            <w:r w:rsidRPr="00DD32E8">
                              <w:rPr>
                                <w:rFonts w:ascii="SimSun" w:eastAsia="SimSun" w:hAnsi="SimSun" w:cs="Menlo"/>
                                <w:color w:val="000000"/>
                                <w:kern w:val="0"/>
                                <w:szCs w:val="21"/>
                              </w:rPr>
                              <w:t xml:space="preserve"> </w:t>
                            </w:r>
                            <w:r w:rsidRPr="00DD32E8">
                              <w:rPr>
                                <w:rFonts w:ascii="SimSun" w:eastAsia="SimSun" w:hAnsi="SimSun" w:cs="Menlo"/>
                                <w:color w:val="1C00CF"/>
                                <w:kern w:val="0"/>
                                <w:szCs w:val="21"/>
                              </w:rPr>
                              <w:t>0</w:t>
                            </w:r>
                            <w:r w:rsidRPr="00DD32E8">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4EAC0" id="文本框 10" o:spid="_x0000_s1032" type="#_x0000_t202" style="position:absolute;left:0;text-align:left;margin-left:49.1pt;margin-top:7.6pt;width:306.05pt;height:23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" fillcolor="white [3201]" strokecolor="black [3200]" strokeweight="1pt">
                <v:textbox>
                  <w:txbxContent>
                    <w:p w14:paraId="1B2DD421"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AA0D91"/>
                          <w:kern w:val="0"/>
                          <w:szCs w:val="21"/>
                        </w:rPr>
                        <w:t>char</w:t>
                      </w:r>
                      <w:r w:rsidRPr="00DD32E8">
                        <w:rPr>
                          <w:rFonts w:ascii="SimSun" w:eastAsia="SimSun" w:hAnsi="SimSun" w:cs="Menlo"/>
                          <w:color w:val="000000"/>
                          <w:kern w:val="0"/>
                          <w:szCs w:val="21"/>
                        </w:rPr>
                        <w:t xml:space="preserve"> </w:t>
                      </w:r>
                      <w:proofErr w:type="spellStart"/>
                      <w:proofErr w:type="gramStart"/>
                      <w:r w:rsidRPr="00DD32E8">
                        <w:rPr>
                          <w:rFonts w:ascii="SimSun" w:eastAsia="SimSun" w:hAnsi="SimSun" w:cs="Menlo"/>
                          <w:color w:val="000000"/>
                          <w:kern w:val="0"/>
                          <w:szCs w:val="21"/>
                        </w:rPr>
                        <w:t>ch,a</w:t>
                      </w:r>
                      <w:proofErr w:type="spellEnd"/>
                      <w:proofErr w:type="gramEnd"/>
                      <w:r w:rsidRPr="00DD32E8">
                        <w:rPr>
                          <w:rFonts w:ascii="SimSun" w:eastAsia="SimSun" w:hAnsi="SimSun" w:cs="Menlo"/>
                          <w:color w:val="000000"/>
                          <w:kern w:val="0"/>
                          <w:szCs w:val="21"/>
                        </w:rPr>
                        <w:t>[</w:t>
                      </w:r>
                      <w:r w:rsidRPr="00DD32E8">
                        <w:rPr>
                          <w:rFonts w:ascii="SimSun" w:eastAsia="SimSun" w:hAnsi="SimSun" w:cs="Menlo"/>
                          <w:color w:val="643820"/>
                          <w:kern w:val="0"/>
                          <w:szCs w:val="21"/>
                        </w:rPr>
                        <w:t>N</w:t>
                      </w:r>
                      <w:r w:rsidRPr="00DD32E8">
                        <w:rPr>
                          <w:rFonts w:ascii="SimSun" w:eastAsia="SimSun" w:hAnsi="SimSun" w:cs="Menlo"/>
                          <w:color w:val="000000"/>
                          <w:kern w:val="0"/>
                          <w:szCs w:val="21"/>
                        </w:rPr>
                        <w:t>];</w:t>
                      </w:r>
                    </w:p>
                    <w:p w14:paraId="482FA68B"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r w:rsidRPr="00DD32E8">
                        <w:rPr>
                          <w:rFonts w:ascii="SimSun" w:eastAsia="SimSun" w:hAnsi="SimSun" w:cs="Menlo"/>
                          <w:color w:val="AA0D91"/>
                          <w:kern w:val="0"/>
                          <w:szCs w:val="21"/>
                        </w:rPr>
                        <w:t>int</w:t>
                      </w:r>
                      <w:proofErr w:type="spellEnd"/>
                      <w:r w:rsidRPr="00DD32E8">
                        <w:rPr>
                          <w:rFonts w:ascii="SimSun" w:eastAsia="SimSun" w:hAnsi="SimSun" w:cs="Menlo"/>
                          <w:color w:val="000000"/>
                          <w:kern w:val="0"/>
                          <w:szCs w:val="21"/>
                        </w:rPr>
                        <w:t xml:space="preserve"> </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
                    <w:p w14:paraId="6714F0F2"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proofErr w:type="gramStart"/>
                      <w:r w:rsidRPr="00DD32E8">
                        <w:rPr>
                          <w:rFonts w:ascii="SimSun" w:eastAsia="SimSun" w:hAnsi="SimSun" w:cs="Menlo"/>
                          <w:color w:val="2E0D6E"/>
                          <w:kern w:val="0"/>
                          <w:szCs w:val="21"/>
                        </w:rPr>
                        <w:t>printf</w:t>
                      </w:r>
                      <w:proofErr w:type="spellEnd"/>
                      <w:r w:rsidRPr="00DD32E8">
                        <w:rPr>
                          <w:rFonts w:ascii="SimSun" w:eastAsia="SimSun" w:hAnsi="SimSun" w:cs="Menlo"/>
                          <w:color w:val="000000"/>
                          <w:kern w:val="0"/>
                          <w:szCs w:val="21"/>
                        </w:rPr>
                        <w:t>(</w:t>
                      </w:r>
                      <w:proofErr w:type="gramEnd"/>
                      <w:r w:rsidRPr="00DD32E8">
                        <w:rPr>
                          <w:rFonts w:ascii="SimSun" w:eastAsia="SimSun" w:hAnsi="SimSun" w:cs="Menlo"/>
                          <w:color w:val="C41A16"/>
                          <w:kern w:val="0"/>
                          <w:szCs w:val="21"/>
                        </w:rPr>
                        <w:t xml:space="preserve">"Enter a </w:t>
                      </w:r>
                      <w:proofErr w:type="spellStart"/>
                      <w:r w:rsidRPr="00DD32E8">
                        <w:rPr>
                          <w:rFonts w:ascii="SimSun" w:eastAsia="SimSun" w:hAnsi="SimSun" w:cs="Menlo"/>
                          <w:color w:val="C41A16"/>
                          <w:kern w:val="0"/>
                          <w:szCs w:val="21"/>
                        </w:rPr>
                        <w:t>maessage</w:t>
                      </w:r>
                      <w:proofErr w:type="spellEnd"/>
                      <w:r w:rsidRPr="00DD32E8">
                        <w:rPr>
                          <w:rFonts w:ascii="SimSun" w:eastAsia="SimSun" w:hAnsi="SimSun" w:cs="Menlo"/>
                          <w:color w:val="C41A16"/>
                          <w:kern w:val="0"/>
                          <w:szCs w:val="21"/>
                        </w:rPr>
                        <w:t>(The length should not be more than %d): "</w:t>
                      </w:r>
                      <w:r w:rsidRPr="00DD32E8">
                        <w:rPr>
                          <w:rFonts w:ascii="SimSun" w:eastAsia="SimSun" w:hAnsi="SimSun" w:cs="Menlo"/>
                          <w:color w:val="000000"/>
                          <w:kern w:val="0"/>
                          <w:szCs w:val="21"/>
                        </w:rPr>
                        <w:t>,</w:t>
                      </w:r>
                      <w:r w:rsidRPr="00DD32E8">
                        <w:rPr>
                          <w:rFonts w:ascii="SimSun" w:eastAsia="SimSun" w:hAnsi="SimSun" w:cs="Menlo"/>
                          <w:color w:val="643820"/>
                          <w:kern w:val="0"/>
                          <w:szCs w:val="21"/>
                        </w:rPr>
                        <w:t>N</w:t>
                      </w:r>
                      <w:r w:rsidRPr="00DD32E8">
                        <w:rPr>
                          <w:rFonts w:ascii="SimSun" w:eastAsia="SimSun" w:hAnsi="SimSun" w:cs="Menlo"/>
                          <w:color w:val="000000"/>
                          <w:kern w:val="0"/>
                          <w:szCs w:val="21"/>
                        </w:rPr>
                        <w:t>);</w:t>
                      </w:r>
                    </w:p>
                    <w:p w14:paraId="296C5493"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
                    <w:p w14:paraId="3BF54B04"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r w:rsidRPr="00DD32E8">
                        <w:rPr>
                          <w:rFonts w:ascii="SimSun" w:eastAsia="SimSun" w:hAnsi="SimSun" w:cs="Menlo"/>
                          <w:color w:val="AA0D91"/>
                          <w:kern w:val="0"/>
                          <w:szCs w:val="21"/>
                        </w:rPr>
                        <w:t>for</w:t>
                      </w:r>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r w:rsidRPr="00DD32E8">
                        <w:rPr>
                          <w:rFonts w:ascii="SimSun" w:eastAsia="SimSun" w:hAnsi="SimSun" w:cs="Menlo"/>
                          <w:color w:val="1C00CF"/>
                          <w:kern w:val="0"/>
                          <w:szCs w:val="21"/>
                        </w:rPr>
                        <w:t>0</w:t>
                      </w:r>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ch</w:t>
                      </w:r>
                      <w:proofErr w:type="spellEnd"/>
                      <w:r w:rsidRPr="00DD32E8">
                        <w:rPr>
                          <w:rFonts w:ascii="SimSun" w:eastAsia="SimSun" w:hAnsi="SimSun" w:cs="Menlo"/>
                          <w:color w:val="000000"/>
                          <w:kern w:val="0"/>
                          <w:szCs w:val="21"/>
                        </w:rPr>
                        <w:t>=</w:t>
                      </w:r>
                      <w:proofErr w:type="spellStart"/>
                      <w:proofErr w:type="gramStart"/>
                      <w:r w:rsidRPr="00DD32E8">
                        <w:rPr>
                          <w:rFonts w:ascii="SimSun" w:eastAsia="SimSun" w:hAnsi="SimSun" w:cs="Menlo"/>
                          <w:color w:val="2E0D6E"/>
                          <w:kern w:val="0"/>
                          <w:szCs w:val="21"/>
                        </w:rPr>
                        <w:t>getchar</w:t>
                      </w:r>
                      <w:proofErr w:type="spellEnd"/>
                      <w:r w:rsidRPr="00DD32E8">
                        <w:rPr>
                          <w:rFonts w:ascii="SimSun" w:eastAsia="SimSun" w:hAnsi="SimSun" w:cs="Menlo"/>
                          <w:color w:val="000000"/>
                          <w:kern w:val="0"/>
                          <w:szCs w:val="21"/>
                        </w:rPr>
                        <w:t>(</w:t>
                      </w:r>
                      <w:proofErr w:type="gramEnd"/>
                      <w:r w:rsidRPr="00DD32E8">
                        <w:rPr>
                          <w:rFonts w:ascii="SimSun" w:eastAsia="SimSun" w:hAnsi="SimSun" w:cs="Menlo"/>
                          <w:color w:val="000000"/>
                          <w:kern w:val="0"/>
                          <w:szCs w:val="21"/>
                        </w:rPr>
                        <w:t>))!=</w:t>
                      </w:r>
                      <w:r w:rsidRPr="00DD32E8">
                        <w:rPr>
                          <w:rFonts w:ascii="SimSun" w:eastAsia="SimSun" w:hAnsi="SimSun" w:cs="Menlo"/>
                          <w:color w:val="1C00CF"/>
                          <w:kern w:val="0"/>
                          <w:szCs w:val="21"/>
                        </w:rPr>
                        <w:t>'\n'</w:t>
                      </w:r>
                      <w:r w:rsidRPr="00DD32E8">
                        <w:rPr>
                          <w:rFonts w:ascii="SimSun" w:eastAsia="SimSun" w:hAnsi="SimSun" w:cs="Menlo"/>
                          <w:color w:val="000000"/>
                          <w:kern w:val="0"/>
                          <w:szCs w:val="21"/>
                        </w:rPr>
                        <w:t xml:space="preserve"> &amp;&amp; </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&lt;</w:t>
                      </w:r>
                      <w:proofErr w:type="spellStart"/>
                      <w:r w:rsidRPr="00DD32E8">
                        <w:rPr>
                          <w:rFonts w:ascii="SimSun" w:eastAsia="SimSun" w:hAnsi="SimSun" w:cs="Menlo"/>
                          <w:color w:val="643820"/>
                          <w:kern w:val="0"/>
                          <w:szCs w:val="21"/>
                        </w:rPr>
                        <w:t>N</w:t>
                      </w:r>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
                    <w:p w14:paraId="4C4BBA75"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a[</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ch</w:t>
                      </w:r>
                      <w:proofErr w:type="spellEnd"/>
                      <w:r w:rsidRPr="00DD32E8">
                        <w:rPr>
                          <w:rFonts w:ascii="SimSun" w:eastAsia="SimSun" w:hAnsi="SimSun" w:cs="Menlo"/>
                          <w:color w:val="000000"/>
                          <w:kern w:val="0"/>
                          <w:szCs w:val="21"/>
                        </w:rPr>
                        <w:t>;</w:t>
                      </w:r>
                    </w:p>
                    <w:p w14:paraId="103D0AD3"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
                    <w:p w14:paraId="10D4FED9"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proofErr w:type="gramStart"/>
                      <w:r w:rsidRPr="00DD32E8">
                        <w:rPr>
                          <w:rFonts w:ascii="SimSun" w:eastAsia="SimSun" w:hAnsi="SimSun" w:cs="Menlo"/>
                          <w:color w:val="2E0D6E"/>
                          <w:kern w:val="0"/>
                          <w:szCs w:val="21"/>
                        </w:rPr>
                        <w:t>printf</w:t>
                      </w:r>
                      <w:proofErr w:type="spellEnd"/>
                      <w:r w:rsidRPr="00DD32E8">
                        <w:rPr>
                          <w:rFonts w:ascii="SimSun" w:eastAsia="SimSun" w:hAnsi="SimSun" w:cs="Menlo"/>
                          <w:color w:val="000000"/>
                          <w:kern w:val="0"/>
                          <w:szCs w:val="21"/>
                        </w:rPr>
                        <w:t>(</w:t>
                      </w:r>
                      <w:proofErr w:type="gramEnd"/>
                      <w:r w:rsidRPr="00DD32E8">
                        <w:rPr>
                          <w:rFonts w:ascii="SimSun" w:eastAsia="SimSun" w:hAnsi="SimSun" w:cs="Menlo"/>
                          <w:color w:val="C41A16"/>
                          <w:kern w:val="0"/>
                          <w:szCs w:val="21"/>
                        </w:rPr>
                        <w:t>"The reversal is:"</w:t>
                      </w:r>
                      <w:r w:rsidRPr="00DD32E8">
                        <w:rPr>
                          <w:rFonts w:ascii="SimSun" w:eastAsia="SimSun" w:hAnsi="SimSun" w:cs="Menlo"/>
                          <w:color w:val="000000"/>
                          <w:kern w:val="0"/>
                          <w:szCs w:val="21"/>
                        </w:rPr>
                        <w:t>);</w:t>
                      </w:r>
                    </w:p>
                    <w:p w14:paraId="5641752A"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
                    <w:p w14:paraId="2838BE27"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r w:rsidRPr="00DD32E8">
                        <w:rPr>
                          <w:rFonts w:ascii="SimSun" w:eastAsia="SimSun" w:hAnsi="SimSun" w:cs="Menlo"/>
                          <w:color w:val="AA0D91"/>
                          <w:kern w:val="0"/>
                          <w:szCs w:val="21"/>
                        </w:rPr>
                        <w:t>for</w:t>
                      </w:r>
                      <w:proofErr w:type="gramStart"/>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i</w:t>
                      </w:r>
                      <w:proofErr w:type="spellEnd"/>
                      <w:proofErr w:type="gramEnd"/>
                      <w:r w:rsidRPr="00DD32E8">
                        <w:rPr>
                          <w:rFonts w:ascii="SimSun" w:eastAsia="SimSun" w:hAnsi="SimSun" w:cs="Menlo"/>
                          <w:color w:val="000000"/>
                          <w:kern w:val="0"/>
                          <w:szCs w:val="21"/>
                        </w:rPr>
                        <w:t>&gt;=</w:t>
                      </w:r>
                      <w:r w:rsidRPr="00DD32E8">
                        <w:rPr>
                          <w:rFonts w:ascii="SimSun" w:eastAsia="SimSun" w:hAnsi="SimSun" w:cs="Menlo"/>
                          <w:color w:val="1C00CF"/>
                          <w:kern w:val="0"/>
                          <w:szCs w:val="21"/>
                        </w:rPr>
                        <w:t>0</w:t>
                      </w:r>
                      <w:r w:rsidRPr="00DD32E8">
                        <w:rPr>
                          <w:rFonts w:ascii="SimSun" w:eastAsia="SimSun" w:hAnsi="SimSun" w:cs="Menlo"/>
                          <w:color w:val="000000"/>
                          <w:kern w:val="0"/>
                          <w:szCs w:val="21"/>
                        </w:rPr>
                        <w:t>;i--)</w:t>
                      </w:r>
                    </w:p>
                    <w:p w14:paraId="23E3953E" w14:textId="77777777" w:rsidR="00DD32E8" w:rsidRPr="00DD32E8" w:rsidRDefault="00DD32E8" w:rsidP="00DD32E8">
                      <w:pPr>
                        <w:widowControl/>
                        <w:tabs>
                          <w:tab w:val="left" w:pos="543"/>
                        </w:tabs>
                        <w:autoSpaceDE w:val="0"/>
                        <w:autoSpaceDN w:val="0"/>
                        <w:adjustRightInd w:val="0"/>
                        <w:jc w:val="left"/>
                        <w:rPr>
                          <w:rFonts w:ascii="SimSun" w:eastAsia="SimSun" w:hAnsi="SimSun" w:cs="Menlo"/>
                          <w:color w:val="000000"/>
                          <w:kern w:val="0"/>
                          <w:szCs w:val="21"/>
                        </w:rPr>
                      </w:pPr>
                      <w:r w:rsidRPr="00DD32E8">
                        <w:rPr>
                          <w:rFonts w:ascii="SimSun" w:eastAsia="SimSun" w:hAnsi="SimSun" w:cs="Menlo"/>
                          <w:color w:val="000000"/>
                          <w:kern w:val="0"/>
                          <w:szCs w:val="21"/>
                        </w:rPr>
                        <w:t xml:space="preserve">        </w:t>
                      </w:r>
                      <w:proofErr w:type="spellStart"/>
                      <w:r w:rsidRPr="00DD32E8">
                        <w:rPr>
                          <w:rFonts w:ascii="SimSun" w:eastAsia="SimSun" w:hAnsi="SimSun" w:cs="Menlo"/>
                          <w:color w:val="2E0D6E"/>
                          <w:kern w:val="0"/>
                          <w:szCs w:val="21"/>
                        </w:rPr>
                        <w:t>printf</w:t>
                      </w:r>
                      <w:proofErr w:type="spellEnd"/>
                      <w:r w:rsidRPr="00DD32E8">
                        <w:rPr>
                          <w:rFonts w:ascii="SimSun" w:eastAsia="SimSun" w:hAnsi="SimSun" w:cs="Menlo"/>
                          <w:color w:val="000000"/>
                          <w:kern w:val="0"/>
                          <w:szCs w:val="21"/>
                        </w:rPr>
                        <w:t>(</w:t>
                      </w:r>
                      <w:r w:rsidRPr="00DD32E8">
                        <w:rPr>
                          <w:rFonts w:ascii="SimSun" w:eastAsia="SimSun" w:hAnsi="SimSun" w:cs="Menlo"/>
                          <w:color w:val="C41A16"/>
                          <w:kern w:val="0"/>
                          <w:szCs w:val="21"/>
                        </w:rPr>
                        <w:t>"%</w:t>
                      </w:r>
                      <w:proofErr w:type="spellStart"/>
                      <w:r w:rsidRPr="00DD32E8">
                        <w:rPr>
                          <w:rFonts w:ascii="SimSun" w:eastAsia="SimSun" w:hAnsi="SimSun" w:cs="Menlo"/>
                          <w:color w:val="C41A16"/>
                          <w:kern w:val="0"/>
                          <w:szCs w:val="21"/>
                        </w:rPr>
                        <w:t>c</w:t>
                      </w:r>
                      <w:proofErr w:type="gramStart"/>
                      <w:r w:rsidRPr="00DD32E8">
                        <w:rPr>
                          <w:rFonts w:ascii="SimSun" w:eastAsia="SimSun" w:hAnsi="SimSun" w:cs="Menlo"/>
                          <w:color w:val="C41A16"/>
                          <w:kern w:val="0"/>
                          <w:szCs w:val="21"/>
                        </w:rPr>
                        <w:t>"</w:t>
                      </w:r>
                      <w:r w:rsidRPr="00DD32E8">
                        <w:rPr>
                          <w:rFonts w:ascii="SimSun" w:eastAsia="SimSun" w:hAnsi="SimSun" w:cs="Menlo"/>
                          <w:color w:val="000000"/>
                          <w:kern w:val="0"/>
                          <w:szCs w:val="21"/>
                        </w:rPr>
                        <w:t>,a</w:t>
                      </w:r>
                      <w:proofErr w:type="spellEnd"/>
                      <w:proofErr w:type="gramEnd"/>
                      <w:r w:rsidRPr="00DD32E8">
                        <w:rPr>
                          <w:rFonts w:ascii="SimSun" w:eastAsia="SimSun" w:hAnsi="SimSun" w:cs="Menlo"/>
                          <w:color w:val="000000"/>
                          <w:kern w:val="0"/>
                          <w:szCs w:val="21"/>
                        </w:rPr>
                        <w:t>[</w:t>
                      </w:r>
                      <w:proofErr w:type="spellStart"/>
                      <w:r w:rsidRPr="00DD32E8">
                        <w:rPr>
                          <w:rFonts w:ascii="SimSun" w:eastAsia="SimSun" w:hAnsi="SimSun" w:cs="Menlo"/>
                          <w:color w:val="000000"/>
                          <w:kern w:val="0"/>
                          <w:szCs w:val="21"/>
                        </w:rPr>
                        <w:t>i</w:t>
                      </w:r>
                      <w:proofErr w:type="spellEnd"/>
                      <w:r w:rsidRPr="00DD32E8">
                        <w:rPr>
                          <w:rFonts w:ascii="SimSun" w:eastAsia="SimSun" w:hAnsi="SimSun" w:cs="Menlo"/>
                          <w:color w:val="000000"/>
                          <w:kern w:val="0"/>
                          <w:szCs w:val="21"/>
                        </w:rPr>
                        <w:t>]);</w:t>
                      </w:r>
                    </w:p>
                    <w:p w14:paraId="3A5E9392" w14:textId="6CE13267" w:rsidR="00514BF3" w:rsidRPr="00DD32E8" w:rsidRDefault="00DD32E8" w:rsidP="00DD32E8">
                      <w:pPr>
                        <w:rPr>
                          <w:rFonts w:ascii="SimSun" w:eastAsia="SimSun" w:hAnsi="SimSun"/>
                          <w:szCs w:val="21"/>
                        </w:rPr>
                      </w:pPr>
                      <w:r w:rsidRPr="00DD32E8">
                        <w:rPr>
                          <w:rFonts w:ascii="SimSun" w:eastAsia="SimSun" w:hAnsi="SimSun" w:cs="Menlo"/>
                          <w:color w:val="000000"/>
                          <w:kern w:val="0"/>
                          <w:szCs w:val="21"/>
                        </w:rPr>
                        <w:t xml:space="preserve">    </w:t>
                      </w:r>
                      <w:r w:rsidRPr="00DD32E8">
                        <w:rPr>
                          <w:rFonts w:ascii="SimSun" w:eastAsia="SimSun" w:hAnsi="SimSun" w:cs="Menlo"/>
                          <w:color w:val="AA0D91"/>
                          <w:kern w:val="0"/>
                          <w:szCs w:val="21"/>
                        </w:rPr>
                        <w:t>return</w:t>
                      </w:r>
                      <w:r w:rsidRPr="00DD32E8">
                        <w:rPr>
                          <w:rFonts w:ascii="SimSun" w:eastAsia="SimSun" w:hAnsi="SimSun" w:cs="Menlo"/>
                          <w:color w:val="000000"/>
                          <w:kern w:val="0"/>
                          <w:szCs w:val="21"/>
                        </w:rPr>
                        <w:t xml:space="preserve"> </w:t>
                      </w:r>
                      <w:r w:rsidRPr="00DD32E8">
                        <w:rPr>
                          <w:rFonts w:ascii="SimSun" w:eastAsia="SimSun" w:hAnsi="SimSun" w:cs="Menlo"/>
                          <w:color w:val="1C00CF"/>
                          <w:kern w:val="0"/>
                          <w:szCs w:val="21"/>
                        </w:rPr>
                        <w:t>0</w:t>
                      </w:r>
                      <w:r w:rsidRPr="00DD32E8">
                        <w:rPr>
                          <w:rFonts w:ascii="SimSun" w:eastAsia="SimSun" w:hAnsi="SimSun" w:cs="Menlo"/>
                          <w:color w:val="000000"/>
                          <w:kern w:val="0"/>
                          <w:szCs w:val="21"/>
                        </w:rPr>
                        <w:t>;</w:t>
                      </w:r>
                    </w:p>
                  </w:txbxContent>
                </v:textbox>
                <w10:wrap type="square"/>
              </v:shape>
            </w:pict>
          </mc:Fallback>
        </mc:AlternateContent>
      </w:r>
    </w:p>
    <w:p w14:paraId="0273DCD4" w14:textId="77777777" w:rsidR="00514BF3" w:rsidRDefault="00514BF3" w:rsidP="00E86503">
      <w:pPr>
        <w:spacing w:line="400" w:lineRule="exact"/>
        <w:ind w:firstLineChars="200" w:firstLine="480"/>
        <w:rPr>
          <w:rFonts w:ascii="宋体" w:hAnsi="宋体" w:hint="eastAsia"/>
          <w:bCs/>
          <w:sz w:val="24"/>
        </w:rPr>
      </w:pPr>
    </w:p>
    <w:p w14:paraId="31EB5AC0" w14:textId="77777777" w:rsidR="00514BF3" w:rsidRDefault="00514BF3" w:rsidP="00E86503">
      <w:pPr>
        <w:spacing w:line="400" w:lineRule="exact"/>
        <w:ind w:firstLineChars="200" w:firstLine="480"/>
        <w:rPr>
          <w:rFonts w:ascii="宋体" w:hAnsi="宋体" w:hint="eastAsia"/>
          <w:bCs/>
          <w:sz w:val="24"/>
        </w:rPr>
      </w:pPr>
    </w:p>
    <w:p w14:paraId="2D055843" w14:textId="77777777" w:rsidR="00514BF3" w:rsidRDefault="00514BF3" w:rsidP="00E86503">
      <w:pPr>
        <w:spacing w:line="400" w:lineRule="exact"/>
        <w:ind w:firstLineChars="200" w:firstLine="480"/>
        <w:rPr>
          <w:rFonts w:ascii="宋体" w:hAnsi="宋体" w:hint="eastAsia"/>
          <w:bCs/>
          <w:sz w:val="24"/>
        </w:rPr>
      </w:pPr>
    </w:p>
    <w:p w14:paraId="4117CB05" w14:textId="77777777" w:rsidR="00514BF3" w:rsidRDefault="00514BF3" w:rsidP="00E86503">
      <w:pPr>
        <w:spacing w:line="400" w:lineRule="exact"/>
        <w:ind w:firstLineChars="200" w:firstLine="480"/>
        <w:rPr>
          <w:rFonts w:ascii="宋体" w:hAnsi="宋体" w:hint="eastAsia"/>
          <w:bCs/>
          <w:sz w:val="24"/>
        </w:rPr>
      </w:pPr>
    </w:p>
    <w:p w14:paraId="48D46000" w14:textId="77777777" w:rsidR="00514BF3" w:rsidRDefault="00514BF3" w:rsidP="00E86503">
      <w:pPr>
        <w:spacing w:line="400" w:lineRule="exact"/>
        <w:ind w:firstLineChars="200" w:firstLine="480"/>
        <w:rPr>
          <w:rFonts w:ascii="宋体" w:hAnsi="宋体" w:hint="eastAsia"/>
          <w:bCs/>
          <w:sz w:val="24"/>
        </w:rPr>
      </w:pPr>
    </w:p>
    <w:p w14:paraId="259933CD" w14:textId="77777777" w:rsidR="00514BF3" w:rsidRDefault="00514BF3" w:rsidP="00E86503">
      <w:pPr>
        <w:spacing w:line="400" w:lineRule="exact"/>
        <w:ind w:firstLineChars="200" w:firstLine="480"/>
        <w:rPr>
          <w:rFonts w:ascii="宋体" w:hAnsi="宋体" w:hint="eastAsia"/>
          <w:bCs/>
          <w:sz w:val="24"/>
        </w:rPr>
      </w:pPr>
    </w:p>
    <w:p w14:paraId="016508C2" w14:textId="77777777" w:rsidR="00514BF3" w:rsidRDefault="00514BF3" w:rsidP="00E86503">
      <w:pPr>
        <w:spacing w:line="400" w:lineRule="exact"/>
        <w:ind w:firstLineChars="200" w:firstLine="480"/>
        <w:rPr>
          <w:rFonts w:ascii="宋体" w:hAnsi="宋体" w:hint="eastAsia"/>
          <w:bCs/>
          <w:sz w:val="24"/>
        </w:rPr>
      </w:pPr>
    </w:p>
    <w:p w14:paraId="5DFE2F58" w14:textId="77777777" w:rsidR="00514BF3" w:rsidRDefault="00514BF3" w:rsidP="00E86503">
      <w:pPr>
        <w:spacing w:line="400" w:lineRule="exact"/>
        <w:ind w:firstLineChars="200" w:firstLine="480"/>
        <w:rPr>
          <w:rFonts w:ascii="宋体" w:hAnsi="宋体" w:hint="eastAsia"/>
          <w:bCs/>
          <w:sz w:val="24"/>
        </w:rPr>
      </w:pPr>
    </w:p>
    <w:p w14:paraId="7B6B31EF" w14:textId="77777777" w:rsidR="00514BF3" w:rsidRDefault="00514BF3" w:rsidP="00E86503">
      <w:pPr>
        <w:spacing w:line="400" w:lineRule="exact"/>
        <w:ind w:firstLineChars="200" w:firstLine="480"/>
        <w:rPr>
          <w:rFonts w:ascii="宋体" w:hAnsi="宋体" w:hint="eastAsia"/>
          <w:bCs/>
          <w:sz w:val="24"/>
        </w:rPr>
      </w:pPr>
    </w:p>
    <w:p w14:paraId="1C0DA051" w14:textId="77777777" w:rsidR="00514BF3" w:rsidRDefault="00514BF3" w:rsidP="00E86503">
      <w:pPr>
        <w:spacing w:line="400" w:lineRule="exact"/>
        <w:ind w:firstLineChars="200" w:firstLine="480"/>
        <w:rPr>
          <w:rFonts w:ascii="宋体" w:hAnsi="宋体" w:hint="eastAsia"/>
          <w:bCs/>
          <w:sz w:val="24"/>
        </w:rPr>
      </w:pPr>
    </w:p>
    <w:p w14:paraId="529A2B1C" w14:textId="77777777" w:rsidR="00514BF3" w:rsidRDefault="00514BF3" w:rsidP="00E86503">
      <w:pPr>
        <w:spacing w:line="400" w:lineRule="exact"/>
        <w:ind w:firstLineChars="200" w:firstLine="480"/>
        <w:rPr>
          <w:rFonts w:ascii="宋体" w:hAnsi="宋体" w:hint="eastAsia"/>
          <w:bCs/>
          <w:sz w:val="24"/>
        </w:rPr>
      </w:pPr>
    </w:p>
    <w:p w14:paraId="7F74B2CD" w14:textId="77777777" w:rsidR="00514BF3" w:rsidRDefault="00514BF3" w:rsidP="00E86503">
      <w:pPr>
        <w:spacing w:line="400" w:lineRule="exact"/>
        <w:ind w:firstLineChars="200" w:firstLine="480"/>
        <w:rPr>
          <w:rFonts w:ascii="宋体" w:hAnsi="宋体" w:hint="eastAsia"/>
          <w:bCs/>
          <w:sz w:val="24"/>
        </w:rPr>
      </w:pPr>
    </w:p>
    <w:p w14:paraId="3AFC5650" w14:textId="330D4E4C" w:rsidR="00514BF3" w:rsidRDefault="00DD32E8" w:rsidP="00E86503">
      <w:pPr>
        <w:spacing w:line="400" w:lineRule="exact"/>
        <w:ind w:firstLineChars="200" w:firstLine="480"/>
        <w:rPr>
          <w:rFonts w:ascii="宋体" w:hAnsi="宋体" w:hint="eastAsia"/>
          <w:bCs/>
          <w:sz w:val="24"/>
        </w:rPr>
      </w:pPr>
      <w:r>
        <w:rPr>
          <w:rFonts w:ascii="宋体" w:hAnsi="宋体"/>
          <w:bCs/>
          <w:sz w:val="24"/>
        </w:rPr>
        <w:t xml:space="preserve">       </w:t>
      </w:r>
      <w:r>
        <w:rPr>
          <w:rFonts w:ascii="宋体" w:hAnsi="宋体" w:hint="eastAsia"/>
          <w:bCs/>
          <w:sz w:val="24"/>
        </w:rPr>
        <w:t>本题原理较为简单，定义一个字符数组，循环移位，逆序打印即可。</w:t>
      </w:r>
    </w:p>
    <w:p w14:paraId="7D880E01" w14:textId="77777777" w:rsidR="00514BF3" w:rsidRDefault="00514BF3" w:rsidP="00E86503">
      <w:pPr>
        <w:spacing w:line="400" w:lineRule="exact"/>
        <w:ind w:firstLineChars="200" w:firstLine="480"/>
        <w:rPr>
          <w:rFonts w:ascii="宋体" w:hAnsi="宋体" w:hint="eastAsia"/>
          <w:bCs/>
          <w:sz w:val="24"/>
        </w:rPr>
      </w:pPr>
    </w:p>
    <w:p w14:paraId="678E3F7C" w14:textId="77777777" w:rsidR="00514BF3" w:rsidRDefault="00514BF3" w:rsidP="00E86503">
      <w:pPr>
        <w:spacing w:line="400" w:lineRule="exact"/>
        <w:ind w:firstLineChars="200" w:firstLine="480"/>
        <w:rPr>
          <w:rFonts w:ascii="宋体" w:hAnsi="宋体" w:hint="eastAsia"/>
          <w:bCs/>
          <w:sz w:val="24"/>
        </w:rPr>
      </w:pPr>
    </w:p>
    <w:p w14:paraId="084A2D32" w14:textId="77777777" w:rsidR="00DD32E8" w:rsidRDefault="00DD32E8" w:rsidP="00DD32E8">
      <w:pPr>
        <w:spacing w:line="400" w:lineRule="exact"/>
        <w:ind w:firstLineChars="200" w:firstLine="480"/>
        <w:rPr>
          <w:rFonts w:ascii="宋体" w:cs="宋体" w:hint="eastAsia"/>
          <w:sz w:val="24"/>
        </w:rPr>
      </w:pPr>
      <w:r>
        <w:rPr>
          <w:rFonts w:ascii="宋体" w:cs="宋体" w:hint="eastAsia"/>
          <w:sz w:val="24"/>
        </w:rPr>
        <w:t>项目4：第12章编程题1b</w:t>
      </w:r>
    </w:p>
    <w:p w14:paraId="20B49B6D" w14:textId="77777777" w:rsidR="00DD32E8" w:rsidRDefault="00DD32E8" w:rsidP="00DD32E8">
      <w:pPr>
        <w:spacing w:line="400" w:lineRule="exact"/>
        <w:ind w:firstLineChars="200" w:firstLine="480"/>
        <w:rPr>
          <w:rFonts w:ascii="宋体" w:cs="宋体" w:hint="eastAsia"/>
          <w:sz w:val="24"/>
        </w:rPr>
      </w:pPr>
      <w:r>
        <w:rPr>
          <w:rFonts w:ascii="宋体" w:cs="宋体" w:hint="eastAsia"/>
          <w:sz w:val="24"/>
        </w:rPr>
        <w:t>1）实验结果</w:t>
      </w:r>
    </w:p>
    <w:p w14:paraId="4BBB6A48" w14:textId="77777777" w:rsidR="00DD32E8" w:rsidRDefault="00DD32E8" w:rsidP="00DD32E8">
      <w:pPr>
        <w:spacing w:line="400" w:lineRule="exact"/>
        <w:ind w:firstLineChars="200" w:firstLine="480"/>
        <w:rPr>
          <w:rFonts w:ascii="宋体" w:cs="宋体"/>
          <w:sz w:val="24"/>
        </w:rPr>
      </w:pPr>
      <w:r>
        <w:rPr>
          <w:rFonts w:ascii="宋体" w:cs="宋体" w:hint="eastAsia"/>
          <w:sz w:val="24"/>
        </w:rPr>
        <w:t xml:space="preserve">     程序运行成功并达到实验目的，见图1-4。</w:t>
      </w:r>
    </w:p>
    <w:p w14:paraId="2081945A" w14:textId="6D8BAF0F" w:rsidR="00DD32E8" w:rsidRDefault="00D66E2C" w:rsidP="00E86503">
      <w:pPr>
        <w:spacing w:line="400" w:lineRule="exact"/>
        <w:ind w:firstLineChars="200" w:firstLine="480"/>
        <w:rPr>
          <w:rFonts w:ascii="宋体" w:hAnsi="宋体"/>
          <w:bCs/>
          <w:sz w:val="24"/>
        </w:rPr>
      </w:pPr>
      <w:r>
        <w:rPr>
          <w:rFonts w:ascii="宋体" w:hAnsi="宋体"/>
          <w:bCs/>
          <w:noProof/>
          <w:sz w:val="24"/>
        </w:rPr>
        <mc:AlternateContent>
          <mc:Choice Requires="wps">
            <w:drawing>
              <wp:anchor distT="0" distB="0" distL="114300" distR="114300" simplePos="0" relativeHeight="251666432" behindDoc="0" locked="0" layoutInCell="1" allowOverlap="1" wp14:anchorId="22C7D0C8" wp14:editId="5ED3C3AF">
                <wp:simplePos x="0" y="0"/>
                <wp:positionH relativeFrom="column">
                  <wp:posOffset>622935</wp:posOffset>
                </wp:positionH>
                <wp:positionV relativeFrom="paragraph">
                  <wp:posOffset>91440</wp:posOffset>
                </wp:positionV>
                <wp:extent cx="3409315" cy="1676400"/>
                <wp:effectExtent l="0" t="0" r="0" b="0"/>
                <wp:wrapSquare wrapText="bothSides"/>
                <wp:docPr id="12" name="文本框 12"/>
                <wp:cNvGraphicFramePr/>
                <a:graphic xmlns:a="http://schemas.openxmlformats.org/drawingml/2006/main">
                  <a:graphicData uri="http://schemas.microsoft.com/office/word/2010/wordprocessingShape">
                    <wps:wsp>
                      <wps:cNvSpPr txBox="1"/>
                      <wps:spPr>
                        <a:xfrm>
                          <a:off x="0" y="0"/>
                          <a:ext cx="3409315" cy="1676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64CF94" w14:textId="0238CF42" w:rsidR="00D66E2C" w:rsidRDefault="00D66E2C">
                            <w:r>
                              <w:rPr>
                                <w:noProof/>
                              </w:rPr>
                              <w:drawing>
                                <wp:inline distT="0" distB="0" distL="0" distR="0" wp14:anchorId="12779B57" wp14:editId="29D81D91">
                                  <wp:extent cx="3226435" cy="1504910"/>
                                  <wp:effectExtent l="0" t="0" r="0" b="0"/>
                                  <wp:docPr id="13" name="图片 13" descr="屏幕快照%202016-12-25%2021.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25%2021.2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456" cy="151284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2C7D0C8" id="文本框 12" o:spid="_x0000_s1033" type="#_x0000_t202" style="position:absolute;left:0;text-align:left;margin-left:49.05pt;margin-top:7.2pt;width:268.45pt;height:132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" filled="f" stroked="f">
                <v:textbox style="mso-fit-shape-to-text:t">
                  <w:txbxContent>
                    <w:p w14:paraId="1E64CF94" w14:textId="0238CF42" w:rsidR="00D66E2C" w:rsidRDefault="00D66E2C">
                      <w:r>
                        <w:rPr>
                          <w:noProof/>
                        </w:rPr>
                        <w:drawing>
                          <wp:inline distT="0" distB="0" distL="0" distR="0" wp14:anchorId="12779B57" wp14:editId="29D81D91">
                            <wp:extent cx="3226435" cy="1504910"/>
                            <wp:effectExtent l="0" t="0" r="0" b="0"/>
                            <wp:docPr id="13" name="图片 13" descr="屏幕快照%202016-12-25%2021.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25%2021.2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3456" cy="1512849"/>
                                    </a:xfrm>
                                    <a:prstGeom prst="rect">
                                      <a:avLst/>
                                    </a:prstGeom>
                                    <a:noFill/>
                                    <a:ln>
                                      <a:noFill/>
                                    </a:ln>
                                  </pic:spPr>
                                </pic:pic>
                              </a:graphicData>
                            </a:graphic>
                          </wp:inline>
                        </w:drawing>
                      </w:r>
                    </w:p>
                  </w:txbxContent>
                </v:textbox>
                <w10:wrap type="square"/>
              </v:shape>
            </w:pict>
          </mc:Fallback>
        </mc:AlternateContent>
      </w:r>
    </w:p>
    <w:p w14:paraId="2624F2E6" w14:textId="77777777" w:rsidR="00DD32E8" w:rsidRDefault="00DD32E8" w:rsidP="00E86503">
      <w:pPr>
        <w:spacing w:line="400" w:lineRule="exact"/>
        <w:ind w:firstLineChars="200" w:firstLine="480"/>
        <w:rPr>
          <w:rFonts w:ascii="宋体" w:hAnsi="宋体"/>
          <w:bCs/>
          <w:sz w:val="24"/>
        </w:rPr>
      </w:pPr>
    </w:p>
    <w:p w14:paraId="6FE92325" w14:textId="77777777" w:rsidR="00DD32E8" w:rsidRDefault="00DD32E8" w:rsidP="00E86503">
      <w:pPr>
        <w:spacing w:line="400" w:lineRule="exact"/>
        <w:ind w:firstLineChars="200" w:firstLine="480"/>
        <w:rPr>
          <w:rFonts w:ascii="宋体" w:hAnsi="宋体"/>
          <w:bCs/>
          <w:sz w:val="24"/>
        </w:rPr>
      </w:pPr>
    </w:p>
    <w:p w14:paraId="5DF63E39" w14:textId="77777777" w:rsidR="00DD32E8" w:rsidRDefault="00DD32E8" w:rsidP="00E86503">
      <w:pPr>
        <w:spacing w:line="400" w:lineRule="exact"/>
        <w:ind w:firstLineChars="200" w:firstLine="480"/>
        <w:rPr>
          <w:rFonts w:ascii="宋体" w:hAnsi="宋体" w:hint="eastAsia"/>
          <w:bCs/>
          <w:sz w:val="24"/>
        </w:rPr>
      </w:pPr>
    </w:p>
    <w:p w14:paraId="0589E26C" w14:textId="77777777" w:rsidR="00BC3B42" w:rsidRDefault="00BC3B42" w:rsidP="00E86503">
      <w:pPr>
        <w:spacing w:line="400" w:lineRule="exact"/>
        <w:ind w:firstLineChars="200" w:firstLine="480"/>
        <w:rPr>
          <w:rFonts w:ascii="宋体" w:hAnsi="宋体" w:hint="eastAsia"/>
          <w:bCs/>
          <w:sz w:val="24"/>
        </w:rPr>
      </w:pPr>
    </w:p>
    <w:p w14:paraId="15C00BEC" w14:textId="77777777" w:rsidR="00BC3B42" w:rsidRDefault="00BC3B42" w:rsidP="00E86503">
      <w:pPr>
        <w:spacing w:line="400" w:lineRule="exact"/>
        <w:ind w:firstLineChars="200" w:firstLine="480"/>
        <w:rPr>
          <w:rFonts w:ascii="宋体" w:hAnsi="宋体" w:hint="eastAsia"/>
          <w:bCs/>
          <w:sz w:val="24"/>
        </w:rPr>
      </w:pPr>
    </w:p>
    <w:p w14:paraId="0396298A" w14:textId="77777777" w:rsidR="00BC3B42" w:rsidRDefault="00BC3B42" w:rsidP="00E86503">
      <w:pPr>
        <w:spacing w:line="400" w:lineRule="exact"/>
        <w:ind w:firstLineChars="200" w:firstLine="480"/>
        <w:rPr>
          <w:rFonts w:ascii="宋体" w:hAnsi="宋体" w:hint="eastAsia"/>
          <w:bCs/>
          <w:sz w:val="24"/>
        </w:rPr>
      </w:pPr>
    </w:p>
    <w:p w14:paraId="32C44D94" w14:textId="198CBCB6" w:rsidR="00BC3B42" w:rsidRDefault="00D66E2C" w:rsidP="00E86503">
      <w:pPr>
        <w:spacing w:line="400" w:lineRule="exact"/>
        <w:ind w:firstLineChars="200" w:firstLine="480"/>
        <w:rPr>
          <w:rFonts w:ascii="宋体" w:hAnsi="宋体" w:hint="eastAsia"/>
          <w:bCs/>
          <w:sz w:val="24"/>
        </w:rPr>
      </w:pPr>
      <w:r>
        <w:rPr>
          <w:rFonts w:ascii="宋体" w:hAnsi="宋体" w:hint="eastAsia"/>
          <w:bCs/>
          <w:sz w:val="24"/>
        </w:rPr>
        <w:t xml:space="preserve">             图1-4</w:t>
      </w:r>
    </w:p>
    <w:p w14:paraId="2FE0F451" w14:textId="1AA3FAC5" w:rsidR="00BC3B42" w:rsidRDefault="00D66E2C" w:rsidP="00E86503">
      <w:pPr>
        <w:spacing w:line="400" w:lineRule="exact"/>
        <w:ind w:firstLineChars="200" w:firstLine="480"/>
        <w:rPr>
          <w:rFonts w:ascii="宋体" w:hAnsi="宋体" w:hint="eastAsia"/>
          <w:bCs/>
          <w:sz w:val="24"/>
        </w:rPr>
      </w:pPr>
      <w:r>
        <w:rPr>
          <w:rFonts w:ascii="宋体" w:hAnsi="宋体" w:hint="eastAsia"/>
          <w:bCs/>
          <w:sz w:val="24"/>
        </w:rPr>
        <w:t>2）思路概括与核心分析</w:t>
      </w:r>
    </w:p>
    <w:p w14:paraId="6409A130" w14:textId="3DC7DB32" w:rsidR="00BC3B42" w:rsidRDefault="00D66E2C"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7456" behindDoc="0" locked="0" layoutInCell="1" allowOverlap="1" wp14:anchorId="3730DD57" wp14:editId="034C1256">
                <wp:simplePos x="0" y="0"/>
                <wp:positionH relativeFrom="column">
                  <wp:posOffset>736600</wp:posOffset>
                </wp:positionH>
                <wp:positionV relativeFrom="paragraph">
                  <wp:posOffset>215900</wp:posOffset>
                </wp:positionV>
                <wp:extent cx="3200400" cy="2161540"/>
                <wp:effectExtent l="0" t="0" r="25400" b="22860"/>
                <wp:wrapSquare wrapText="bothSides"/>
                <wp:docPr id="14" name="文本框 14"/>
                <wp:cNvGraphicFramePr/>
                <a:graphic xmlns:a="http://schemas.openxmlformats.org/drawingml/2006/main">
                  <a:graphicData uri="http://schemas.microsoft.com/office/word/2010/wordprocessingShape">
                    <wps:wsp>
                      <wps:cNvSpPr txBox="1"/>
                      <wps:spPr>
                        <a:xfrm>
                          <a:off x="0" y="0"/>
                          <a:ext cx="3200400" cy="2161540"/>
                        </a:xfrm>
                        <a:prstGeom prst="rect">
                          <a:avLst/>
                        </a:prstGeom>
                        <a:ln/>
                      </wps:spPr>
                      <wps:style>
                        <a:lnRef idx="2">
                          <a:schemeClr val="dk1"/>
                        </a:lnRef>
                        <a:fillRef idx="1">
                          <a:schemeClr val="lt1"/>
                        </a:fillRef>
                        <a:effectRef idx="0">
                          <a:schemeClr val="dk1"/>
                        </a:effectRef>
                        <a:fontRef idx="minor">
                          <a:schemeClr val="dk1"/>
                        </a:fontRef>
                      </wps:style>
                      <wps:txbx>
                        <w:txbxContent>
                          <w:p w14:paraId="1183814C"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AA0D91"/>
                                <w:kern w:val="0"/>
                                <w:szCs w:val="21"/>
                              </w:rPr>
                              <w:t>void</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000000"/>
                                <w:kern w:val="0"/>
                                <w:szCs w:val="21"/>
                              </w:rPr>
                              <w:t>read_</w:t>
                            </w:r>
                            <w:proofErr w:type="gramStart"/>
                            <w:r w:rsidRPr="00D66E2C">
                              <w:rPr>
                                <w:rFonts w:ascii="SimSun" w:eastAsia="SimSun" w:hAnsi="SimSun" w:cs="Menlo"/>
                                <w:color w:val="000000"/>
                                <w:kern w:val="0"/>
                                <w:szCs w:val="21"/>
                              </w:rPr>
                              <w:t>line</w:t>
                            </w:r>
                            <w:proofErr w:type="spellEnd"/>
                            <w:r w:rsidRPr="00D66E2C">
                              <w:rPr>
                                <w:rFonts w:ascii="SimSun" w:eastAsia="SimSun" w:hAnsi="SimSun" w:cs="Menlo"/>
                                <w:color w:val="000000"/>
                                <w:kern w:val="0"/>
                                <w:szCs w:val="21"/>
                              </w:rPr>
                              <w:t>(</w:t>
                            </w:r>
                            <w:proofErr w:type="gramEnd"/>
                            <w:r w:rsidRPr="00D66E2C">
                              <w:rPr>
                                <w:rFonts w:ascii="SimSun" w:eastAsia="SimSun" w:hAnsi="SimSun" w:cs="Menlo"/>
                                <w:color w:val="AA0D91"/>
                                <w:kern w:val="0"/>
                                <w:szCs w:val="21"/>
                              </w:rPr>
                              <w:t>char</w:t>
                            </w:r>
                            <w:r w:rsidRPr="00D66E2C">
                              <w:rPr>
                                <w:rFonts w:ascii="SimSun" w:eastAsia="SimSun" w:hAnsi="SimSun" w:cs="Menlo"/>
                                <w:color w:val="000000"/>
                                <w:kern w:val="0"/>
                                <w:szCs w:val="21"/>
                              </w:rPr>
                              <w:t xml:space="preserve"> *s)</w:t>
                            </w:r>
                          </w:p>
                          <w:p w14:paraId="7D0402FE"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w:t>
                            </w:r>
                          </w:p>
                          <w:p w14:paraId="1DF3C7EE"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char</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000000"/>
                                <w:kern w:val="0"/>
                                <w:szCs w:val="21"/>
                              </w:rPr>
                              <w:t>ch</w:t>
                            </w:r>
                            <w:proofErr w:type="spellEnd"/>
                            <w:r w:rsidRPr="00D66E2C">
                              <w:rPr>
                                <w:rFonts w:ascii="SimSun" w:eastAsia="SimSun" w:hAnsi="SimSun" w:cs="Menlo"/>
                                <w:color w:val="000000"/>
                                <w:kern w:val="0"/>
                                <w:szCs w:val="21"/>
                              </w:rPr>
                              <w:t>;</w:t>
                            </w:r>
                          </w:p>
                          <w:p w14:paraId="2C49C077"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3F6E74"/>
                                <w:kern w:val="0"/>
                                <w:szCs w:val="21"/>
                              </w:rPr>
                              <w:t>a</w:t>
                            </w:r>
                            <w:r w:rsidRPr="00D66E2C">
                              <w:rPr>
                                <w:rFonts w:ascii="SimSun" w:eastAsia="SimSun" w:hAnsi="SimSun" w:cs="Menlo"/>
                                <w:color w:val="000000"/>
                                <w:kern w:val="0"/>
                                <w:szCs w:val="21"/>
                              </w:rPr>
                              <w:t>=&amp;</w:t>
                            </w:r>
                            <w:proofErr w:type="gramStart"/>
                            <w:r w:rsidRPr="00D66E2C">
                              <w:rPr>
                                <w:rFonts w:ascii="SimSun" w:eastAsia="SimSun" w:hAnsi="SimSun" w:cs="Menlo"/>
                                <w:color w:val="000000"/>
                                <w:kern w:val="0"/>
                                <w:szCs w:val="21"/>
                              </w:rPr>
                              <w:t>s[</w:t>
                            </w:r>
                            <w:proofErr w:type="gramEnd"/>
                            <w:r w:rsidRPr="00D66E2C">
                              <w:rPr>
                                <w:rFonts w:ascii="SimSun" w:eastAsia="SimSun" w:hAnsi="SimSun" w:cs="Menlo"/>
                                <w:color w:val="1C00CF"/>
                                <w:kern w:val="0"/>
                                <w:szCs w:val="21"/>
                              </w:rPr>
                              <w:t>0</w:t>
                            </w:r>
                            <w:r w:rsidRPr="00D66E2C">
                              <w:rPr>
                                <w:rFonts w:ascii="SimSun" w:eastAsia="SimSun" w:hAnsi="SimSun" w:cs="Menlo"/>
                                <w:color w:val="000000"/>
                                <w:kern w:val="0"/>
                                <w:szCs w:val="21"/>
                              </w:rPr>
                              <w:t>];</w:t>
                            </w:r>
                          </w:p>
                          <w:p w14:paraId="24696841"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for</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3F6E74"/>
                                <w:kern w:val="0"/>
                                <w:szCs w:val="21"/>
                              </w:rPr>
                              <w:t>i</w:t>
                            </w:r>
                            <w:proofErr w:type="spellEnd"/>
                            <w:r w:rsidRPr="00D66E2C">
                              <w:rPr>
                                <w:rFonts w:ascii="SimSun" w:eastAsia="SimSun" w:hAnsi="SimSun" w:cs="Menlo"/>
                                <w:color w:val="000000"/>
                                <w:kern w:val="0"/>
                                <w:szCs w:val="21"/>
                              </w:rPr>
                              <w:t>=</w:t>
                            </w:r>
                            <w:proofErr w:type="gramStart"/>
                            <w:r w:rsidRPr="00D66E2C">
                              <w:rPr>
                                <w:rFonts w:ascii="SimSun" w:eastAsia="SimSun" w:hAnsi="SimSun" w:cs="Menlo"/>
                                <w:color w:val="1C00CF"/>
                                <w:kern w:val="0"/>
                                <w:szCs w:val="21"/>
                              </w:rPr>
                              <w:t>0</w:t>
                            </w:r>
                            <w:r w:rsidRPr="00D66E2C">
                              <w:rPr>
                                <w:rFonts w:ascii="SimSun" w:eastAsia="SimSun" w:hAnsi="SimSun" w:cs="Menlo"/>
                                <w:color w:val="000000"/>
                                <w:kern w:val="0"/>
                                <w:szCs w:val="21"/>
                              </w:rPr>
                              <w:t>;</w:t>
                            </w:r>
                            <w:r w:rsidRPr="00D66E2C">
                              <w:rPr>
                                <w:rFonts w:ascii="SimSun" w:eastAsia="SimSun" w:hAnsi="SimSun" w:cs="Menlo"/>
                                <w:color w:val="3F6E74"/>
                                <w:kern w:val="0"/>
                                <w:szCs w:val="21"/>
                              </w:rPr>
                              <w:t>i</w:t>
                            </w:r>
                            <w:proofErr w:type="gramEnd"/>
                            <w:r w:rsidRPr="00D66E2C">
                              <w:rPr>
                                <w:rFonts w:ascii="SimSun" w:eastAsia="SimSun" w:hAnsi="SimSun" w:cs="Menlo"/>
                                <w:color w:val="000000"/>
                                <w:kern w:val="0"/>
                                <w:szCs w:val="21"/>
                              </w:rPr>
                              <w:t>&lt;</w:t>
                            </w:r>
                            <w:proofErr w:type="spellStart"/>
                            <w:r w:rsidRPr="00D66E2C">
                              <w:rPr>
                                <w:rFonts w:ascii="SimSun" w:eastAsia="SimSun" w:hAnsi="SimSun" w:cs="Menlo"/>
                                <w:color w:val="643820"/>
                                <w:kern w:val="0"/>
                                <w:szCs w:val="21"/>
                              </w:rPr>
                              <w:t>LEN</w:t>
                            </w:r>
                            <w:r w:rsidRPr="00D66E2C">
                              <w:rPr>
                                <w:rFonts w:ascii="SimSun" w:eastAsia="SimSun" w:hAnsi="SimSun" w:cs="Menlo"/>
                                <w:color w:val="000000"/>
                                <w:kern w:val="0"/>
                                <w:szCs w:val="21"/>
                              </w:rPr>
                              <w:t>;</w:t>
                            </w:r>
                            <w:r w:rsidRPr="00D66E2C">
                              <w:rPr>
                                <w:rFonts w:ascii="SimSun" w:eastAsia="SimSun" w:hAnsi="SimSun" w:cs="Menlo"/>
                                <w:color w:val="3F6E74"/>
                                <w:kern w:val="0"/>
                                <w:szCs w:val="21"/>
                              </w:rPr>
                              <w:t>i</w:t>
                            </w:r>
                            <w:proofErr w:type="spellEnd"/>
                            <w:r w:rsidRPr="00D66E2C">
                              <w:rPr>
                                <w:rFonts w:ascii="SimSun" w:eastAsia="SimSun" w:hAnsi="SimSun" w:cs="Menlo"/>
                                <w:color w:val="000000"/>
                                <w:kern w:val="0"/>
                                <w:szCs w:val="21"/>
                              </w:rPr>
                              <w:t>++) {</w:t>
                            </w:r>
                          </w:p>
                          <w:p w14:paraId="7AD142FA"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if</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000000"/>
                                <w:kern w:val="0"/>
                                <w:szCs w:val="21"/>
                              </w:rPr>
                              <w:t>ch</w:t>
                            </w:r>
                            <w:proofErr w:type="spellEnd"/>
                            <w:r w:rsidRPr="00D66E2C">
                              <w:rPr>
                                <w:rFonts w:ascii="SimSun" w:eastAsia="SimSun" w:hAnsi="SimSun" w:cs="Menlo"/>
                                <w:color w:val="000000"/>
                                <w:kern w:val="0"/>
                                <w:szCs w:val="21"/>
                              </w:rPr>
                              <w:t>=</w:t>
                            </w:r>
                            <w:proofErr w:type="spellStart"/>
                            <w:r w:rsidRPr="00D66E2C">
                              <w:rPr>
                                <w:rFonts w:ascii="SimSun" w:eastAsia="SimSun" w:hAnsi="SimSun" w:cs="Menlo"/>
                                <w:color w:val="2E0D6E"/>
                                <w:kern w:val="0"/>
                                <w:szCs w:val="21"/>
                              </w:rPr>
                              <w:t>getchar</w:t>
                            </w:r>
                            <w:proofErr w:type="spellEnd"/>
                            <w:r w:rsidRPr="00D66E2C">
                              <w:rPr>
                                <w:rFonts w:ascii="SimSun" w:eastAsia="SimSun" w:hAnsi="SimSun" w:cs="Menlo"/>
                                <w:color w:val="000000"/>
                                <w:kern w:val="0"/>
                                <w:szCs w:val="21"/>
                              </w:rPr>
                              <w:t>(</w:t>
                            </w:r>
                            <w:proofErr w:type="gramStart"/>
                            <w:r w:rsidRPr="00D66E2C">
                              <w:rPr>
                                <w:rFonts w:ascii="SimSun" w:eastAsia="SimSun" w:hAnsi="SimSun" w:cs="Menlo"/>
                                <w:color w:val="000000"/>
                                <w:kern w:val="0"/>
                                <w:szCs w:val="21"/>
                              </w:rPr>
                              <w:t>))=</w:t>
                            </w:r>
                            <w:proofErr w:type="gramEnd"/>
                            <w:r w:rsidRPr="00D66E2C">
                              <w:rPr>
                                <w:rFonts w:ascii="SimSun" w:eastAsia="SimSun" w:hAnsi="SimSun" w:cs="Menlo"/>
                                <w:color w:val="000000"/>
                                <w:kern w:val="0"/>
                                <w:szCs w:val="21"/>
                              </w:rPr>
                              <w:t>=</w:t>
                            </w:r>
                            <w:r w:rsidRPr="00D66E2C">
                              <w:rPr>
                                <w:rFonts w:ascii="SimSun" w:eastAsia="SimSun" w:hAnsi="SimSun" w:cs="Menlo"/>
                                <w:color w:val="1C00CF"/>
                                <w:kern w:val="0"/>
                                <w:szCs w:val="21"/>
                              </w:rPr>
                              <w:t>'\n'</w:t>
                            </w: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return</w:t>
                            </w:r>
                            <w:r w:rsidRPr="00D66E2C">
                              <w:rPr>
                                <w:rFonts w:ascii="SimSun" w:eastAsia="SimSun" w:hAnsi="SimSun" w:cs="Menlo"/>
                                <w:color w:val="000000"/>
                                <w:kern w:val="0"/>
                                <w:szCs w:val="21"/>
                              </w:rPr>
                              <w:t>;</w:t>
                            </w:r>
                          </w:p>
                          <w:p w14:paraId="490367F5"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3F6E74"/>
                                <w:kern w:val="0"/>
                                <w:szCs w:val="21"/>
                              </w:rPr>
                              <w:t>a</w:t>
                            </w:r>
                            <w:r w:rsidRPr="00D66E2C">
                              <w:rPr>
                                <w:rFonts w:ascii="SimSun" w:eastAsia="SimSun" w:hAnsi="SimSun" w:cs="Menlo"/>
                                <w:color w:val="000000"/>
                                <w:kern w:val="0"/>
                                <w:szCs w:val="21"/>
                              </w:rPr>
                              <w:t>+</w:t>
                            </w:r>
                            <w:proofErr w:type="gramStart"/>
                            <w:r w:rsidRPr="00D66E2C">
                              <w:rPr>
                                <w:rFonts w:ascii="SimSun" w:eastAsia="SimSun" w:hAnsi="SimSun" w:cs="Menlo"/>
                                <w:color w:val="3F6E74"/>
                                <w:kern w:val="0"/>
                                <w:szCs w:val="21"/>
                              </w:rPr>
                              <w:t>i</w:t>
                            </w:r>
                            <w:proofErr w:type="spellEnd"/>
                            <w:r w:rsidRPr="00D66E2C">
                              <w:rPr>
                                <w:rFonts w:ascii="SimSun" w:eastAsia="SimSun" w:hAnsi="SimSun" w:cs="Menlo"/>
                                <w:color w:val="000000"/>
                                <w:kern w:val="0"/>
                                <w:szCs w:val="21"/>
                              </w:rPr>
                              <w:t>)=</w:t>
                            </w:r>
                            <w:proofErr w:type="spellStart"/>
                            <w:proofErr w:type="gramEnd"/>
                            <w:r w:rsidRPr="00D66E2C">
                              <w:rPr>
                                <w:rFonts w:ascii="SimSun" w:eastAsia="SimSun" w:hAnsi="SimSun" w:cs="Menlo"/>
                                <w:color w:val="000000"/>
                                <w:kern w:val="0"/>
                                <w:szCs w:val="21"/>
                              </w:rPr>
                              <w:t>ch</w:t>
                            </w:r>
                            <w:proofErr w:type="spellEnd"/>
                            <w:r w:rsidRPr="00D66E2C">
                              <w:rPr>
                                <w:rFonts w:ascii="SimSun" w:eastAsia="SimSun" w:hAnsi="SimSun" w:cs="Menlo"/>
                                <w:color w:val="000000"/>
                                <w:kern w:val="0"/>
                                <w:szCs w:val="21"/>
                              </w:rPr>
                              <w:t>;</w:t>
                            </w:r>
                          </w:p>
                          <w:p w14:paraId="22B7F4A7"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p>
                          <w:p w14:paraId="06316B8F"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return</w:t>
                            </w:r>
                            <w:r w:rsidRPr="00D66E2C">
                              <w:rPr>
                                <w:rFonts w:ascii="SimSun" w:eastAsia="SimSun" w:hAnsi="SimSun" w:cs="Menlo"/>
                                <w:color w:val="000000"/>
                                <w:kern w:val="0"/>
                                <w:szCs w:val="21"/>
                              </w:rPr>
                              <w:t>;</w:t>
                            </w:r>
                          </w:p>
                          <w:p w14:paraId="66F91C76" w14:textId="30F80BF7" w:rsidR="00D66E2C" w:rsidRPr="00D66E2C" w:rsidRDefault="00D66E2C" w:rsidP="00D66E2C">
                            <w:pPr>
                              <w:rPr>
                                <w:rFonts w:ascii="SimSun" w:eastAsia="SimSun" w:hAnsi="SimSun"/>
                                <w:szCs w:val="21"/>
                              </w:rPr>
                            </w:pPr>
                            <w:r w:rsidRPr="00D66E2C">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30DD57" id="文本框 14" o:spid="_x0000_s1034" type="#_x0000_t202" style="position:absolute;left:0;text-align:left;margin-left:58pt;margin-top:17pt;width:252pt;height:170.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" fillcolor="white [3201]" strokecolor="black [3200]" strokeweight="1pt">
                <v:textbox>
                  <w:txbxContent>
                    <w:p w14:paraId="1183814C"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AA0D91"/>
                          <w:kern w:val="0"/>
                          <w:szCs w:val="21"/>
                        </w:rPr>
                        <w:t>void</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000000"/>
                          <w:kern w:val="0"/>
                          <w:szCs w:val="21"/>
                        </w:rPr>
                        <w:t>read_</w:t>
                      </w:r>
                      <w:proofErr w:type="gramStart"/>
                      <w:r w:rsidRPr="00D66E2C">
                        <w:rPr>
                          <w:rFonts w:ascii="SimSun" w:eastAsia="SimSun" w:hAnsi="SimSun" w:cs="Menlo"/>
                          <w:color w:val="000000"/>
                          <w:kern w:val="0"/>
                          <w:szCs w:val="21"/>
                        </w:rPr>
                        <w:t>line</w:t>
                      </w:r>
                      <w:proofErr w:type="spellEnd"/>
                      <w:r w:rsidRPr="00D66E2C">
                        <w:rPr>
                          <w:rFonts w:ascii="SimSun" w:eastAsia="SimSun" w:hAnsi="SimSun" w:cs="Menlo"/>
                          <w:color w:val="000000"/>
                          <w:kern w:val="0"/>
                          <w:szCs w:val="21"/>
                        </w:rPr>
                        <w:t>(</w:t>
                      </w:r>
                      <w:proofErr w:type="gramEnd"/>
                      <w:r w:rsidRPr="00D66E2C">
                        <w:rPr>
                          <w:rFonts w:ascii="SimSun" w:eastAsia="SimSun" w:hAnsi="SimSun" w:cs="Menlo"/>
                          <w:color w:val="AA0D91"/>
                          <w:kern w:val="0"/>
                          <w:szCs w:val="21"/>
                        </w:rPr>
                        <w:t>char</w:t>
                      </w:r>
                      <w:r w:rsidRPr="00D66E2C">
                        <w:rPr>
                          <w:rFonts w:ascii="SimSun" w:eastAsia="SimSun" w:hAnsi="SimSun" w:cs="Menlo"/>
                          <w:color w:val="000000"/>
                          <w:kern w:val="0"/>
                          <w:szCs w:val="21"/>
                        </w:rPr>
                        <w:t xml:space="preserve"> *s)</w:t>
                      </w:r>
                    </w:p>
                    <w:p w14:paraId="7D0402FE"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w:t>
                      </w:r>
                    </w:p>
                    <w:p w14:paraId="1DF3C7EE"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char</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000000"/>
                          <w:kern w:val="0"/>
                          <w:szCs w:val="21"/>
                        </w:rPr>
                        <w:t>ch</w:t>
                      </w:r>
                      <w:proofErr w:type="spellEnd"/>
                      <w:r w:rsidRPr="00D66E2C">
                        <w:rPr>
                          <w:rFonts w:ascii="SimSun" w:eastAsia="SimSun" w:hAnsi="SimSun" w:cs="Menlo"/>
                          <w:color w:val="000000"/>
                          <w:kern w:val="0"/>
                          <w:szCs w:val="21"/>
                        </w:rPr>
                        <w:t>;</w:t>
                      </w:r>
                    </w:p>
                    <w:p w14:paraId="2C49C077"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3F6E74"/>
                          <w:kern w:val="0"/>
                          <w:szCs w:val="21"/>
                        </w:rPr>
                        <w:t>a</w:t>
                      </w:r>
                      <w:r w:rsidRPr="00D66E2C">
                        <w:rPr>
                          <w:rFonts w:ascii="SimSun" w:eastAsia="SimSun" w:hAnsi="SimSun" w:cs="Menlo"/>
                          <w:color w:val="000000"/>
                          <w:kern w:val="0"/>
                          <w:szCs w:val="21"/>
                        </w:rPr>
                        <w:t>=&amp;</w:t>
                      </w:r>
                      <w:proofErr w:type="gramStart"/>
                      <w:r w:rsidRPr="00D66E2C">
                        <w:rPr>
                          <w:rFonts w:ascii="SimSun" w:eastAsia="SimSun" w:hAnsi="SimSun" w:cs="Menlo"/>
                          <w:color w:val="000000"/>
                          <w:kern w:val="0"/>
                          <w:szCs w:val="21"/>
                        </w:rPr>
                        <w:t>s[</w:t>
                      </w:r>
                      <w:proofErr w:type="gramEnd"/>
                      <w:r w:rsidRPr="00D66E2C">
                        <w:rPr>
                          <w:rFonts w:ascii="SimSun" w:eastAsia="SimSun" w:hAnsi="SimSun" w:cs="Menlo"/>
                          <w:color w:val="1C00CF"/>
                          <w:kern w:val="0"/>
                          <w:szCs w:val="21"/>
                        </w:rPr>
                        <w:t>0</w:t>
                      </w:r>
                      <w:r w:rsidRPr="00D66E2C">
                        <w:rPr>
                          <w:rFonts w:ascii="SimSun" w:eastAsia="SimSun" w:hAnsi="SimSun" w:cs="Menlo"/>
                          <w:color w:val="000000"/>
                          <w:kern w:val="0"/>
                          <w:szCs w:val="21"/>
                        </w:rPr>
                        <w:t>];</w:t>
                      </w:r>
                    </w:p>
                    <w:p w14:paraId="24696841"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for</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3F6E74"/>
                          <w:kern w:val="0"/>
                          <w:szCs w:val="21"/>
                        </w:rPr>
                        <w:t>i</w:t>
                      </w:r>
                      <w:proofErr w:type="spellEnd"/>
                      <w:r w:rsidRPr="00D66E2C">
                        <w:rPr>
                          <w:rFonts w:ascii="SimSun" w:eastAsia="SimSun" w:hAnsi="SimSun" w:cs="Menlo"/>
                          <w:color w:val="000000"/>
                          <w:kern w:val="0"/>
                          <w:szCs w:val="21"/>
                        </w:rPr>
                        <w:t>=</w:t>
                      </w:r>
                      <w:proofErr w:type="gramStart"/>
                      <w:r w:rsidRPr="00D66E2C">
                        <w:rPr>
                          <w:rFonts w:ascii="SimSun" w:eastAsia="SimSun" w:hAnsi="SimSun" w:cs="Menlo"/>
                          <w:color w:val="1C00CF"/>
                          <w:kern w:val="0"/>
                          <w:szCs w:val="21"/>
                        </w:rPr>
                        <w:t>0</w:t>
                      </w:r>
                      <w:r w:rsidRPr="00D66E2C">
                        <w:rPr>
                          <w:rFonts w:ascii="SimSun" w:eastAsia="SimSun" w:hAnsi="SimSun" w:cs="Menlo"/>
                          <w:color w:val="000000"/>
                          <w:kern w:val="0"/>
                          <w:szCs w:val="21"/>
                        </w:rPr>
                        <w:t>;</w:t>
                      </w:r>
                      <w:r w:rsidRPr="00D66E2C">
                        <w:rPr>
                          <w:rFonts w:ascii="SimSun" w:eastAsia="SimSun" w:hAnsi="SimSun" w:cs="Menlo"/>
                          <w:color w:val="3F6E74"/>
                          <w:kern w:val="0"/>
                          <w:szCs w:val="21"/>
                        </w:rPr>
                        <w:t>i</w:t>
                      </w:r>
                      <w:proofErr w:type="gramEnd"/>
                      <w:r w:rsidRPr="00D66E2C">
                        <w:rPr>
                          <w:rFonts w:ascii="SimSun" w:eastAsia="SimSun" w:hAnsi="SimSun" w:cs="Menlo"/>
                          <w:color w:val="000000"/>
                          <w:kern w:val="0"/>
                          <w:szCs w:val="21"/>
                        </w:rPr>
                        <w:t>&lt;</w:t>
                      </w:r>
                      <w:proofErr w:type="spellStart"/>
                      <w:r w:rsidRPr="00D66E2C">
                        <w:rPr>
                          <w:rFonts w:ascii="SimSun" w:eastAsia="SimSun" w:hAnsi="SimSun" w:cs="Menlo"/>
                          <w:color w:val="643820"/>
                          <w:kern w:val="0"/>
                          <w:szCs w:val="21"/>
                        </w:rPr>
                        <w:t>LEN</w:t>
                      </w:r>
                      <w:r w:rsidRPr="00D66E2C">
                        <w:rPr>
                          <w:rFonts w:ascii="SimSun" w:eastAsia="SimSun" w:hAnsi="SimSun" w:cs="Menlo"/>
                          <w:color w:val="000000"/>
                          <w:kern w:val="0"/>
                          <w:szCs w:val="21"/>
                        </w:rPr>
                        <w:t>;</w:t>
                      </w:r>
                      <w:r w:rsidRPr="00D66E2C">
                        <w:rPr>
                          <w:rFonts w:ascii="SimSun" w:eastAsia="SimSun" w:hAnsi="SimSun" w:cs="Menlo"/>
                          <w:color w:val="3F6E74"/>
                          <w:kern w:val="0"/>
                          <w:szCs w:val="21"/>
                        </w:rPr>
                        <w:t>i</w:t>
                      </w:r>
                      <w:proofErr w:type="spellEnd"/>
                      <w:r w:rsidRPr="00D66E2C">
                        <w:rPr>
                          <w:rFonts w:ascii="SimSun" w:eastAsia="SimSun" w:hAnsi="SimSun" w:cs="Menlo"/>
                          <w:color w:val="000000"/>
                          <w:kern w:val="0"/>
                          <w:szCs w:val="21"/>
                        </w:rPr>
                        <w:t>++) {</w:t>
                      </w:r>
                    </w:p>
                    <w:p w14:paraId="7AD142FA"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if</w:t>
                      </w: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000000"/>
                          <w:kern w:val="0"/>
                          <w:szCs w:val="21"/>
                        </w:rPr>
                        <w:t>ch</w:t>
                      </w:r>
                      <w:proofErr w:type="spellEnd"/>
                      <w:r w:rsidRPr="00D66E2C">
                        <w:rPr>
                          <w:rFonts w:ascii="SimSun" w:eastAsia="SimSun" w:hAnsi="SimSun" w:cs="Menlo"/>
                          <w:color w:val="000000"/>
                          <w:kern w:val="0"/>
                          <w:szCs w:val="21"/>
                        </w:rPr>
                        <w:t>=</w:t>
                      </w:r>
                      <w:proofErr w:type="spellStart"/>
                      <w:r w:rsidRPr="00D66E2C">
                        <w:rPr>
                          <w:rFonts w:ascii="SimSun" w:eastAsia="SimSun" w:hAnsi="SimSun" w:cs="Menlo"/>
                          <w:color w:val="2E0D6E"/>
                          <w:kern w:val="0"/>
                          <w:szCs w:val="21"/>
                        </w:rPr>
                        <w:t>getchar</w:t>
                      </w:r>
                      <w:proofErr w:type="spellEnd"/>
                      <w:r w:rsidRPr="00D66E2C">
                        <w:rPr>
                          <w:rFonts w:ascii="SimSun" w:eastAsia="SimSun" w:hAnsi="SimSun" w:cs="Menlo"/>
                          <w:color w:val="000000"/>
                          <w:kern w:val="0"/>
                          <w:szCs w:val="21"/>
                        </w:rPr>
                        <w:t>(</w:t>
                      </w:r>
                      <w:proofErr w:type="gramStart"/>
                      <w:r w:rsidRPr="00D66E2C">
                        <w:rPr>
                          <w:rFonts w:ascii="SimSun" w:eastAsia="SimSun" w:hAnsi="SimSun" w:cs="Menlo"/>
                          <w:color w:val="000000"/>
                          <w:kern w:val="0"/>
                          <w:szCs w:val="21"/>
                        </w:rPr>
                        <w:t>))=</w:t>
                      </w:r>
                      <w:proofErr w:type="gramEnd"/>
                      <w:r w:rsidRPr="00D66E2C">
                        <w:rPr>
                          <w:rFonts w:ascii="SimSun" w:eastAsia="SimSun" w:hAnsi="SimSun" w:cs="Menlo"/>
                          <w:color w:val="000000"/>
                          <w:kern w:val="0"/>
                          <w:szCs w:val="21"/>
                        </w:rPr>
                        <w:t>=</w:t>
                      </w:r>
                      <w:r w:rsidRPr="00D66E2C">
                        <w:rPr>
                          <w:rFonts w:ascii="SimSun" w:eastAsia="SimSun" w:hAnsi="SimSun" w:cs="Menlo"/>
                          <w:color w:val="1C00CF"/>
                          <w:kern w:val="0"/>
                          <w:szCs w:val="21"/>
                        </w:rPr>
                        <w:t>'\n'</w:t>
                      </w: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return</w:t>
                      </w:r>
                      <w:r w:rsidRPr="00D66E2C">
                        <w:rPr>
                          <w:rFonts w:ascii="SimSun" w:eastAsia="SimSun" w:hAnsi="SimSun" w:cs="Menlo"/>
                          <w:color w:val="000000"/>
                          <w:kern w:val="0"/>
                          <w:szCs w:val="21"/>
                        </w:rPr>
                        <w:t>;</w:t>
                      </w:r>
                    </w:p>
                    <w:p w14:paraId="490367F5"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proofErr w:type="spellStart"/>
                      <w:r w:rsidRPr="00D66E2C">
                        <w:rPr>
                          <w:rFonts w:ascii="SimSun" w:eastAsia="SimSun" w:hAnsi="SimSun" w:cs="Menlo"/>
                          <w:color w:val="3F6E74"/>
                          <w:kern w:val="0"/>
                          <w:szCs w:val="21"/>
                        </w:rPr>
                        <w:t>a</w:t>
                      </w:r>
                      <w:r w:rsidRPr="00D66E2C">
                        <w:rPr>
                          <w:rFonts w:ascii="SimSun" w:eastAsia="SimSun" w:hAnsi="SimSun" w:cs="Menlo"/>
                          <w:color w:val="000000"/>
                          <w:kern w:val="0"/>
                          <w:szCs w:val="21"/>
                        </w:rPr>
                        <w:t>+</w:t>
                      </w:r>
                      <w:proofErr w:type="gramStart"/>
                      <w:r w:rsidRPr="00D66E2C">
                        <w:rPr>
                          <w:rFonts w:ascii="SimSun" w:eastAsia="SimSun" w:hAnsi="SimSun" w:cs="Menlo"/>
                          <w:color w:val="3F6E74"/>
                          <w:kern w:val="0"/>
                          <w:szCs w:val="21"/>
                        </w:rPr>
                        <w:t>i</w:t>
                      </w:r>
                      <w:proofErr w:type="spellEnd"/>
                      <w:r w:rsidRPr="00D66E2C">
                        <w:rPr>
                          <w:rFonts w:ascii="SimSun" w:eastAsia="SimSun" w:hAnsi="SimSun" w:cs="Menlo"/>
                          <w:color w:val="000000"/>
                          <w:kern w:val="0"/>
                          <w:szCs w:val="21"/>
                        </w:rPr>
                        <w:t>)=</w:t>
                      </w:r>
                      <w:proofErr w:type="spellStart"/>
                      <w:proofErr w:type="gramEnd"/>
                      <w:r w:rsidRPr="00D66E2C">
                        <w:rPr>
                          <w:rFonts w:ascii="SimSun" w:eastAsia="SimSun" w:hAnsi="SimSun" w:cs="Menlo"/>
                          <w:color w:val="000000"/>
                          <w:kern w:val="0"/>
                          <w:szCs w:val="21"/>
                        </w:rPr>
                        <w:t>ch</w:t>
                      </w:r>
                      <w:proofErr w:type="spellEnd"/>
                      <w:r w:rsidRPr="00D66E2C">
                        <w:rPr>
                          <w:rFonts w:ascii="SimSun" w:eastAsia="SimSun" w:hAnsi="SimSun" w:cs="Menlo"/>
                          <w:color w:val="000000"/>
                          <w:kern w:val="0"/>
                          <w:szCs w:val="21"/>
                        </w:rPr>
                        <w:t>;</w:t>
                      </w:r>
                    </w:p>
                    <w:p w14:paraId="22B7F4A7"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p>
                    <w:p w14:paraId="06316B8F" w14:textId="77777777" w:rsidR="00D66E2C" w:rsidRPr="00D66E2C" w:rsidRDefault="00D66E2C" w:rsidP="00D66E2C">
                      <w:pPr>
                        <w:widowControl/>
                        <w:tabs>
                          <w:tab w:val="left" w:pos="543"/>
                        </w:tabs>
                        <w:autoSpaceDE w:val="0"/>
                        <w:autoSpaceDN w:val="0"/>
                        <w:adjustRightInd w:val="0"/>
                        <w:jc w:val="left"/>
                        <w:rPr>
                          <w:rFonts w:ascii="SimSun" w:eastAsia="SimSun" w:hAnsi="SimSun" w:cs="Menlo"/>
                          <w:color w:val="000000"/>
                          <w:kern w:val="0"/>
                          <w:szCs w:val="21"/>
                        </w:rPr>
                      </w:pPr>
                      <w:r w:rsidRPr="00D66E2C">
                        <w:rPr>
                          <w:rFonts w:ascii="SimSun" w:eastAsia="SimSun" w:hAnsi="SimSun" w:cs="Menlo"/>
                          <w:color w:val="000000"/>
                          <w:kern w:val="0"/>
                          <w:szCs w:val="21"/>
                        </w:rPr>
                        <w:t xml:space="preserve">    </w:t>
                      </w:r>
                      <w:r w:rsidRPr="00D66E2C">
                        <w:rPr>
                          <w:rFonts w:ascii="SimSun" w:eastAsia="SimSun" w:hAnsi="SimSun" w:cs="Menlo"/>
                          <w:color w:val="AA0D91"/>
                          <w:kern w:val="0"/>
                          <w:szCs w:val="21"/>
                        </w:rPr>
                        <w:t>return</w:t>
                      </w:r>
                      <w:r w:rsidRPr="00D66E2C">
                        <w:rPr>
                          <w:rFonts w:ascii="SimSun" w:eastAsia="SimSun" w:hAnsi="SimSun" w:cs="Menlo"/>
                          <w:color w:val="000000"/>
                          <w:kern w:val="0"/>
                          <w:szCs w:val="21"/>
                        </w:rPr>
                        <w:t>;</w:t>
                      </w:r>
                    </w:p>
                    <w:p w14:paraId="66F91C76" w14:textId="30F80BF7" w:rsidR="00D66E2C" w:rsidRPr="00D66E2C" w:rsidRDefault="00D66E2C" w:rsidP="00D66E2C">
                      <w:pPr>
                        <w:rPr>
                          <w:rFonts w:ascii="SimSun" w:eastAsia="SimSun" w:hAnsi="SimSun"/>
                          <w:szCs w:val="21"/>
                        </w:rPr>
                      </w:pPr>
                      <w:r w:rsidRPr="00D66E2C">
                        <w:rPr>
                          <w:rFonts w:ascii="SimSun" w:eastAsia="SimSun" w:hAnsi="SimSun" w:cs="Menlo"/>
                          <w:color w:val="000000"/>
                          <w:kern w:val="0"/>
                          <w:szCs w:val="21"/>
                        </w:rPr>
                        <w:t>}</w:t>
                      </w:r>
                    </w:p>
                  </w:txbxContent>
                </v:textbox>
                <w10:wrap type="square"/>
              </v:shape>
            </w:pict>
          </mc:Fallback>
        </mc:AlternateContent>
      </w:r>
    </w:p>
    <w:p w14:paraId="60799F81" w14:textId="77777777" w:rsidR="00BC3B42" w:rsidRDefault="00BC3B42" w:rsidP="00E86503">
      <w:pPr>
        <w:spacing w:line="400" w:lineRule="exact"/>
        <w:ind w:firstLineChars="200" w:firstLine="480"/>
        <w:rPr>
          <w:rFonts w:ascii="宋体" w:hAnsi="宋体" w:hint="eastAsia"/>
          <w:bCs/>
          <w:sz w:val="24"/>
        </w:rPr>
      </w:pPr>
    </w:p>
    <w:p w14:paraId="34E8F560" w14:textId="77777777" w:rsidR="00BC3B42" w:rsidRDefault="00BC3B42" w:rsidP="00E86503">
      <w:pPr>
        <w:spacing w:line="400" w:lineRule="exact"/>
        <w:ind w:firstLineChars="200" w:firstLine="480"/>
        <w:rPr>
          <w:rFonts w:ascii="宋体" w:hAnsi="宋体" w:hint="eastAsia"/>
          <w:bCs/>
          <w:sz w:val="24"/>
        </w:rPr>
      </w:pPr>
    </w:p>
    <w:p w14:paraId="681A31B9" w14:textId="77777777" w:rsidR="00BC3B42" w:rsidRDefault="00BC3B42" w:rsidP="00E86503">
      <w:pPr>
        <w:spacing w:line="400" w:lineRule="exact"/>
        <w:ind w:firstLineChars="200" w:firstLine="480"/>
        <w:rPr>
          <w:rFonts w:ascii="宋体" w:hAnsi="宋体" w:hint="eastAsia"/>
          <w:bCs/>
          <w:sz w:val="24"/>
        </w:rPr>
      </w:pPr>
    </w:p>
    <w:p w14:paraId="4FF27BD8" w14:textId="77777777" w:rsidR="00BC3B42" w:rsidRDefault="00BC3B42" w:rsidP="00E86503">
      <w:pPr>
        <w:spacing w:line="400" w:lineRule="exact"/>
        <w:ind w:firstLineChars="200" w:firstLine="480"/>
        <w:rPr>
          <w:rFonts w:ascii="宋体" w:hAnsi="宋体" w:hint="eastAsia"/>
          <w:bCs/>
          <w:sz w:val="24"/>
        </w:rPr>
      </w:pPr>
    </w:p>
    <w:p w14:paraId="2485EE0E" w14:textId="77777777" w:rsidR="00BC3B42" w:rsidRDefault="00BC3B42" w:rsidP="00E86503">
      <w:pPr>
        <w:spacing w:line="400" w:lineRule="exact"/>
        <w:ind w:firstLineChars="200" w:firstLine="480"/>
        <w:rPr>
          <w:rFonts w:ascii="宋体" w:hAnsi="宋体" w:hint="eastAsia"/>
          <w:bCs/>
          <w:sz w:val="24"/>
        </w:rPr>
      </w:pPr>
    </w:p>
    <w:p w14:paraId="410A47BB" w14:textId="77777777" w:rsidR="00BC3B42" w:rsidRDefault="00BC3B42" w:rsidP="00E86503">
      <w:pPr>
        <w:spacing w:line="400" w:lineRule="exact"/>
        <w:ind w:firstLineChars="200" w:firstLine="480"/>
        <w:rPr>
          <w:rFonts w:ascii="宋体" w:hAnsi="宋体" w:hint="eastAsia"/>
          <w:bCs/>
          <w:sz w:val="24"/>
        </w:rPr>
      </w:pPr>
    </w:p>
    <w:p w14:paraId="4ABDED3E" w14:textId="77777777" w:rsidR="00DD32E8" w:rsidRDefault="00DD32E8" w:rsidP="00E86503">
      <w:pPr>
        <w:spacing w:line="400" w:lineRule="exact"/>
        <w:ind w:firstLineChars="200" w:firstLine="480"/>
        <w:rPr>
          <w:rFonts w:ascii="宋体" w:hAnsi="宋体"/>
          <w:bCs/>
          <w:sz w:val="24"/>
        </w:rPr>
      </w:pPr>
    </w:p>
    <w:p w14:paraId="72872FDA" w14:textId="77777777" w:rsidR="00DD32E8" w:rsidRDefault="00DD32E8" w:rsidP="00E86503">
      <w:pPr>
        <w:spacing w:line="400" w:lineRule="exact"/>
        <w:ind w:firstLineChars="200" w:firstLine="480"/>
        <w:rPr>
          <w:rFonts w:ascii="宋体" w:hAnsi="宋体" w:hint="eastAsia"/>
          <w:bCs/>
          <w:sz w:val="24"/>
        </w:rPr>
      </w:pPr>
    </w:p>
    <w:p w14:paraId="4743B748" w14:textId="77777777" w:rsidR="00DD32E8" w:rsidRDefault="00DD32E8" w:rsidP="00E86503">
      <w:pPr>
        <w:spacing w:line="400" w:lineRule="exact"/>
        <w:ind w:firstLineChars="200" w:firstLine="480"/>
        <w:rPr>
          <w:rFonts w:ascii="宋体" w:hAnsi="宋体" w:hint="eastAsia"/>
          <w:bCs/>
          <w:sz w:val="24"/>
        </w:rPr>
      </w:pPr>
    </w:p>
    <w:p w14:paraId="51CC12DA" w14:textId="1C7AFDD6" w:rsidR="00514BF3" w:rsidRDefault="00D66E2C" w:rsidP="00E86503">
      <w:pPr>
        <w:spacing w:line="400" w:lineRule="exact"/>
        <w:ind w:firstLineChars="200" w:firstLine="480"/>
        <w:rPr>
          <w:rFonts w:ascii="宋体" w:hAnsi="宋体" w:hint="eastAsia"/>
          <w:bCs/>
          <w:sz w:val="24"/>
        </w:rPr>
      </w:pPr>
      <w:r>
        <w:rPr>
          <w:rFonts w:ascii="宋体" w:hAnsi="宋体" w:hint="eastAsia"/>
          <w:bCs/>
          <w:sz w:val="24"/>
        </w:rPr>
        <w:t xml:space="preserve">      本题要点在于对读行函数的书写，传入指针从而进行修改所指向的值，要熟悉这一特性才能完成。</w:t>
      </w:r>
    </w:p>
    <w:p w14:paraId="3568BE67" w14:textId="77777777" w:rsidR="00D66E2C" w:rsidRDefault="00D66E2C" w:rsidP="00E86503">
      <w:pPr>
        <w:spacing w:line="400" w:lineRule="exact"/>
        <w:ind w:firstLineChars="200" w:firstLine="480"/>
        <w:rPr>
          <w:rFonts w:ascii="宋体" w:hAnsi="宋体" w:hint="eastAsia"/>
          <w:bCs/>
          <w:sz w:val="24"/>
        </w:rPr>
      </w:pPr>
    </w:p>
    <w:p w14:paraId="0E5D5016" w14:textId="77777777" w:rsidR="00D66E2C" w:rsidRDefault="00D66E2C" w:rsidP="00E86503">
      <w:pPr>
        <w:spacing w:line="400" w:lineRule="exact"/>
        <w:ind w:firstLineChars="200" w:firstLine="480"/>
        <w:rPr>
          <w:rFonts w:ascii="宋体" w:hAnsi="宋体" w:hint="eastAsia"/>
          <w:bCs/>
          <w:sz w:val="24"/>
        </w:rPr>
      </w:pPr>
    </w:p>
    <w:p w14:paraId="2D75DE2A" w14:textId="77777777" w:rsidR="00823FB8" w:rsidRDefault="00823FB8" w:rsidP="00823FB8">
      <w:pPr>
        <w:spacing w:line="400" w:lineRule="exact"/>
        <w:ind w:firstLineChars="200" w:firstLine="480"/>
        <w:rPr>
          <w:rFonts w:ascii="宋体" w:cs="宋体" w:hint="eastAsia"/>
          <w:sz w:val="24"/>
        </w:rPr>
      </w:pPr>
      <w:r>
        <w:rPr>
          <w:rFonts w:ascii="宋体" w:cs="宋体" w:hint="eastAsia"/>
          <w:sz w:val="24"/>
        </w:rPr>
        <w:t>项目5：第12章编程题3</w:t>
      </w:r>
    </w:p>
    <w:p w14:paraId="1DD8C987" w14:textId="77777777" w:rsidR="00823FB8" w:rsidRDefault="00823FB8" w:rsidP="00823FB8">
      <w:pPr>
        <w:spacing w:line="400" w:lineRule="exact"/>
        <w:ind w:firstLineChars="200" w:firstLine="480"/>
        <w:rPr>
          <w:rFonts w:ascii="宋体" w:cs="宋体" w:hint="eastAsia"/>
          <w:sz w:val="24"/>
        </w:rPr>
      </w:pPr>
      <w:r>
        <w:rPr>
          <w:rFonts w:ascii="宋体" w:cs="宋体" w:hint="eastAsia"/>
          <w:sz w:val="24"/>
        </w:rPr>
        <w:t>1）实验结果</w:t>
      </w:r>
    </w:p>
    <w:p w14:paraId="20B7F279" w14:textId="77777777" w:rsidR="00823FB8" w:rsidRDefault="00823FB8" w:rsidP="00823FB8">
      <w:pPr>
        <w:spacing w:line="400" w:lineRule="exact"/>
        <w:ind w:firstLineChars="200" w:firstLine="480"/>
        <w:rPr>
          <w:rFonts w:ascii="宋体" w:cs="宋体"/>
          <w:sz w:val="24"/>
        </w:rPr>
      </w:pPr>
      <w:r>
        <w:rPr>
          <w:rFonts w:ascii="宋体" w:cs="宋体" w:hint="eastAsia"/>
          <w:sz w:val="24"/>
        </w:rPr>
        <w:t xml:space="preserve">     程序运行成功并达到实验目的，见图1-5。</w:t>
      </w:r>
    </w:p>
    <w:p w14:paraId="2CD6073A" w14:textId="77777777" w:rsidR="00D66E2C" w:rsidRDefault="00D66E2C" w:rsidP="00E86503">
      <w:pPr>
        <w:spacing w:line="400" w:lineRule="exact"/>
        <w:ind w:firstLineChars="200" w:firstLine="480"/>
        <w:rPr>
          <w:rFonts w:ascii="宋体" w:hAnsi="宋体" w:hint="eastAsia"/>
          <w:bCs/>
          <w:sz w:val="24"/>
        </w:rPr>
      </w:pPr>
    </w:p>
    <w:p w14:paraId="29E00E7E" w14:textId="77777777" w:rsidR="00D66E2C" w:rsidRDefault="00D66E2C" w:rsidP="00E86503">
      <w:pPr>
        <w:spacing w:line="400" w:lineRule="exact"/>
        <w:ind w:firstLineChars="200" w:firstLine="480"/>
        <w:rPr>
          <w:rFonts w:ascii="宋体" w:hAnsi="宋体" w:hint="eastAsia"/>
          <w:bCs/>
          <w:sz w:val="24"/>
        </w:rPr>
      </w:pPr>
    </w:p>
    <w:p w14:paraId="70C20749" w14:textId="73629466" w:rsidR="00D66E2C" w:rsidRDefault="00823FB8"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8480" behindDoc="0" locked="0" layoutInCell="1" allowOverlap="1" wp14:anchorId="27E4132E" wp14:editId="58768852">
                <wp:simplePos x="0" y="0"/>
                <wp:positionH relativeFrom="column">
                  <wp:posOffset>622300</wp:posOffset>
                </wp:positionH>
                <wp:positionV relativeFrom="paragraph">
                  <wp:posOffset>88900</wp:posOffset>
                </wp:positionV>
                <wp:extent cx="4344035" cy="1145540"/>
                <wp:effectExtent l="0" t="0" r="0" b="0"/>
                <wp:wrapSquare wrapText="bothSides"/>
                <wp:docPr id="15" name="文本框 15"/>
                <wp:cNvGraphicFramePr/>
                <a:graphic xmlns:a="http://schemas.openxmlformats.org/drawingml/2006/main">
                  <a:graphicData uri="http://schemas.microsoft.com/office/word/2010/wordprocessingShape">
                    <wps:wsp>
                      <wps:cNvSpPr txBox="1"/>
                      <wps:spPr>
                        <a:xfrm>
                          <a:off x="0" y="0"/>
                          <a:ext cx="4344035" cy="11455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7CA1D7" w14:textId="08EBBF80" w:rsidR="00823FB8" w:rsidRDefault="00823FB8">
                            <w:r>
                              <w:rPr>
                                <w:noProof/>
                              </w:rPr>
                              <w:drawing>
                                <wp:inline distT="0" distB="0" distL="0" distR="0" wp14:anchorId="60010DA9" wp14:editId="42019E77">
                                  <wp:extent cx="4212588" cy="815340"/>
                                  <wp:effectExtent l="0" t="0" r="4445" b="0"/>
                                  <wp:docPr id="16" name="图片 16" descr="屏幕快照%202016-12-25%2021.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25%2021.39.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671" cy="81961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132E" id="文本框 15" o:spid="_x0000_s1035" type="#_x0000_t202" style="position:absolute;left:0;text-align:left;margin-left:49pt;margin-top:7pt;width:342.05pt;height:9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" filled="f" stroked="f">
                <v:textbox>
                  <w:txbxContent>
                    <w:p w14:paraId="2E7CA1D7" w14:textId="08EBBF80" w:rsidR="00823FB8" w:rsidRDefault="00823FB8">
                      <w:r>
                        <w:rPr>
                          <w:noProof/>
                        </w:rPr>
                        <w:drawing>
                          <wp:inline distT="0" distB="0" distL="0" distR="0" wp14:anchorId="60010DA9" wp14:editId="42019E77">
                            <wp:extent cx="4212588" cy="815340"/>
                            <wp:effectExtent l="0" t="0" r="4445" b="0"/>
                            <wp:docPr id="16" name="图片 16" descr="屏幕快照%202016-12-25%2021.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25%2021.39.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671" cy="819614"/>
                                    </a:xfrm>
                                    <a:prstGeom prst="rect">
                                      <a:avLst/>
                                    </a:prstGeom>
                                    <a:noFill/>
                                    <a:ln>
                                      <a:noFill/>
                                    </a:ln>
                                  </pic:spPr>
                                </pic:pic>
                              </a:graphicData>
                            </a:graphic>
                          </wp:inline>
                        </w:drawing>
                      </w:r>
                    </w:p>
                  </w:txbxContent>
                </v:textbox>
                <w10:wrap type="square"/>
              </v:shape>
            </w:pict>
          </mc:Fallback>
        </mc:AlternateContent>
      </w:r>
    </w:p>
    <w:p w14:paraId="5E9E64CB" w14:textId="77777777" w:rsidR="00D66E2C" w:rsidRDefault="00D66E2C" w:rsidP="00E86503">
      <w:pPr>
        <w:spacing w:line="400" w:lineRule="exact"/>
        <w:ind w:firstLineChars="200" w:firstLine="480"/>
        <w:rPr>
          <w:rFonts w:ascii="宋体" w:hAnsi="宋体" w:hint="eastAsia"/>
          <w:bCs/>
          <w:sz w:val="24"/>
        </w:rPr>
      </w:pPr>
    </w:p>
    <w:p w14:paraId="7D8DA186" w14:textId="77777777" w:rsidR="00D66E2C" w:rsidRDefault="00D66E2C" w:rsidP="00E86503">
      <w:pPr>
        <w:spacing w:line="400" w:lineRule="exact"/>
        <w:ind w:firstLineChars="200" w:firstLine="480"/>
        <w:rPr>
          <w:rFonts w:ascii="宋体" w:hAnsi="宋体" w:hint="eastAsia"/>
          <w:bCs/>
          <w:sz w:val="24"/>
        </w:rPr>
      </w:pPr>
    </w:p>
    <w:p w14:paraId="3D7A9375" w14:textId="77777777" w:rsidR="00D66E2C" w:rsidRDefault="00D66E2C" w:rsidP="00E86503">
      <w:pPr>
        <w:spacing w:line="400" w:lineRule="exact"/>
        <w:ind w:firstLineChars="200" w:firstLine="480"/>
        <w:rPr>
          <w:rFonts w:ascii="宋体" w:hAnsi="宋体" w:hint="eastAsia"/>
          <w:bCs/>
          <w:sz w:val="24"/>
        </w:rPr>
      </w:pPr>
    </w:p>
    <w:p w14:paraId="2277BA0F" w14:textId="77777777" w:rsidR="00D66E2C" w:rsidRDefault="00D66E2C" w:rsidP="00E86503">
      <w:pPr>
        <w:spacing w:line="400" w:lineRule="exact"/>
        <w:ind w:firstLineChars="200" w:firstLine="480"/>
        <w:rPr>
          <w:rFonts w:ascii="宋体" w:hAnsi="宋体" w:hint="eastAsia"/>
          <w:bCs/>
          <w:sz w:val="24"/>
        </w:rPr>
      </w:pPr>
    </w:p>
    <w:p w14:paraId="6629A105" w14:textId="38F61C04" w:rsidR="00D66E2C" w:rsidRDefault="00823FB8" w:rsidP="00E86503">
      <w:pPr>
        <w:spacing w:line="400" w:lineRule="exact"/>
        <w:ind w:firstLineChars="200" w:firstLine="480"/>
        <w:rPr>
          <w:rFonts w:ascii="宋体" w:hAnsi="宋体" w:hint="eastAsia"/>
          <w:bCs/>
          <w:sz w:val="24"/>
        </w:rPr>
      </w:pPr>
      <w:r>
        <w:rPr>
          <w:rFonts w:ascii="宋体" w:hAnsi="宋体"/>
          <w:bCs/>
          <w:sz w:val="24"/>
        </w:rPr>
        <w:t xml:space="preserve">                     </w:t>
      </w:r>
      <w:r>
        <w:rPr>
          <w:rFonts w:ascii="宋体" w:hAnsi="宋体" w:hint="eastAsia"/>
          <w:bCs/>
          <w:sz w:val="24"/>
        </w:rPr>
        <w:t>图1-5</w:t>
      </w:r>
    </w:p>
    <w:p w14:paraId="3BCA0AE1" w14:textId="77777777" w:rsidR="00823FB8" w:rsidRDefault="00823FB8" w:rsidP="00823FB8">
      <w:pPr>
        <w:spacing w:line="400" w:lineRule="exact"/>
        <w:ind w:firstLineChars="200" w:firstLine="480"/>
        <w:rPr>
          <w:rFonts w:ascii="宋体" w:cs="宋体"/>
          <w:sz w:val="24"/>
        </w:rPr>
      </w:pPr>
      <w:r>
        <w:rPr>
          <w:rFonts w:ascii="宋体" w:cs="宋体" w:hint="eastAsia"/>
          <w:sz w:val="24"/>
        </w:rPr>
        <w:t>2）思路概括与核心分析</w:t>
      </w:r>
    </w:p>
    <w:p w14:paraId="35271FA7" w14:textId="42359C04" w:rsidR="00823FB8" w:rsidRDefault="00FB5D41"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69504" behindDoc="0" locked="0" layoutInCell="1" allowOverlap="1" wp14:anchorId="1DAF2B48" wp14:editId="17966C8E">
                <wp:simplePos x="0" y="0"/>
                <wp:positionH relativeFrom="column">
                  <wp:posOffset>622300</wp:posOffset>
                </wp:positionH>
                <wp:positionV relativeFrom="paragraph">
                  <wp:posOffset>88900</wp:posOffset>
                </wp:positionV>
                <wp:extent cx="3886200" cy="3939540"/>
                <wp:effectExtent l="0" t="0" r="25400" b="22860"/>
                <wp:wrapSquare wrapText="bothSides"/>
                <wp:docPr id="17" name="文本框 17"/>
                <wp:cNvGraphicFramePr/>
                <a:graphic xmlns:a="http://schemas.openxmlformats.org/drawingml/2006/main">
                  <a:graphicData uri="http://schemas.microsoft.com/office/word/2010/wordprocessingShape">
                    <wps:wsp>
                      <wps:cNvSpPr txBox="1"/>
                      <wps:spPr>
                        <a:xfrm>
                          <a:off x="0" y="0"/>
                          <a:ext cx="3886200" cy="3939540"/>
                        </a:xfrm>
                        <a:prstGeom prst="rect">
                          <a:avLst/>
                        </a:prstGeom>
                        <a:ln/>
                      </wps:spPr>
                      <wps:style>
                        <a:lnRef idx="2">
                          <a:schemeClr val="dk1"/>
                        </a:lnRef>
                        <a:fillRef idx="1">
                          <a:schemeClr val="lt1"/>
                        </a:fillRef>
                        <a:effectRef idx="0">
                          <a:schemeClr val="dk1"/>
                        </a:effectRef>
                        <a:fontRef idx="minor">
                          <a:schemeClr val="dk1"/>
                        </a:fontRef>
                      </wps:style>
                      <wps:txbx>
                        <w:txbxContent>
                          <w:p w14:paraId="0248EBFB"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proofErr w:type="spellStart"/>
                            <w:r w:rsidRPr="00FB5D41">
                              <w:rPr>
                                <w:rFonts w:ascii="SimSun" w:eastAsia="SimSun" w:hAnsi="SimSun" w:cs="Menlo"/>
                                <w:color w:val="AA0D91"/>
                                <w:kern w:val="0"/>
                                <w:szCs w:val="21"/>
                              </w:rPr>
                              <w:t>int</w:t>
                            </w:r>
                            <w:proofErr w:type="spellEnd"/>
                            <w:r w:rsidRPr="00FB5D41">
                              <w:rPr>
                                <w:rFonts w:ascii="SimSun" w:eastAsia="SimSun" w:hAnsi="SimSun" w:cs="Menlo"/>
                                <w:color w:val="000000"/>
                                <w:kern w:val="0"/>
                                <w:szCs w:val="21"/>
                              </w:rPr>
                              <w:t xml:space="preserve"> </w:t>
                            </w:r>
                            <w:proofErr w:type="gramStart"/>
                            <w:r w:rsidRPr="00FB5D41">
                              <w:rPr>
                                <w:rFonts w:ascii="SimSun" w:eastAsia="SimSun" w:hAnsi="SimSun" w:cs="Menlo"/>
                                <w:color w:val="000000"/>
                                <w:kern w:val="0"/>
                                <w:szCs w:val="21"/>
                              </w:rPr>
                              <w:t>main(</w:t>
                            </w:r>
                            <w:proofErr w:type="gramEnd"/>
                            <w:r w:rsidRPr="00FB5D41">
                              <w:rPr>
                                <w:rFonts w:ascii="SimSun" w:eastAsia="SimSun" w:hAnsi="SimSun" w:cs="Menlo"/>
                                <w:color w:val="000000"/>
                                <w:kern w:val="0"/>
                                <w:szCs w:val="21"/>
                              </w:rPr>
                              <w:t>){</w:t>
                            </w:r>
                          </w:p>
                          <w:p w14:paraId="4291BCFF"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6C0C610C"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char</w:t>
                            </w:r>
                            <w:r w:rsidRPr="00FB5D41">
                              <w:rPr>
                                <w:rFonts w:ascii="SimSun" w:eastAsia="SimSun" w:hAnsi="SimSun" w:cs="Menlo"/>
                                <w:color w:val="000000"/>
                                <w:kern w:val="0"/>
                                <w:szCs w:val="21"/>
                              </w:rPr>
                              <w:t xml:space="preserve"> </w:t>
                            </w:r>
                            <w:proofErr w:type="spellStart"/>
                            <w:proofErr w:type="gramStart"/>
                            <w:r w:rsidRPr="00FB5D41">
                              <w:rPr>
                                <w:rFonts w:ascii="SimSun" w:eastAsia="SimSun" w:hAnsi="SimSun" w:cs="Menlo"/>
                                <w:color w:val="000000"/>
                                <w:kern w:val="0"/>
                                <w:szCs w:val="21"/>
                              </w:rPr>
                              <w:t>ch,a</w:t>
                            </w:r>
                            <w:proofErr w:type="spellEnd"/>
                            <w:proofErr w:type="gramEnd"/>
                            <w:r w:rsidRPr="00FB5D41">
                              <w:rPr>
                                <w:rFonts w:ascii="SimSun" w:eastAsia="SimSun" w:hAnsi="SimSun" w:cs="Menlo"/>
                                <w:color w:val="000000"/>
                                <w:kern w:val="0"/>
                                <w:szCs w:val="21"/>
                              </w:rPr>
                              <w:t>[N],*p;</w:t>
                            </w:r>
                          </w:p>
                          <w:p w14:paraId="31F3F51C"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p=a;</w:t>
                            </w:r>
                          </w:p>
                          <w:p w14:paraId="770EEE70"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proofErr w:type="gram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proofErr w:type="gramEnd"/>
                            <w:r w:rsidRPr="00FB5D41">
                              <w:rPr>
                                <w:rFonts w:ascii="SimSun" w:eastAsia="SimSun" w:hAnsi="SimSun" w:cs="Menlo"/>
                                <w:color w:val="C41A16"/>
                                <w:kern w:val="0"/>
                                <w:szCs w:val="21"/>
                              </w:rPr>
                              <w:t xml:space="preserve">"Enter a </w:t>
                            </w:r>
                            <w:proofErr w:type="spellStart"/>
                            <w:r w:rsidRPr="00FB5D41">
                              <w:rPr>
                                <w:rFonts w:ascii="SimSun" w:eastAsia="SimSun" w:hAnsi="SimSun" w:cs="Menlo"/>
                                <w:color w:val="C41A16"/>
                                <w:kern w:val="0"/>
                                <w:szCs w:val="21"/>
                              </w:rPr>
                              <w:t>maessage</w:t>
                            </w:r>
                            <w:proofErr w:type="spellEnd"/>
                            <w:r w:rsidRPr="00FB5D41">
                              <w:rPr>
                                <w:rFonts w:ascii="SimSun" w:eastAsia="SimSun" w:hAnsi="SimSun" w:cs="Menlo"/>
                                <w:color w:val="C41A16"/>
                                <w:kern w:val="0"/>
                                <w:szCs w:val="21"/>
                              </w:rPr>
                              <w:t>(The length should not be more than 1000): "</w:t>
                            </w:r>
                            <w:r w:rsidRPr="00FB5D41">
                              <w:rPr>
                                <w:rFonts w:ascii="SimSun" w:eastAsia="SimSun" w:hAnsi="SimSun" w:cs="Menlo"/>
                                <w:color w:val="000000"/>
                                <w:kern w:val="0"/>
                                <w:szCs w:val="21"/>
                              </w:rPr>
                              <w:t>);</w:t>
                            </w:r>
                          </w:p>
                          <w:p w14:paraId="12DE3288"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714537FC"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for</w:t>
                            </w:r>
                            <w:r w:rsidRPr="00FB5D41">
                              <w:rPr>
                                <w:rFonts w:ascii="SimSun" w:eastAsia="SimSun" w:hAnsi="SimSun" w:cs="Menlo"/>
                                <w:color w:val="000000"/>
                                <w:kern w:val="0"/>
                                <w:szCs w:val="21"/>
                              </w:rPr>
                              <w:t>(;(</w:t>
                            </w:r>
                            <w:proofErr w:type="spellStart"/>
                            <w:r w:rsidRPr="00FB5D41">
                              <w:rPr>
                                <w:rFonts w:ascii="SimSun" w:eastAsia="SimSun" w:hAnsi="SimSun" w:cs="Menlo"/>
                                <w:color w:val="000000"/>
                                <w:kern w:val="0"/>
                                <w:szCs w:val="21"/>
                              </w:rPr>
                              <w:t>ch</w:t>
                            </w:r>
                            <w:proofErr w:type="spellEnd"/>
                            <w:r w:rsidRPr="00FB5D41">
                              <w:rPr>
                                <w:rFonts w:ascii="SimSun" w:eastAsia="SimSun" w:hAnsi="SimSun" w:cs="Menlo"/>
                                <w:color w:val="000000"/>
                                <w:kern w:val="0"/>
                                <w:szCs w:val="21"/>
                              </w:rPr>
                              <w:t>=</w:t>
                            </w:r>
                            <w:proofErr w:type="spellStart"/>
                            <w:r w:rsidRPr="00FB5D41">
                              <w:rPr>
                                <w:rFonts w:ascii="SimSun" w:eastAsia="SimSun" w:hAnsi="SimSun" w:cs="Menlo"/>
                                <w:color w:val="000000"/>
                                <w:kern w:val="0"/>
                                <w:szCs w:val="21"/>
                              </w:rPr>
                              <w:t>getchar</w:t>
                            </w:r>
                            <w:proofErr w:type="spellEnd"/>
                            <w:r w:rsidRPr="00FB5D41">
                              <w:rPr>
                                <w:rFonts w:ascii="SimSun" w:eastAsia="SimSun" w:hAnsi="SimSun" w:cs="Menlo"/>
                                <w:color w:val="000000"/>
                                <w:kern w:val="0"/>
                                <w:szCs w:val="21"/>
                              </w:rPr>
                              <w:t>()</w:t>
                            </w:r>
                            <w:proofErr w:type="gramStart"/>
                            <w:r w:rsidRPr="00FB5D41">
                              <w:rPr>
                                <w:rFonts w:ascii="SimSun" w:eastAsia="SimSun" w:hAnsi="SimSun" w:cs="Menlo"/>
                                <w:color w:val="000000"/>
                                <w:kern w:val="0"/>
                                <w:szCs w:val="21"/>
                              </w:rPr>
                              <w:t>)!=</w:t>
                            </w:r>
                            <w:proofErr w:type="gramEnd"/>
                            <w:r w:rsidRPr="00FB5D41">
                              <w:rPr>
                                <w:rFonts w:ascii="SimSun" w:eastAsia="SimSun" w:hAnsi="SimSun" w:cs="Menlo"/>
                                <w:color w:val="1C00CF"/>
                                <w:kern w:val="0"/>
                                <w:szCs w:val="21"/>
                              </w:rPr>
                              <w:t>'\</w:t>
                            </w:r>
                            <w:proofErr w:type="spellStart"/>
                            <w:r w:rsidRPr="00FB5D41">
                              <w:rPr>
                                <w:rFonts w:ascii="SimSun" w:eastAsia="SimSun" w:hAnsi="SimSun" w:cs="Menlo"/>
                                <w:color w:val="1C00CF"/>
                                <w:kern w:val="0"/>
                                <w:szCs w:val="21"/>
                              </w:rPr>
                              <w:t>n'</w:t>
                            </w:r>
                            <w:r w:rsidRPr="00FB5D41">
                              <w:rPr>
                                <w:rFonts w:ascii="SimSun" w:eastAsia="SimSun" w:hAnsi="SimSun" w:cs="Menlo"/>
                                <w:color w:val="000000"/>
                                <w:kern w:val="0"/>
                                <w:szCs w:val="21"/>
                              </w:rPr>
                              <w:t>;p</w:t>
                            </w:r>
                            <w:proofErr w:type="spellEnd"/>
                            <w:r w:rsidRPr="00FB5D41">
                              <w:rPr>
                                <w:rFonts w:ascii="SimSun" w:eastAsia="SimSun" w:hAnsi="SimSun" w:cs="Menlo"/>
                                <w:color w:val="000000"/>
                                <w:kern w:val="0"/>
                                <w:szCs w:val="21"/>
                              </w:rPr>
                              <w:t>++)</w:t>
                            </w:r>
                          </w:p>
                          <w:p w14:paraId="0781C1AD"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*p=</w:t>
                            </w:r>
                            <w:proofErr w:type="spellStart"/>
                            <w:r w:rsidRPr="00FB5D41">
                              <w:rPr>
                                <w:rFonts w:ascii="SimSun" w:eastAsia="SimSun" w:hAnsi="SimSun" w:cs="Menlo"/>
                                <w:color w:val="000000"/>
                                <w:kern w:val="0"/>
                                <w:szCs w:val="21"/>
                              </w:rPr>
                              <w:t>ch</w:t>
                            </w:r>
                            <w:proofErr w:type="spellEnd"/>
                            <w:r w:rsidRPr="00FB5D41">
                              <w:rPr>
                                <w:rFonts w:ascii="SimSun" w:eastAsia="SimSun" w:hAnsi="SimSun" w:cs="Menlo"/>
                                <w:color w:val="000000"/>
                                <w:kern w:val="0"/>
                                <w:szCs w:val="21"/>
                              </w:rPr>
                              <w:t>;</w:t>
                            </w:r>
                          </w:p>
                          <w:p w14:paraId="17EFB888"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proofErr w:type="gram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proofErr w:type="gramEnd"/>
                            <w:r w:rsidRPr="00FB5D41">
                              <w:rPr>
                                <w:rFonts w:ascii="SimSun" w:eastAsia="SimSun" w:hAnsi="SimSun" w:cs="Menlo"/>
                                <w:color w:val="C41A16"/>
                                <w:kern w:val="0"/>
                                <w:szCs w:val="21"/>
                              </w:rPr>
                              <w:t>"The reversal is:"</w:t>
                            </w:r>
                            <w:r w:rsidRPr="00FB5D41">
                              <w:rPr>
                                <w:rFonts w:ascii="SimSun" w:eastAsia="SimSun" w:hAnsi="SimSun" w:cs="Menlo"/>
                                <w:color w:val="000000"/>
                                <w:kern w:val="0"/>
                                <w:szCs w:val="21"/>
                              </w:rPr>
                              <w:t>);</w:t>
                            </w:r>
                          </w:p>
                          <w:p w14:paraId="6286F319"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6E290109"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for</w:t>
                            </w:r>
                            <w:proofErr w:type="gramStart"/>
                            <w:r w:rsidRPr="00FB5D41">
                              <w:rPr>
                                <w:rFonts w:ascii="SimSun" w:eastAsia="SimSun" w:hAnsi="SimSun" w:cs="Menlo"/>
                                <w:color w:val="000000"/>
                                <w:kern w:val="0"/>
                                <w:szCs w:val="21"/>
                              </w:rPr>
                              <w:t>(;p</w:t>
                            </w:r>
                            <w:proofErr w:type="gramEnd"/>
                            <w:r w:rsidRPr="00FB5D41">
                              <w:rPr>
                                <w:rFonts w:ascii="SimSun" w:eastAsia="SimSun" w:hAnsi="SimSun" w:cs="Menlo"/>
                                <w:color w:val="000000"/>
                                <w:kern w:val="0"/>
                                <w:szCs w:val="21"/>
                              </w:rPr>
                              <w:t>&gt;=</w:t>
                            </w:r>
                            <w:proofErr w:type="spellStart"/>
                            <w:r w:rsidRPr="00FB5D41">
                              <w:rPr>
                                <w:rFonts w:ascii="SimSun" w:eastAsia="SimSun" w:hAnsi="SimSun" w:cs="Menlo"/>
                                <w:color w:val="000000"/>
                                <w:kern w:val="0"/>
                                <w:szCs w:val="21"/>
                              </w:rPr>
                              <w:t>a;p</w:t>
                            </w:r>
                            <w:proofErr w:type="spellEnd"/>
                            <w:r w:rsidRPr="00FB5D41">
                              <w:rPr>
                                <w:rFonts w:ascii="SimSun" w:eastAsia="SimSun" w:hAnsi="SimSun" w:cs="Menlo"/>
                                <w:color w:val="000000"/>
                                <w:kern w:val="0"/>
                                <w:szCs w:val="21"/>
                              </w:rPr>
                              <w:t>--)</w:t>
                            </w:r>
                          </w:p>
                          <w:p w14:paraId="3619B93F"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r w:rsidRPr="00FB5D41">
                              <w:rPr>
                                <w:rFonts w:ascii="SimSun" w:eastAsia="SimSun" w:hAnsi="SimSun" w:cs="Menlo"/>
                                <w:color w:val="C41A16"/>
                                <w:kern w:val="0"/>
                                <w:szCs w:val="21"/>
                              </w:rPr>
                              <w:t>"%c</w:t>
                            </w:r>
                            <w:proofErr w:type="gramStart"/>
                            <w:r w:rsidRPr="00FB5D41">
                              <w:rPr>
                                <w:rFonts w:ascii="SimSun" w:eastAsia="SimSun" w:hAnsi="SimSun" w:cs="Menlo"/>
                                <w:color w:val="C41A16"/>
                                <w:kern w:val="0"/>
                                <w:szCs w:val="21"/>
                              </w:rPr>
                              <w:t>"</w:t>
                            </w:r>
                            <w:r w:rsidRPr="00FB5D41">
                              <w:rPr>
                                <w:rFonts w:ascii="SimSun" w:eastAsia="SimSun" w:hAnsi="SimSun" w:cs="Menlo"/>
                                <w:color w:val="000000"/>
                                <w:kern w:val="0"/>
                                <w:szCs w:val="21"/>
                              </w:rPr>
                              <w:t>,*</w:t>
                            </w:r>
                            <w:proofErr w:type="gramEnd"/>
                            <w:r w:rsidRPr="00FB5D41">
                              <w:rPr>
                                <w:rFonts w:ascii="SimSun" w:eastAsia="SimSun" w:hAnsi="SimSun" w:cs="Menlo"/>
                                <w:color w:val="000000"/>
                                <w:kern w:val="0"/>
                                <w:szCs w:val="21"/>
                              </w:rPr>
                              <w:t>p);</w:t>
                            </w:r>
                          </w:p>
                          <w:p w14:paraId="13E46CD9"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3D3074D5"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r w:rsidRPr="00FB5D41">
                              <w:rPr>
                                <w:rFonts w:ascii="SimSun" w:eastAsia="SimSun" w:hAnsi="SimSun" w:cs="Menlo"/>
                                <w:color w:val="C41A16"/>
                                <w:kern w:val="0"/>
                                <w:szCs w:val="21"/>
                              </w:rPr>
                              <w:t>"\n"</w:t>
                            </w:r>
                            <w:r w:rsidRPr="00FB5D41">
                              <w:rPr>
                                <w:rFonts w:ascii="SimSun" w:eastAsia="SimSun" w:hAnsi="SimSun" w:cs="Menlo"/>
                                <w:color w:val="000000"/>
                                <w:kern w:val="0"/>
                                <w:szCs w:val="21"/>
                              </w:rPr>
                              <w:t>);</w:t>
                            </w:r>
                          </w:p>
                          <w:p w14:paraId="06FEEB78"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7C9C1722"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return</w:t>
                            </w:r>
                            <w:r w:rsidRPr="00FB5D41">
                              <w:rPr>
                                <w:rFonts w:ascii="SimSun" w:eastAsia="SimSun" w:hAnsi="SimSun" w:cs="Menlo"/>
                                <w:color w:val="000000"/>
                                <w:kern w:val="0"/>
                                <w:szCs w:val="21"/>
                              </w:rPr>
                              <w:t xml:space="preserve"> </w:t>
                            </w:r>
                            <w:r w:rsidRPr="00FB5D41">
                              <w:rPr>
                                <w:rFonts w:ascii="SimSun" w:eastAsia="SimSun" w:hAnsi="SimSun" w:cs="Menlo"/>
                                <w:color w:val="1C00CF"/>
                                <w:kern w:val="0"/>
                                <w:szCs w:val="21"/>
                              </w:rPr>
                              <w:t>0</w:t>
                            </w:r>
                            <w:r w:rsidRPr="00FB5D41">
                              <w:rPr>
                                <w:rFonts w:ascii="SimSun" w:eastAsia="SimSun" w:hAnsi="SimSun" w:cs="Menlo"/>
                                <w:color w:val="000000"/>
                                <w:kern w:val="0"/>
                                <w:szCs w:val="21"/>
                              </w:rPr>
                              <w:t>;</w:t>
                            </w:r>
                          </w:p>
                          <w:p w14:paraId="0B306A91"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198E9083" w14:textId="5B74EFDA" w:rsidR="00FB5D41" w:rsidRPr="00FB5D41" w:rsidRDefault="00FB5D41" w:rsidP="00FB5D41">
                            <w:pPr>
                              <w:rPr>
                                <w:rFonts w:ascii="SimSun" w:eastAsia="SimSun" w:hAnsi="SimSun"/>
                                <w:szCs w:val="21"/>
                              </w:rPr>
                            </w:pPr>
                            <w:r w:rsidRPr="00FB5D41">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AF2B48" id="文本框 17" o:spid="_x0000_s1036" type="#_x0000_t202" style="position:absolute;left:0;text-align:left;margin-left:49pt;margin-top:7pt;width:306pt;height:310.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" fillcolor="white [3201]" strokecolor="black [3200]" strokeweight="1pt">
                <v:textbox>
                  <w:txbxContent>
                    <w:p w14:paraId="0248EBFB"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proofErr w:type="spellStart"/>
                      <w:r w:rsidRPr="00FB5D41">
                        <w:rPr>
                          <w:rFonts w:ascii="SimSun" w:eastAsia="SimSun" w:hAnsi="SimSun" w:cs="Menlo"/>
                          <w:color w:val="AA0D91"/>
                          <w:kern w:val="0"/>
                          <w:szCs w:val="21"/>
                        </w:rPr>
                        <w:t>int</w:t>
                      </w:r>
                      <w:proofErr w:type="spellEnd"/>
                      <w:r w:rsidRPr="00FB5D41">
                        <w:rPr>
                          <w:rFonts w:ascii="SimSun" w:eastAsia="SimSun" w:hAnsi="SimSun" w:cs="Menlo"/>
                          <w:color w:val="000000"/>
                          <w:kern w:val="0"/>
                          <w:szCs w:val="21"/>
                        </w:rPr>
                        <w:t xml:space="preserve"> </w:t>
                      </w:r>
                      <w:proofErr w:type="gramStart"/>
                      <w:r w:rsidRPr="00FB5D41">
                        <w:rPr>
                          <w:rFonts w:ascii="SimSun" w:eastAsia="SimSun" w:hAnsi="SimSun" w:cs="Menlo"/>
                          <w:color w:val="000000"/>
                          <w:kern w:val="0"/>
                          <w:szCs w:val="21"/>
                        </w:rPr>
                        <w:t>main(</w:t>
                      </w:r>
                      <w:proofErr w:type="gramEnd"/>
                      <w:r w:rsidRPr="00FB5D41">
                        <w:rPr>
                          <w:rFonts w:ascii="SimSun" w:eastAsia="SimSun" w:hAnsi="SimSun" w:cs="Menlo"/>
                          <w:color w:val="000000"/>
                          <w:kern w:val="0"/>
                          <w:szCs w:val="21"/>
                        </w:rPr>
                        <w:t>){</w:t>
                      </w:r>
                    </w:p>
                    <w:p w14:paraId="4291BCFF"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6C0C610C"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char</w:t>
                      </w:r>
                      <w:r w:rsidRPr="00FB5D41">
                        <w:rPr>
                          <w:rFonts w:ascii="SimSun" w:eastAsia="SimSun" w:hAnsi="SimSun" w:cs="Menlo"/>
                          <w:color w:val="000000"/>
                          <w:kern w:val="0"/>
                          <w:szCs w:val="21"/>
                        </w:rPr>
                        <w:t xml:space="preserve"> </w:t>
                      </w:r>
                      <w:proofErr w:type="spellStart"/>
                      <w:proofErr w:type="gramStart"/>
                      <w:r w:rsidRPr="00FB5D41">
                        <w:rPr>
                          <w:rFonts w:ascii="SimSun" w:eastAsia="SimSun" w:hAnsi="SimSun" w:cs="Menlo"/>
                          <w:color w:val="000000"/>
                          <w:kern w:val="0"/>
                          <w:szCs w:val="21"/>
                        </w:rPr>
                        <w:t>ch,a</w:t>
                      </w:r>
                      <w:proofErr w:type="spellEnd"/>
                      <w:proofErr w:type="gramEnd"/>
                      <w:r w:rsidRPr="00FB5D41">
                        <w:rPr>
                          <w:rFonts w:ascii="SimSun" w:eastAsia="SimSun" w:hAnsi="SimSun" w:cs="Menlo"/>
                          <w:color w:val="000000"/>
                          <w:kern w:val="0"/>
                          <w:szCs w:val="21"/>
                        </w:rPr>
                        <w:t>[N],*p;</w:t>
                      </w:r>
                    </w:p>
                    <w:p w14:paraId="31F3F51C"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p=a;</w:t>
                      </w:r>
                    </w:p>
                    <w:p w14:paraId="770EEE70"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proofErr w:type="gram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proofErr w:type="gramEnd"/>
                      <w:r w:rsidRPr="00FB5D41">
                        <w:rPr>
                          <w:rFonts w:ascii="SimSun" w:eastAsia="SimSun" w:hAnsi="SimSun" w:cs="Menlo"/>
                          <w:color w:val="C41A16"/>
                          <w:kern w:val="0"/>
                          <w:szCs w:val="21"/>
                        </w:rPr>
                        <w:t xml:space="preserve">"Enter a </w:t>
                      </w:r>
                      <w:proofErr w:type="spellStart"/>
                      <w:r w:rsidRPr="00FB5D41">
                        <w:rPr>
                          <w:rFonts w:ascii="SimSun" w:eastAsia="SimSun" w:hAnsi="SimSun" w:cs="Menlo"/>
                          <w:color w:val="C41A16"/>
                          <w:kern w:val="0"/>
                          <w:szCs w:val="21"/>
                        </w:rPr>
                        <w:t>maessage</w:t>
                      </w:r>
                      <w:proofErr w:type="spellEnd"/>
                      <w:r w:rsidRPr="00FB5D41">
                        <w:rPr>
                          <w:rFonts w:ascii="SimSun" w:eastAsia="SimSun" w:hAnsi="SimSun" w:cs="Menlo"/>
                          <w:color w:val="C41A16"/>
                          <w:kern w:val="0"/>
                          <w:szCs w:val="21"/>
                        </w:rPr>
                        <w:t>(The length should not be more than 1000): "</w:t>
                      </w:r>
                      <w:r w:rsidRPr="00FB5D41">
                        <w:rPr>
                          <w:rFonts w:ascii="SimSun" w:eastAsia="SimSun" w:hAnsi="SimSun" w:cs="Menlo"/>
                          <w:color w:val="000000"/>
                          <w:kern w:val="0"/>
                          <w:szCs w:val="21"/>
                        </w:rPr>
                        <w:t>);</w:t>
                      </w:r>
                    </w:p>
                    <w:p w14:paraId="12DE3288"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714537FC"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for</w:t>
                      </w:r>
                      <w:r w:rsidRPr="00FB5D41">
                        <w:rPr>
                          <w:rFonts w:ascii="SimSun" w:eastAsia="SimSun" w:hAnsi="SimSun" w:cs="Menlo"/>
                          <w:color w:val="000000"/>
                          <w:kern w:val="0"/>
                          <w:szCs w:val="21"/>
                        </w:rPr>
                        <w:t>(;(</w:t>
                      </w:r>
                      <w:proofErr w:type="spellStart"/>
                      <w:r w:rsidRPr="00FB5D41">
                        <w:rPr>
                          <w:rFonts w:ascii="SimSun" w:eastAsia="SimSun" w:hAnsi="SimSun" w:cs="Menlo"/>
                          <w:color w:val="000000"/>
                          <w:kern w:val="0"/>
                          <w:szCs w:val="21"/>
                        </w:rPr>
                        <w:t>ch</w:t>
                      </w:r>
                      <w:proofErr w:type="spellEnd"/>
                      <w:r w:rsidRPr="00FB5D41">
                        <w:rPr>
                          <w:rFonts w:ascii="SimSun" w:eastAsia="SimSun" w:hAnsi="SimSun" w:cs="Menlo"/>
                          <w:color w:val="000000"/>
                          <w:kern w:val="0"/>
                          <w:szCs w:val="21"/>
                        </w:rPr>
                        <w:t>=</w:t>
                      </w:r>
                      <w:proofErr w:type="spellStart"/>
                      <w:r w:rsidRPr="00FB5D41">
                        <w:rPr>
                          <w:rFonts w:ascii="SimSun" w:eastAsia="SimSun" w:hAnsi="SimSun" w:cs="Menlo"/>
                          <w:color w:val="000000"/>
                          <w:kern w:val="0"/>
                          <w:szCs w:val="21"/>
                        </w:rPr>
                        <w:t>getchar</w:t>
                      </w:r>
                      <w:proofErr w:type="spellEnd"/>
                      <w:r w:rsidRPr="00FB5D41">
                        <w:rPr>
                          <w:rFonts w:ascii="SimSun" w:eastAsia="SimSun" w:hAnsi="SimSun" w:cs="Menlo"/>
                          <w:color w:val="000000"/>
                          <w:kern w:val="0"/>
                          <w:szCs w:val="21"/>
                        </w:rPr>
                        <w:t>()</w:t>
                      </w:r>
                      <w:proofErr w:type="gramStart"/>
                      <w:r w:rsidRPr="00FB5D41">
                        <w:rPr>
                          <w:rFonts w:ascii="SimSun" w:eastAsia="SimSun" w:hAnsi="SimSun" w:cs="Menlo"/>
                          <w:color w:val="000000"/>
                          <w:kern w:val="0"/>
                          <w:szCs w:val="21"/>
                        </w:rPr>
                        <w:t>)!=</w:t>
                      </w:r>
                      <w:proofErr w:type="gramEnd"/>
                      <w:r w:rsidRPr="00FB5D41">
                        <w:rPr>
                          <w:rFonts w:ascii="SimSun" w:eastAsia="SimSun" w:hAnsi="SimSun" w:cs="Menlo"/>
                          <w:color w:val="1C00CF"/>
                          <w:kern w:val="0"/>
                          <w:szCs w:val="21"/>
                        </w:rPr>
                        <w:t>'\</w:t>
                      </w:r>
                      <w:proofErr w:type="spellStart"/>
                      <w:r w:rsidRPr="00FB5D41">
                        <w:rPr>
                          <w:rFonts w:ascii="SimSun" w:eastAsia="SimSun" w:hAnsi="SimSun" w:cs="Menlo"/>
                          <w:color w:val="1C00CF"/>
                          <w:kern w:val="0"/>
                          <w:szCs w:val="21"/>
                        </w:rPr>
                        <w:t>n'</w:t>
                      </w:r>
                      <w:r w:rsidRPr="00FB5D41">
                        <w:rPr>
                          <w:rFonts w:ascii="SimSun" w:eastAsia="SimSun" w:hAnsi="SimSun" w:cs="Menlo"/>
                          <w:color w:val="000000"/>
                          <w:kern w:val="0"/>
                          <w:szCs w:val="21"/>
                        </w:rPr>
                        <w:t>;p</w:t>
                      </w:r>
                      <w:proofErr w:type="spellEnd"/>
                      <w:r w:rsidRPr="00FB5D41">
                        <w:rPr>
                          <w:rFonts w:ascii="SimSun" w:eastAsia="SimSun" w:hAnsi="SimSun" w:cs="Menlo"/>
                          <w:color w:val="000000"/>
                          <w:kern w:val="0"/>
                          <w:szCs w:val="21"/>
                        </w:rPr>
                        <w:t>++)</w:t>
                      </w:r>
                    </w:p>
                    <w:p w14:paraId="0781C1AD"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*p=</w:t>
                      </w:r>
                      <w:proofErr w:type="spellStart"/>
                      <w:r w:rsidRPr="00FB5D41">
                        <w:rPr>
                          <w:rFonts w:ascii="SimSun" w:eastAsia="SimSun" w:hAnsi="SimSun" w:cs="Menlo"/>
                          <w:color w:val="000000"/>
                          <w:kern w:val="0"/>
                          <w:szCs w:val="21"/>
                        </w:rPr>
                        <w:t>ch</w:t>
                      </w:r>
                      <w:proofErr w:type="spellEnd"/>
                      <w:r w:rsidRPr="00FB5D41">
                        <w:rPr>
                          <w:rFonts w:ascii="SimSun" w:eastAsia="SimSun" w:hAnsi="SimSun" w:cs="Menlo"/>
                          <w:color w:val="000000"/>
                          <w:kern w:val="0"/>
                          <w:szCs w:val="21"/>
                        </w:rPr>
                        <w:t>;</w:t>
                      </w:r>
                    </w:p>
                    <w:p w14:paraId="17EFB888"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proofErr w:type="gram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proofErr w:type="gramEnd"/>
                      <w:r w:rsidRPr="00FB5D41">
                        <w:rPr>
                          <w:rFonts w:ascii="SimSun" w:eastAsia="SimSun" w:hAnsi="SimSun" w:cs="Menlo"/>
                          <w:color w:val="C41A16"/>
                          <w:kern w:val="0"/>
                          <w:szCs w:val="21"/>
                        </w:rPr>
                        <w:t>"The reversal is:"</w:t>
                      </w:r>
                      <w:r w:rsidRPr="00FB5D41">
                        <w:rPr>
                          <w:rFonts w:ascii="SimSun" w:eastAsia="SimSun" w:hAnsi="SimSun" w:cs="Menlo"/>
                          <w:color w:val="000000"/>
                          <w:kern w:val="0"/>
                          <w:szCs w:val="21"/>
                        </w:rPr>
                        <w:t>);</w:t>
                      </w:r>
                    </w:p>
                    <w:p w14:paraId="6286F319"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6E290109"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for</w:t>
                      </w:r>
                      <w:proofErr w:type="gramStart"/>
                      <w:r w:rsidRPr="00FB5D41">
                        <w:rPr>
                          <w:rFonts w:ascii="SimSun" w:eastAsia="SimSun" w:hAnsi="SimSun" w:cs="Menlo"/>
                          <w:color w:val="000000"/>
                          <w:kern w:val="0"/>
                          <w:szCs w:val="21"/>
                        </w:rPr>
                        <w:t>(;p</w:t>
                      </w:r>
                      <w:proofErr w:type="gramEnd"/>
                      <w:r w:rsidRPr="00FB5D41">
                        <w:rPr>
                          <w:rFonts w:ascii="SimSun" w:eastAsia="SimSun" w:hAnsi="SimSun" w:cs="Menlo"/>
                          <w:color w:val="000000"/>
                          <w:kern w:val="0"/>
                          <w:szCs w:val="21"/>
                        </w:rPr>
                        <w:t>&gt;=</w:t>
                      </w:r>
                      <w:proofErr w:type="spellStart"/>
                      <w:r w:rsidRPr="00FB5D41">
                        <w:rPr>
                          <w:rFonts w:ascii="SimSun" w:eastAsia="SimSun" w:hAnsi="SimSun" w:cs="Menlo"/>
                          <w:color w:val="000000"/>
                          <w:kern w:val="0"/>
                          <w:szCs w:val="21"/>
                        </w:rPr>
                        <w:t>a;p</w:t>
                      </w:r>
                      <w:proofErr w:type="spellEnd"/>
                      <w:r w:rsidRPr="00FB5D41">
                        <w:rPr>
                          <w:rFonts w:ascii="SimSun" w:eastAsia="SimSun" w:hAnsi="SimSun" w:cs="Menlo"/>
                          <w:color w:val="000000"/>
                          <w:kern w:val="0"/>
                          <w:szCs w:val="21"/>
                        </w:rPr>
                        <w:t>--)</w:t>
                      </w:r>
                    </w:p>
                    <w:p w14:paraId="3619B93F"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r w:rsidRPr="00FB5D41">
                        <w:rPr>
                          <w:rFonts w:ascii="SimSun" w:eastAsia="SimSun" w:hAnsi="SimSun" w:cs="Menlo"/>
                          <w:color w:val="C41A16"/>
                          <w:kern w:val="0"/>
                          <w:szCs w:val="21"/>
                        </w:rPr>
                        <w:t>"%c</w:t>
                      </w:r>
                      <w:proofErr w:type="gramStart"/>
                      <w:r w:rsidRPr="00FB5D41">
                        <w:rPr>
                          <w:rFonts w:ascii="SimSun" w:eastAsia="SimSun" w:hAnsi="SimSun" w:cs="Menlo"/>
                          <w:color w:val="C41A16"/>
                          <w:kern w:val="0"/>
                          <w:szCs w:val="21"/>
                        </w:rPr>
                        <w:t>"</w:t>
                      </w:r>
                      <w:r w:rsidRPr="00FB5D41">
                        <w:rPr>
                          <w:rFonts w:ascii="SimSun" w:eastAsia="SimSun" w:hAnsi="SimSun" w:cs="Menlo"/>
                          <w:color w:val="000000"/>
                          <w:kern w:val="0"/>
                          <w:szCs w:val="21"/>
                        </w:rPr>
                        <w:t>,*</w:t>
                      </w:r>
                      <w:proofErr w:type="gramEnd"/>
                      <w:r w:rsidRPr="00FB5D41">
                        <w:rPr>
                          <w:rFonts w:ascii="SimSun" w:eastAsia="SimSun" w:hAnsi="SimSun" w:cs="Menlo"/>
                          <w:color w:val="000000"/>
                          <w:kern w:val="0"/>
                          <w:szCs w:val="21"/>
                        </w:rPr>
                        <w:t>p);</w:t>
                      </w:r>
                    </w:p>
                    <w:p w14:paraId="13E46CD9"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3D3074D5"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roofErr w:type="spellStart"/>
                      <w:r w:rsidRPr="00FB5D41">
                        <w:rPr>
                          <w:rFonts w:ascii="SimSun" w:eastAsia="SimSun" w:hAnsi="SimSun" w:cs="Menlo"/>
                          <w:color w:val="000000"/>
                          <w:kern w:val="0"/>
                          <w:szCs w:val="21"/>
                        </w:rPr>
                        <w:t>printf</w:t>
                      </w:r>
                      <w:proofErr w:type="spellEnd"/>
                      <w:r w:rsidRPr="00FB5D41">
                        <w:rPr>
                          <w:rFonts w:ascii="SimSun" w:eastAsia="SimSun" w:hAnsi="SimSun" w:cs="Menlo"/>
                          <w:color w:val="000000"/>
                          <w:kern w:val="0"/>
                          <w:szCs w:val="21"/>
                        </w:rPr>
                        <w:t>(</w:t>
                      </w:r>
                      <w:r w:rsidRPr="00FB5D41">
                        <w:rPr>
                          <w:rFonts w:ascii="SimSun" w:eastAsia="SimSun" w:hAnsi="SimSun" w:cs="Menlo"/>
                          <w:color w:val="C41A16"/>
                          <w:kern w:val="0"/>
                          <w:szCs w:val="21"/>
                        </w:rPr>
                        <w:t>"\n"</w:t>
                      </w:r>
                      <w:r w:rsidRPr="00FB5D41">
                        <w:rPr>
                          <w:rFonts w:ascii="SimSun" w:eastAsia="SimSun" w:hAnsi="SimSun" w:cs="Menlo"/>
                          <w:color w:val="000000"/>
                          <w:kern w:val="0"/>
                          <w:szCs w:val="21"/>
                        </w:rPr>
                        <w:t>);</w:t>
                      </w:r>
                    </w:p>
                    <w:p w14:paraId="06FEEB78"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7C9C1722"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r w:rsidRPr="00FB5D41">
                        <w:rPr>
                          <w:rFonts w:ascii="SimSun" w:eastAsia="SimSun" w:hAnsi="SimSun" w:cs="Menlo"/>
                          <w:color w:val="AA0D91"/>
                          <w:kern w:val="0"/>
                          <w:szCs w:val="21"/>
                        </w:rPr>
                        <w:t>return</w:t>
                      </w:r>
                      <w:r w:rsidRPr="00FB5D41">
                        <w:rPr>
                          <w:rFonts w:ascii="SimSun" w:eastAsia="SimSun" w:hAnsi="SimSun" w:cs="Menlo"/>
                          <w:color w:val="000000"/>
                          <w:kern w:val="0"/>
                          <w:szCs w:val="21"/>
                        </w:rPr>
                        <w:t xml:space="preserve"> </w:t>
                      </w:r>
                      <w:r w:rsidRPr="00FB5D41">
                        <w:rPr>
                          <w:rFonts w:ascii="SimSun" w:eastAsia="SimSun" w:hAnsi="SimSun" w:cs="Menlo"/>
                          <w:color w:val="1C00CF"/>
                          <w:kern w:val="0"/>
                          <w:szCs w:val="21"/>
                        </w:rPr>
                        <w:t>0</w:t>
                      </w:r>
                      <w:r w:rsidRPr="00FB5D41">
                        <w:rPr>
                          <w:rFonts w:ascii="SimSun" w:eastAsia="SimSun" w:hAnsi="SimSun" w:cs="Menlo"/>
                          <w:color w:val="000000"/>
                          <w:kern w:val="0"/>
                          <w:szCs w:val="21"/>
                        </w:rPr>
                        <w:t>;</w:t>
                      </w:r>
                    </w:p>
                    <w:p w14:paraId="0B306A91" w14:textId="77777777" w:rsidR="00FB5D41" w:rsidRPr="00FB5D41" w:rsidRDefault="00FB5D41" w:rsidP="00FB5D41">
                      <w:pPr>
                        <w:widowControl/>
                        <w:tabs>
                          <w:tab w:val="left" w:pos="543"/>
                        </w:tabs>
                        <w:autoSpaceDE w:val="0"/>
                        <w:autoSpaceDN w:val="0"/>
                        <w:adjustRightInd w:val="0"/>
                        <w:jc w:val="left"/>
                        <w:rPr>
                          <w:rFonts w:ascii="SimSun" w:eastAsia="SimSun" w:hAnsi="SimSun" w:cs="Menlo"/>
                          <w:color w:val="000000"/>
                          <w:kern w:val="0"/>
                          <w:szCs w:val="21"/>
                        </w:rPr>
                      </w:pPr>
                      <w:r w:rsidRPr="00FB5D41">
                        <w:rPr>
                          <w:rFonts w:ascii="SimSun" w:eastAsia="SimSun" w:hAnsi="SimSun" w:cs="Menlo"/>
                          <w:color w:val="000000"/>
                          <w:kern w:val="0"/>
                          <w:szCs w:val="21"/>
                        </w:rPr>
                        <w:t xml:space="preserve">    </w:t>
                      </w:r>
                    </w:p>
                    <w:p w14:paraId="198E9083" w14:textId="5B74EFDA" w:rsidR="00FB5D41" w:rsidRPr="00FB5D41" w:rsidRDefault="00FB5D41" w:rsidP="00FB5D41">
                      <w:pPr>
                        <w:rPr>
                          <w:rFonts w:ascii="SimSun" w:eastAsia="SimSun" w:hAnsi="SimSun"/>
                          <w:szCs w:val="21"/>
                        </w:rPr>
                      </w:pPr>
                      <w:r w:rsidRPr="00FB5D41">
                        <w:rPr>
                          <w:rFonts w:ascii="SimSun" w:eastAsia="SimSun" w:hAnsi="SimSun" w:cs="Menlo"/>
                          <w:color w:val="000000"/>
                          <w:kern w:val="0"/>
                          <w:szCs w:val="21"/>
                        </w:rPr>
                        <w:t>}</w:t>
                      </w:r>
                    </w:p>
                  </w:txbxContent>
                </v:textbox>
                <w10:wrap type="square"/>
              </v:shape>
            </w:pict>
          </mc:Fallback>
        </mc:AlternateContent>
      </w:r>
    </w:p>
    <w:p w14:paraId="66133945" w14:textId="77777777" w:rsidR="00D66E2C" w:rsidRDefault="00D66E2C" w:rsidP="00E86503">
      <w:pPr>
        <w:spacing w:line="400" w:lineRule="exact"/>
        <w:ind w:firstLineChars="200" w:firstLine="480"/>
        <w:rPr>
          <w:rFonts w:ascii="宋体" w:hAnsi="宋体" w:hint="eastAsia"/>
          <w:bCs/>
          <w:sz w:val="24"/>
        </w:rPr>
      </w:pPr>
    </w:p>
    <w:p w14:paraId="4BDDC8CC" w14:textId="77777777" w:rsidR="00823FB8" w:rsidRDefault="00823FB8" w:rsidP="00E86503">
      <w:pPr>
        <w:spacing w:line="400" w:lineRule="exact"/>
        <w:ind w:firstLineChars="200" w:firstLine="480"/>
        <w:rPr>
          <w:rFonts w:ascii="宋体" w:hAnsi="宋体" w:hint="eastAsia"/>
          <w:bCs/>
          <w:sz w:val="24"/>
        </w:rPr>
      </w:pPr>
    </w:p>
    <w:p w14:paraId="166D26D5" w14:textId="77777777" w:rsidR="00823FB8" w:rsidRDefault="00823FB8" w:rsidP="00E86503">
      <w:pPr>
        <w:spacing w:line="400" w:lineRule="exact"/>
        <w:ind w:firstLineChars="200" w:firstLine="480"/>
        <w:rPr>
          <w:rFonts w:ascii="宋体" w:hAnsi="宋体" w:hint="eastAsia"/>
          <w:bCs/>
          <w:sz w:val="24"/>
        </w:rPr>
      </w:pPr>
    </w:p>
    <w:p w14:paraId="7477825B" w14:textId="77777777" w:rsidR="00823FB8" w:rsidRDefault="00823FB8" w:rsidP="00E86503">
      <w:pPr>
        <w:spacing w:line="400" w:lineRule="exact"/>
        <w:ind w:firstLineChars="200" w:firstLine="480"/>
        <w:rPr>
          <w:rFonts w:ascii="宋体" w:hAnsi="宋体" w:hint="eastAsia"/>
          <w:bCs/>
          <w:sz w:val="24"/>
        </w:rPr>
      </w:pPr>
    </w:p>
    <w:p w14:paraId="27D0DA1E" w14:textId="77777777" w:rsidR="00823FB8" w:rsidRDefault="00823FB8" w:rsidP="00E86503">
      <w:pPr>
        <w:spacing w:line="400" w:lineRule="exact"/>
        <w:ind w:firstLineChars="200" w:firstLine="480"/>
        <w:rPr>
          <w:rFonts w:ascii="宋体" w:hAnsi="宋体" w:hint="eastAsia"/>
          <w:bCs/>
          <w:sz w:val="24"/>
        </w:rPr>
      </w:pPr>
    </w:p>
    <w:p w14:paraId="124C6A85" w14:textId="77777777" w:rsidR="00823FB8" w:rsidRDefault="00823FB8" w:rsidP="00E86503">
      <w:pPr>
        <w:spacing w:line="400" w:lineRule="exact"/>
        <w:ind w:firstLineChars="200" w:firstLine="480"/>
        <w:rPr>
          <w:rFonts w:ascii="宋体" w:hAnsi="宋体" w:hint="eastAsia"/>
          <w:bCs/>
          <w:sz w:val="24"/>
        </w:rPr>
      </w:pPr>
    </w:p>
    <w:p w14:paraId="189F3DF2" w14:textId="77777777" w:rsidR="00823FB8" w:rsidRDefault="00823FB8" w:rsidP="00E86503">
      <w:pPr>
        <w:spacing w:line="400" w:lineRule="exact"/>
        <w:ind w:firstLineChars="200" w:firstLine="480"/>
        <w:rPr>
          <w:rFonts w:ascii="宋体" w:hAnsi="宋体" w:hint="eastAsia"/>
          <w:bCs/>
          <w:sz w:val="24"/>
        </w:rPr>
      </w:pPr>
    </w:p>
    <w:p w14:paraId="30182749" w14:textId="77777777" w:rsidR="00823FB8" w:rsidRDefault="00823FB8" w:rsidP="00E86503">
      <w:pPr>
        <w:spacing w:line="400" w:lineRule="exact"/>
        <w:ind w:firstLineChars="200" w:firstLine="480"/>
        <w:rPr>
          <w:rFonts w:ascii="宋体" w:hAnsi="宋体" w:hint="eastAsia"/>
          <w:bCs/>
          <w:sz w:val="24"/>
        </w:rPr>
      </w:pPr>
    </w:p>
    <w:p w14:paraId="29A7E21B" w14:textId="77777777" w:rsidR="00823FB8" w:rsidRDefault="00823FB8" w:rsidP="00E86503">
      <w:pPr>
        <w:spacing w:line="400" w:lineRule="exact"/>
        <w:ind w:firstLineChars="200" w:firstLine="480"/>
        <w:rPr>
          <w:rFonts w:ascii="宋体" w:hAnsi="宋体" w:hint="eastAsia"/>
          <w:bCs/>
          <w:sz w:val="24"/>
        </w:rPr>
      </w:pPr>
    </w:p>
    <w:p w14:paraId="2899DD55" w14:textId="77777777" w:rsidR="00823FB8" w:rsidRDefault="00823FB8" w:rsidP="00E86503">
      <w:pPr>
        <w:spacing w:line="400" w:lineRule="exact"/>
        <w:ind w:firstLineChars="200" w:firstLine="480"/>
        <w:rPr>
          <w:rFonts w:ascii="宋体" w:hAnsi="宋体" w:hint="eastAsia"/>
          <w:bCs/>
          <w:sz w:val="24"/>
        </w:rPr>
      </w:pPr>
    </w:p>
    <w:p w14:paraId="31CCD035" w14:textId="77777777" w:rsidR="00823FB8" w:rsidRDefault="00823FB8" w:rsidP="00E86503">
      <w:pPr>
        <w:spacing w:line="400" w:lineRule="exact"/>
        <w:ind w:firstLineChars="200" w:firstLine="480"/>
        <w:rPr>
          <w:rFonts w:ascii="宋体" w:hAnsi="宋体" w:hint="eastAsia"/>
          <w:bCs/>
          <w:sz w:val="24"/>
        </w:rPr>
      </w:pPr>
    </w:p>
    <w:p w14:paraId="195C624A" w14:textId="77777777" w:rsidR="00823FB8" w:rsidRDefault="00823FB8" w:rsidP="00E86503">
      <w:pPr>
        <w:spacing w:line="400" w:lineRule="exact"/>
        <w:ind w:firstLineChars="200" w:firstLine="480"/>
        <w:rPr>
          <w:rFonts w:ascii="宋体" w:hAnsi="宋体" w:hint="eastAsia"/>
          <w:bCs/>
          <w:sz w:val="24"/>
        </w:rPr>
      </w:pPr>
    </w:p>
    <w:p w14:paraId="08336CFB" w14:textId="77777777" w:rsidR="00823FB8" w:rsidRDefault="00823FB8" w:rsidP="00E86503">
      <w:pPr>
        <w:spacing w:line="400" w:lineRule="exact"/>
        <w:ind w:firstLineChars="200" w:firstLine="480"/>
        <w:rPr>
          <w:rFonts w:ascii="宋体" w:hAnsi="宋体" w:hint="eastAsia"/>
          <w:bCs/>
          <w:sz w:val="24"/>
        </w:rPr>
      </w:pPr>
    </w:p>
    <w:p w14:paraId="37E88039" w14:textId="77777777" w:rsidR="00823FB8" w:rsidRDefault="00823FB8" w:rsidP="00E86503">
      <w:pPr>
        <w:spacing w:line="400" w:lineRule="exact"/>
        <w:ind w:firstLineChars="200" w:firstLine="480"/>
        <w:rPr>
          <w:rFonts w:ascii="宋体" w:hAnsi="宋体" w:hint="eastAsia"/>
          <w:bCs/>
          <w:sz w:val="24"/>
        </w:rPr>
      </w:pPr>
    </w:p>
    <w:p w14:paraId="6D8BD688" w14:textId="77777777" w:rsidR="00823FB8" w:rsidRDefault="00823FB8" w:rsidP="00E86503">
      <w:pPr>
        <w:spacing w:line="400" w:lineRule="exact"/>
        <w:ind w:firstLineChars="200" w:firstLine="480"/>
        <w:rPr>
          <w:rFonts w:ascii="宋体" w:hAnsi="宋体" w:hint="eastAsia"/>
          <w:bCs/>
          <w:sz w:val="24"/>
        </w:rPr>
      </w:pPr>
    </w:p>
    <w:p w14:paraId="28B218B8" w14:textId="77777777" w:rsidR="00823FB8" w:rsidRDefault="00823FB8" w:rsidP="00E86503">
      <w:pPr>
        <w:spacing w:line="400" w:lineRule="exact"/>
        <w:ind w:firstLineChars="200" w:firstLine="480"/>
        <w:rPr>
          <w:rFonts w:ascii="宋体" w:hAnsi="宋体" w:hint="eastAsia"/>
          <w:bCs/>
          <w:sz w:val="24"/>
        </w:rPr>
      </w:pPr>
    </w:p>
    <w:p w14:paraId="536B0151" w14:textId="7E18D8A7" w:rsidR="00823FB8" w:rsidRDefault="00FB5D41" w:rsidP="00E86503">
      <w:pPr>
        <w:spacing w:line="400" w:lineRule="exact"/>
        <w:ind w:firstLineChars="200" w:firstLine="480"/>
        <w:rPr>
          <w:rFonts w:ascii="宋体" w:hAnsi="宋体" w:hint="eastAsia"/>
          <w:bCs/>
          <w:sz w:val="24"/>
        </w:rPr>
      </w:pPr>
      <w:r>
        <w:rPr>
          <w:rFonts w:ascii="宋体" w:hAnsi="宋体" w:hint="eastAsia"/>
          <w:bCs/>
          <w:sz w:val="24"/>
        </w:rPr>
        <w:t xml:space="preserve">    本题的不同之处在于直接用指针p来对数组进行相应的操作，起本质并未改变，总体与前两题相同。</w:t>
      </w:r>
    </w:p>
    <w:p w14:paraId="4B1E5C4A" w14:textId="77777777" w:rsidR="00823FB8" w:rsidRDefault="00823FB8" w:rsidP="00E86503">
      <w:pPr>
        <w:spacing w:line="400" w:lineRule="exact"/>
        <w:ind w:firstLineChars="200" w:firstLine="480"/>
        <w:rPr>
          <w:rFonts w:ascii="宋体" w:hAnsi="宋体" w:hint="eastAsia"/>
          <w:bCs/>
          <w:sz w:val="24"/>
        </w:rPr>
      </w:pPr>
    </w:p>
    <w:p w14:paraId="66C750E2" w14:textId="77777777" w:rsidR="00823FB8" w:rsidRDefault="00823FB8" w:rsidP="00E86503">
      <w:pPr>
        <w:spacing w:line="400" w:lineRule="exact"/>
        <w:ind w:firstLineChars="200" w:firstLine="480"/>
        <w:rPr>
          <w:rFonts w:ascii="宋体" w:hAnsi="宋体"/>
          <w:bCs/>
          <w:sz w:val="24"/>
        </w:rPr>
      </w:pPr>
    </w:p>
    <w:p w14:paraId="0A8900F5" w14:textId="77777777" w:rsidR="00D66E2C" w:rsidRDefault="00D66E2C" w:rsidP="00E86503">
      <w:pPr>
        <w:spacing w:line="400" w:lineRule="exact"/>
        <w:ind w:firstLineChars="200" w:firstLine="480"/>
        <w:rPr>
          <w:rFonts w:ascii="宋体" w:hAnsi="宋体" w:hint="eastAsia"/>
          <w:bCs/>
          <w:sz w:val="24"/>
        </w:rPr>
      </w:pPr>
    </w:p>
    <w:p w14:paraId="00CF333F" w14:textId="77777777" w:rsidR="00FB5D41" w:rsidRDefault="00FB5D41" w:rsidP="00E86503">
      <w:pPr>
        <w:spacing w:line="400" w:lineRule="exact"/>
        <w:ind w:firstLineChars="200" w:firstLine="480"/>
        <w:rPr>
          <w:rFonts w:ascii="宋体" w:hAnsi="宋体" w:hint="eastAsia"/>
          <w:bCs/>
          <w:sz w:val="24"/>
        </w:rPr>
      </w:pPr>
    </w:p>
    <w:p w14:paraId="42168EFA" w14:textId="77777777" w:rsidR="00FB5D41" w:rsidRDefault="00FB5D41" w:rsidP="00FB5D41">
      <w:pPr>
        <w:spacing w:line="400" w:lineRule="exact"/>
        <w:ind w:firstLineChars="200" w:firstLine="480"/>
        <w:rPr>
          <w:rFonts w:ascii="宋体" w:cs="宋体" w:hint="eastAsia"/>
          <w:sz w:val="24"/>
        </w:rPr>
      </w:pPr>
      <w:r>
        <w:rPr>
          <w:rFonts w:ascii="宋体" w:cs="宋体" w:hint="eastAsia"/>
          <w:sz w:val="24"/>
        </w:rPr>
        <w:t>项目6：第13章编程题1</w:t>
      </w:r>
    </w:p>
    <w:p w14:paraId="7677E768" w14:textId="77777777" w:rsidR="00FB5D41" w:rsidRDefault="00FB5D41" w:rsidP="00FB5D41">
      <w:pPr>
        <w:spacing w:line="400" w:lineRule="exact"/>
        <w:ind w:firstLineChars="200" w:firstLine="480"/>
        <w:rPr>
          <w:rFonts w:ascii="宋体" w:cs="宋体" w:hint="eastAsia"/>
          <w:sz w:val="24"/>
        </w:rPr>
      </w:pPr>
      <w:r>
        <w:rPr>
          <w:rFonts w:ascii="宋体" w:cs="宋体" w:hint="eastAsia"/>
          <w:sz w:val="24"/>
        </w:rPr>
        <w:t>1）实验结果</w:t>
      </w:r>
    </w:p>
    <w:p w14:paraId="70F571C5" w14:textId="77777777" w:rsidR="00FB5D41" w:rsidRDefault="00FB5D41" w:rsidP="00FB5D41">
      <w:pPr>
        <w:spacing w:line="400" w:lineRule="exact"/>
        <w:ind w:firstLineChars="200" w:firstLine="480"/>
        <w:rPr>
          <w:rFonts w:ascii="宋体" w:cs="宋体"/>
          <w:sz w:val="24"/>
        </w:rPr>
      </w:pPr>
      <w:r>
        <w:rPr>
          <w:rFonts w:ascii="宋体" w:cs="宋体" w:hint="eastAsia"/>
          <w:sz w:val="24"/>
        </w:rPr>
        <w:t xml:space="preserve">     程序运行成功并达到实验目的，见图1-6。</w:t>
      </w:r>
    </w:p>
    <w:p w14:paraId="27ED9915" w14:textId="77777777" w:rsidR="00FB5D41" w:rsidRDefault="00FB5D41" w:rsidP="00E86503">
      <w:pPr>
        <w:spacing w:line="400" w:lineRule="exact"/>
        <w:ind w:firstLineChars="200" w:firstLine="480"/>
        <w:rPr>
          <w:rFonts w:ascii="宋体" w:hAnsi="宋体" w:hint="eastAsia"/>
          <w:bCs/>
          <w:sz w:val="24"/>
        </w:rPr>
      </w:pPr>
    </w:p>
    <w:p w14:paraId="61168003" w14:textId="772F3BB5" w:rsidR="00FB5D41" w:rsidRDefault="00FB5D41"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0528" behindDoc="0" locked="0" layoutInCell="1" allowOverlap="1" wp14:anchorId="6A128776" wp14:editId="4FBAEE8C">
                <wp:simplePos x="0" y="0"/>
                <wp:positionH relativeFrom="column">
                  <wp:posOffset>622935</wp:posOffset>
                </wp:positionH>
                <wp:positionV relativeFrom="paragraph">
                  <wp:posOffset>218440</wp:posOffset>
                </wp:positionV>
                <wp:extent cx="3434715" cy="2072640"/>
                <wp:effectExtent l="0" t="0" r="0" b="0"/>
                <wp:wrapSquare wrapText="bothSides"/>
                <wp:docPr id="18" name="文本框 18"/>
                <wp:cNvGraphicFramePr/>
                <a:graphic xmlns:a="http://schemas.openxmlformats.org/drawingml/2006/main">
                  <a:graphicData uri="http://schemas.microsoft.com/office/word/2010/wordprocessingShape">
                    <wps:wsp>
                      <wps:cNvSpPr txBox="1"/>
                      <wps:spPr>
                        <a:xfrm>
                          <a:off x="0" y="0"/>
                          <a:ext cx="3434715" cy="207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9F83FF" w14:textId="4B23589B" w:rsidR="00FB5D41" w:rsidRDefault="00FB5D41">
                            <w:r>
                              <w:rPr>
                                <w:noProof/>
                              </w:rPr>
                              <w:drawing>
                                <wp:inline distT="0" distB="0" distL="0" distR="0" wp14:anchorId="280B9638" wp14:editId="76984887">
                                  <wp:extent cx="3238500" cy="1955800"/>
                                  <wp:effectExtent l="0" t="0" r="12700" b="0"/>
                                  <wp:docPr id="19" name="图片 19" descr="屏幕快照%202016-12-25%2021.5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6-12-25%2021.50.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955800"/>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A128776" id="文本框 18" o:spid="_x0000_s1037" type="#_x0000_t202" style="position:absolute;left:0;text-align:left;margin-left:49.05pt;margin-top:17.2pt;width:270.45pt;height:163.2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" filled="f" stroked="f">
                <v:textbox style="mso-fit-shape-to-text:t">
                  <w:txbxContent>
                    <w:p w14:paraId="5C9F83FF" w14:textId="4B23589B" w:rsidR="00FB5D41" w:rsidRDefault="00FB5D41">
                      <w:r>
                        <w:rPr>
                          <w:noProof/>
                        </w:rPr>
                        <w:drawing>
                          <wp:inline distT="0" distB="0" distL="0" distR="0" wp14:anchorId="280B9638" wp14:editId="76984887">
                            <wp:extent cx="3238500" cy="1955800"/>
                            <wp:effectExtent l="0" t="0" r="12700" b="0"/>
                            <wp:docPr id="19" name="图片 19" descr="屏幕快照%202016-12-25%2021.5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屏幕快照%202016-12-25%2021.50.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955800"/>
                                    </a:xfrm>
                                    <a:prstGeom prst="rect">
                                      <a:avLst/>
                                    </a:prstGeom>
                                    <a:noFill/>
                                    <a:ln>
                                      <a:noFill/>
                                    </a:ln>
                                  </pic:spPr>
                                </pic:pic>
                              </a:graphicData>
                            </a:graphic>
                          </wp:inline>
                        </w:drawing>
                      </w:r>
                    </w:p>
                  </w:txbxContent>
                </v:textbox>
                <w10:wrap type="square"/>
              </v:shape>
            </w:pict>
          </mc:Fallback>
        </mc:AlternateContent>
      </w:r>
    </w:p>
    <w:p w14:paraId="3739E013" w14:textId="77777777" w:rsidR="00FB5D41" w:rsidRDefault="00FB5D41" w:rsidP="00E86503">
      <w:pPr>
        <w:spacing w:line="400" w:lineRule="exact"/>
        <w:ind w:firstLineChars="200" w:firstLine="480"/>
        <w:rPr>
          <w:rFonts w:ascii="宋体" w:hAnsi="宋体" w:hint="eastAsia"/>
          <w:bCs/>
          <w:sz w:val="24"/>
        </w:rPr>
      </w:pPr>
    </w:p>
    <w:p w14:paraId="42560721" w14:textId="77777777" w:rsidR="00FB5D41" w:rsidRDefault="00FB5D41" w:rsidP="00E86503">
      <w:pPr>
        <w:spacing w:line="400" w:lineRule="exact"/>
        <w:ind w:firstLineChars="200" w:firstLine="480"/>
        <w:rPr>
          <w:rFonts w:ascii="宋体" w:hAnsi="宋体" w:hint="eastAsia"/>
          <w:bCs/>
          <w:sz w:val="24"/>
        </w:rPr>
      </w:pPr>
    </w:p>
    <w:p w14:paraId="131A8F7A" w14:textId="77777777" w:rsidR="00FB5D41" w:rsidRDefault="00FB5D41" w:rsidP="00E86503">
      <w:pPr>
        <w:spacing w:line="400" w:lineRule="exact"/>
        <w:ind w:firstLineChars="200" w:firstLine="480"/>
        <w:rPr>
          <w:rFonts w:ascii="宋体" w:hAnsi="宋体" w:hint="eastAsia"/>
          <w:bCs/>
          <w:sz w:val="24"/>
        </w:rPr>
      </w:pPr>
    </w:p>
    <w:p w14:paraId="7CFEE700" w14:textId="77777777" w:rsidR="00FB5D41" w:rsidRDefault="00FB5D41" w:rsidP="00E86503">
      <w:pPr>
        <w:spacing w:line="400" w:lineRule="exact"/>
        <w:ind w:firstLineChars="200" w:firstLine="480"/>
        <w:rPr>
          <w:rFonts w:ascii="宋体" w:hAnsi="宋体" w:hint="eastAsia"/>
          <w:bCs/>
          <w:sz w:val="24"/>
        </w:rPr>
      </w:pPr>
    </w:p>
    <w:p w14:paraId="59F0E73B" w14:textId="77777777" w:rsidR="00FB5D41" w:rsidRDefault="00FB5D41" w:rsidP="00E86503">
      <w:pPr>
        <w:spacing w:line="400" w:lineRule="exact"/>
        <w:ind w:firstLineChars="200" w:firstLine="480"/>
        <w:rPr>
          <w:rFonts w:ascii="宋体" w:hAnsi="宋体" w:hint="eastAsia"/>
          <w:bCs/>
          <w:sz w:val="24"/>
        </w:rPr>
      </w:pPr>
    </w:p>
    <w:p w14:paraId="09E3A292" w14:textId="77777777" w:rsidR="00FB5D41" w:rsidRDefault="00FB5D41" w:rsidP="00E86503">
      <w:pPr>
        <w:spacing w:line="400" w:lineRule="exact"/>
        <w:ind w:firstLineChars="200" w:firstLine="480"/>
        <w:rPr>
          <w:rFonts w:ascii="宋体" w:hAnsi="宋体" w:hint="eastAsia"/>
          <w:bCs/>
          <w:sz w:val="24"/>
        </w:rPr>
      </w:pPr>
    </w:p>
    <w:p w14:paraId="7CE0703C" w14:textId="77777777" w:rsidR="00FB5D41" w:rsidRDefault="00FB5D41" w:rsidP="00E86503">
      <w:pPr>
        <w:spacing w:line="400" w:lineRule="exact"/>
        <w:ind w:firstLineChars="200" w:firstLine="480"/>
        <w:rPr>
          <w:rFonts w:ascii="宋体" w:hAnsi="宋体" w:hint="eastAsia"/>
          <w:bCs/>
          <w:sz w:val="24"/>
        </w:rPr>
      </w:pPr>
    </w:p>
    <w:p w14:paraId="493EACA6" w14:textId="77777777" w:rsidR="00FB5D41" w:rsidRDefault="00FB5D41" w:rsidP="00E86503">
      <w:pPr>
        <w:spacing w:line="400" w:lineRule="exact"/>
        <w:ind w:firstLineChars="200" w:firstLine="480"/>
        <w:rPr>
          <w:rFonts w:ascii="宋体" w:hAnsi="宋体" w:hint="eastAsia"/>
          <w:bCs/>
          <w:sz w:val="24"/>
        </w:rPr>
      </w:pPr>
    </w:p>
    <w:p w14:paraId="04724A14" w14:textId="77777777" w:rsidR="00FB5D41" w:rsidRDefault="00FB5D41" w:rsidP="00E86503">
      <w:pPr>
        <w:spacing w:line="400" w:lineRule="exact"/>
        <w:ind w:firstLineChars="200" w:firstLine="480"/>
        <w:rPr>
          <w:rFonts w:ascii="宋体" w:hAnsi="宋体" w:hint="eastAsia"/>
          <w:bCs/>
          <w:sz w:val="24"/>
        </w:rPr>
      </w:pPr>
    </w:p>
    <w:p w14:paraId="2F9098B7" w14:textId="77777777" w:rsidR="00FB5D41" w:rsidRDefault="00FB5D41" w:rsidP="00E86503">
      <w:pPr>
        <w:spacing w:line="400" w:lineRule="exact"/>
        <w:ind w:firstLineChars="200" w:firstLine="480"/>
        <w:rPr>
          <w:rFonts w:ascii="宋体" w:hAnsi="宋体" w:hint="eastAsia"/>
          <w:bCs/>
          <w:sz w:val="24"/>
        </w:rPr>
      </w:pPr>
    </w:p>
    <w:p w14:paraId="7E5D7784" w14:textId="0F4C4F55" w:rsidR="00FB5D41" w:rsidRDefault="00FB5D41" w:rsidP="00FB5D41">
      <w:pPr>
        <w:spacing w:line="400" w:lineRule="exact"/>
        <w:rPr>
          <w:rFonts w:ascii="宋体" w:cs="宋体"/>
          <w:sz w:val="24"/>
        </w:rPr>
      </w:pPr>
      <w:r>
        <w:rPr>
          <w:rFonts w:ascii="宋体" w:cs="宋体" w:hint="eastAsia"/>
          <w:sz w:val="24"/>
        </w:rPr>
        <w:t xml:space="preserve">    </w:t>
      </w:r>
      <w:r>
        <w:rPr>
          <w:rFonts w:ascii="宋体" w:cs="宋体" w:hint="eastAsia"/>
          <w:sz w:val="24"/>
        </w:rPr>
        <w:t>2）思路概括与核心分析</w:t>
      </w:r>
    </w:p>
    <w:p w14:paraId="593F67D7" w14:textId="7D8C1BDC" w:rsidR="00FB5D41" w:rsidRDefault="0062601C" w:rsidP="00E86503">
      <w:pPr>
        <w:spacing w:line="400" w:lineRule="exact"/>
        <w:ind w:firstLineChars="200" w:firstLine="480"/>
        <w:rPr>
          <w:rFonts w:ascii="宋体" w:hAnsi="宋体" w:hint="eastAsia"/>
          <w:bCs/>
          <w:sz w:val="24"/>
        </w:rPr>
      </w:pPr>
      <w:r>
        <w:rPr>
          <w:rFonts w:ascii="宋体" w:hAnsi="宋体" w:hint="eastAsia"/>
          <w:bCs/>
          <w:noProof/>
          <w:sz w:val="24"/>
        </w:rPr>
        <mc:AlternateContent>
          <mc:Choice Requires="wps">
            <w:drawing>
              <wp:anchor distT="0" distB="0" distL="114300" distR="114300" simplePos="0" relativeHeight="251671552" behindDoc="0" locked="0" layoutInCell="1" allowOverlap="1" wp14:anchorId="1584C90F" wp14:editId="221D7189">
                <wp:simplePos x="0" y="0"/>
                <wp:positionH relativeFrom="column">
                  <wp:posOffset>622300</wp:posOffset>
                </wp:positionH>
                <wp:positionV relativeFrom="paragraph">
                  <wp:posOffset>88900</wp:posOffset>
                </wp:positionV>
                <wp:extent cx="4000500" cy="5336540"/>
                <wp:effectExtent l="0" t="0" r="38100" b="22860"/>
                <wp:wrapSquare wrapText="bothSides"/>
                <wp:docPr id="20" name="文本框 20"/>
                <wp:cNvGraphicFramePr/>
                <a:graphic xmlns:a="http://schemas.openxmlformats.org/drawingml/2006/main">
                  <a:graphicData uri="http://schemas.microsoft.com/office/word/2010/wordprocessingShape">
                    <wps:wsp>
                      <wps:cNvSpPr txBox="1"/>
                      <wps:spPr>
                        <a:xfrm>
                          <a:off x="0" y="0"/>
                          <a:ext cx="4000500" cy="5336540"/>
                        </a:xfrm>
                        <a:prstGeom prst="rect">
                          <a:avLst/>
                        </a:prstGeom>
                        <a:ln/>
                      </wps:spPr>
                      <wps:style>
                        <a:lnRef idx="2">
                          <a:schemeClr val="dk1"/>
                        </a:lnRef>
                        <a:fillRef idx="1">
                          <a:schemeClr val="lt1"/>
                        </a:fillRef>
                        <a:effectRef idx="0">
                          <a:schemeClr val="dk1"/>
                        </a:effectRef>
                        <a:fontRef idx="minor">
                          <a:schemeClr val="dk1"/>
                        </a:fontRef>
                      </wps:style>
                      <wps:txbx>
                        <w:txbxContent>
                          <w:p w14:paraId="2E35583E"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Pr>
                                <w:rFonts w:ascii="Menlo" w:eastAsiaTheme="minorEastAsia" w:hAnsi="Menlo" w:cs="Menlo"/>
                                <w:color w:val="000000"/>
                                <w:kern w:val="0"/>
                                <w:sz w:val="22"/>
                                <w:szCs w:val="22"/>
                              </w:rPr>
                              <w:t xml:space="preserve">  </w:t>
                            </w: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char</w:t>
                            </w:r>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[WORD_LENTH], </w:t>
                            </w:r>
                            <w:proofErr w:type="spellStart"/>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[WORD_LENTH],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[WORD_LENTH];</w:t>
                            </w:r>
                          </w:p>
                          <w:p w14:paraId="4F8707D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0A4450E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"Enter word: "</w:t>
                            </w:r>
                            <w:r w:rsidRPr="0062601C">
                              <w:rPr>
                                <w:rFonts w:ascii="SimSun" w:eastAsia="SimSun" w:hAnsi="SimSun" w:cs="Menlo"/>
                                <w:color w:val="000000"/>
                                <w:kern w:val="0"/>
                                <w:szCs w:val="21"/>
                              </w:rPr>
                              <w:t>);</w:t>
                            </w:r>
                          </w:p>
                          <w:p w14:paraId="79E024D9"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scanf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"%s"</w:t>
                            </w:r>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26F299DC"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44055EAB"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1D0DA67B"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2FB886CA"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gramStart"/>
                            <w:r w:rsidRPr="0062601C">
                              <w:rPr>
                                <w:rFonts w:ascii="SimSun" w:eastAsia="SimSun" w:hAnsi="SimSun" w:cs="Menlo"/>
                                <w:color w:val="AA0D91"/>
                                <w:kern w:val="0"/>
                                <w:szCs w:val="21"/>
                              </w:rPr>
                              <w:t>for</w:t>
                            </w:r>
                            <w:r w:rsidRPr="0062601C">
                              <w:rPr>
                                <w:rFonts w:ascii="SimSun" w:eastAsia="SimSun" w:hAnsi="SimSun" w:cs="Menlo"/>
                                <w:color w:val="000000"/>
                                <w:kern w:val="0"/>
                                <w:szCs w:val="21"/>
                              </w:rPr>
                              <w:t>(</w:t>
                            </w:r>
                            <w:proofErr w:type="gramEnd"/>
                            <w:r w:rsidRPr="0062601C">
                              <w:rPr>
                                <w:rFonts w:ascii="SimSun" w:eastAsia="SimSun" w:hAnsi="SimSun" w:cs="Menlo"/>
                                <w:color w:val="000000"/>
                                <w:kern w:val="0"/>
                                <w:szCs w:val="21"/>
                              </w:rPr>
                              <w:t>;;)</w:t>
                            </w:r>
                          </w:p>
                          <w:p w14:paraId="5517BF82"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0B1ACD0D"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"Enter word: "</w:t>
                            </w:r>
                            <w:r w:rsidRPr="0062601C">
                              <w:rPr>
                                <w:rFonts w:ascii="SimSun" w:eastAsia="SimSun" w:hAnsi="SimSun" w:cs="Menlo"/>
                                <w:color w:val="000000"/>
                                <w:kern w:val="0"/>
                                <w:szCs w:val="21"/>
                              </w:rPr>
                              <w:t>);</w:t>
                            </w:r>
                          </w:p>
                          <w:p w14:paraId="1E3911A4"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scanf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"%s"</w:t>
                            </w:r>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0E66709C"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gramStart"/>
                            <w:r w:rsidRPr="0062601C">
                              <w:rPr>
                                <w:rFonts w:ascii="SimSun" w:eastAsia="SimSun" w:hAnsi="SimSun" w:cs="Menlo"/>
                                <w:color w:val="AA0D91"/>
                                <w:kern w:val="0"/>
                                <w:szCs w:val="21"/>
                              </w:rPr>
                              <w:t>if</w:t>
                            </w:r>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strcmp</w:t>
                            </w:r>
                            <w:proofErr w:type="spellEnd"/>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)&gt;</w:t>
                            </w:r>
                            <w:r w:rsidRPr="0062601C">
                              <w:rPr>
                                <w:rFonts w:ascii="SimSun" w:eastAsia="SimSun" w:hAnsi="SimSun" w:cs="Menlo"/>
                                <w:color w:val="1C00CF"/>
                                <w:kern w:val="0"/>
                                <w:szCs w:val="21"/>
                              </w:rPr>
                              <w:t>0</w:t>
                            </w:r>
                            <w:r w:rsidRPr="0062601C">
                              <w:rPr>
                                <w:rFonts w:ascii="SimSun" w:eastAsia="SimSun" w:hAnsi="SimSun" w:cs="Menlo"/>
                                <w:color w:val="000000"/>
                                <w:kern w:val="0"/>
                                <w:szCs w:val="21"/>
                              </w:rPr>
                              <w:t>){</w:t>
                            </w:r>
                          </w:p>
                          <w:p w14:paraId="0AFAD4B6"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53BEFAE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60AC068B"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gramStart"/>
                            <w:r w:rsidRPr="0062601C">
                              <w:rPr>
                                <w:rFonts w:ascii="SimSun" w:eastAsia="SimSun" w:hAnsi="SimSun" w:cs="Menlo"/>
                                <w:color w:val="AA0D91"/>
                                <w:kern w:val="0"/>
                                <w:szCs w:val="21"/>
                              </w:rPr>
                              <w:t>if</w:t>
                            </w:r>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strcmp</w:t>
                            </w:r>
                            <w:proofErr w:type="spellEnd"/>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)&lt;</w:t>
                            </w:r>
                            <w:r w:rsidRPr="0062601C">
                              <w:rPr>
                                <w:rFonts w:ascii="SimSun" w:eastAsia="SimSun" w:hAnsi="SimSun" w:cs="Menlo"/>
                                <w:color w:val="1C00CF"/>
                                <w:kern w:val="0"/>
                                <w:szCs w:val="21"/>
                              </w:rPr>
                              <w:t>0</w:t>
                            </w:r>
                            <w:r w:rsidRPr="0062601C">
                              <w:rPr>
                                <w:rFonts w:ascii="SimSun" w:eastAsia="SimSun" w:hAnsi="SimSun" w:cs="Menlo"/>
                                <w:color w:val="000000"/>
                                <w:kern w:val="0"/>
                                <w:szCs w:val="21"/>
                              </w:rPr>
                              <w:t>){</w:t>
                            </w:r>
                          </w:p>
                          <w:p w14:paraId="4283FD27"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5C93A84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27AB3682"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if</w:t>
                            </w:r>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strlen</w:t>
                            </w:r>
                            <w:proofErr w:type="spellEnd"/>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new_</w:t>
                            </w:r>
                            <w:proofErr w:type="gramStart"/>
                            <w:r w:rsidRPr="0062601C">
                              <w:rPr>
                                <w:rFonts w:ascii="SimSun" w:eastAsia="SimSun" w:hAnsi="SimSun" w:cs="Menlo"/>
                                <w:color w:val="000000"/>
                                <w:kern w:val="0"/>
                                <w:szCs w:val="21"/>
                              </w:rPr>
                              <w:t>word</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000000"/>
                                <w:kern w:val="0"/>
                                <w:szCs w:val="21"/>
                              </w:rPr>
                              <w:t>=</w:t>
                            </w:r>
                            <w:r w:rsidRPr="0062601C">
                              <w:rPr>
                                <w:rFonts w:ascii="SimSun" w:eastAsia="SimSun" w:hAnsi="SimSun" w:cs="Menlo"/>
                                <w:color w:val="1C00CF"/>
                                <w:kern w:val="0"/>
                                <w:szCs w:val="21"/>
                              </w:rPr>
                              <w:t>4</w:t>
                            </w:r>
                            <w:r w:rsidRPr="0062601C">
                              <w:rPr>
                                <w:rFonts w:ascii="SimSun" w:eastAsia="SimSun" w:hAnsi="SimSun" w:cs="Menlo"/>
                                <w:color w:val="000000"/>
                                <w:kern w:val="0"/>
                                <w:szCs w:val="21"/>
                              </w:rPr>
                              <w:t>)</w:t>
                            </w:r>
                          </w:p>
                          <w:p w14:paraId="6E56F217"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break</w:t>
                            </w:r>
                            <w:r w:rsidRPr="0062601C">
                              <w:rPr>
                                <w:rFonts w:ascii="SimSun" w:eastAsia="SimSun" w:hAnsi="SimSun" w:cs="Menlo"/>
                                <w:color w:val="000000"/>
                                <w:kern w:val="0"/>
                                <w:szCs w:val="21"/>
                              </w:rPr>
                              <w:t>;</w:t>
                            </w:r>
                          </w:p>
                          <w:p w14:paraId="18924688"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3EA891B8"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63EB102A"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w:t>
                            </w:r>
                            <w:proofErr w:type="spellStart"/>
                            <w:r w:rsidRPr="0062601C">
                              <w:rPr>
                                <w:rFonts w:ascii="SimSun" w:eastAsia="SimSun" w:hAnsi="SimSun" w:cs="Menlo"/>
                                <w:color w:val="C41A16"/>
                                <w:kern w:val="0"/>
                                <w:szCs w:val="21"/>
                              </w:rPr>
                              <w:t>nSmallest</w:t>
                            </w:r>
                            <w:proofErr w:type="spellEnd"/>
                            <w:r w:rsidRPr="0062601C">
                              <w:rPr>
                                <w:rFonts w:ascii="SimSun" w:eastAsia="SimSun" w:hAnsi="SimSun" w:cs="Menlo"/>
                                <w:color w:val="C41A16"/>
                                <w:kern w:val="0"/>
                                <w:szCs w:val="21"/>
                              </w:rPr>
                              <w:t xml:space="preserve"> word: %s\n"</w:t>
                            </w:r>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w:t>
                            </w:r>
                          </w:p>
                          <w:p w14:paraId="4BD810AC"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"Largest word: %s\n"</w:t>
                            </w:r>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w:t>
                            </w:r>
                          </w:p>
                          <w:p w14:paraId="3B04622A"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0464D303" w14:textId="3236AA45" w:rsidR="0062601C" w:rsidRPr="0062601C" w:rsidRDefault="0062601C" w:rsidP="0062601C">
                            <w:pPr>
                              <w:rPr>
                                <w:rFonts w:ascii="SimSun" w:eastAsia="SimSun" w:hAnsi="SimSun"/>
                                <w:szCs w:val="21"/>
                              </w:rPr>
                            </w:pP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return</w:t>
                            </w:r>
                            <w:r w:rsidRPr="0062601C">
                              <w:rPr>
                                <w:rFonts w:ascii="SimSun" w:eastAsia="SimSun" w:hAnsi="SimSun" w:cs="Menlo"/>
                                <w:color w:val="000000"/>
                                <w:kern w:val="0"/>
                                <w:szCs w:val="21"/>
                              </w:rPr>
                              <w:t xml:space="preserve"> </w:t>
                            </w:r>
                            <w:r w:rsidRPr="0062601C">
                              <w:rPr>
                                <w:rFonts w:ascii="SimSun" w:eastAsia="SimSun" w:hAnsi="SimSun" w:cs="Menlo"/>
                                <w:color w:val="1C00CF"/>
                                <w:kern w:val="0"/>
                                <w:szCs w:val="21"/>
                              </w:rPr>
                              <w:t>0</w:t>
                            </w:r>
                            <w:r w:rsidRPr="0062601C">
                              <w:rPr>
                                <w:rFonts w:ascii="SimSun" w:eastAsia="SimSun" w:hAnsi="SimSun" w:cs="Menlo"/>
                                <w:color w:val="000000"/>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4C90F" id="文本框 20" o:spid="_x0000_s1038" type="#_x0000_t202" style="position:absolute;left:0;text-align:left;margin-left:49pt;margin-top:7pt;width:315pt;height:420.2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" fillcolor="white [3201]" strokecolor="black [3200]" strokeweight="1pt">
                <v:textbox>
                  <w:txbxContent>
                    <w:p w14:paraId="2E35583E"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Pr>
                          <w:rFonts w:ascii="Menlo" w:eastAsiaTheme="minorEastAsia" w:hAnsi="Menlo" w:cs="Menlo"/>
                          <w:color w:val="000000"/>
                          <w:kern w:val="0"/>
                          <w:sz w:val="22"/>
                          <w:szCs w:val="22"/>
                        </w:rPr>
                        <w:t xml:space="preserve">  </w:t>
                      </w: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char</w:t>
                      </w:r>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[WORD_LENTH], </w:t>
                      </w:r>
                      <w:proofErr w:type="spellStart"/>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[WORD_LENTH],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[WORD_LENTH];</w:t>
                      </w:r>
                    </w:p>
                    <w:p w14:paraId="4F8707D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0A4450E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"Enter word: "</w:t>
                      </w:r>
                      <w:r w:rsidRPr="0062601C">
                        <w:rPr>
                          <w:rFonts w:ascii="SimSun" w:eastAsia="SimSun" w:hAnsi="SimSun" w:cs="Menlo"/>
                          <w:color w:val="000000"/>
                          <w:kern w:val="0"/>
                          <w:szCs w:val="21"/>
                        </w:rPr>
                        <w:t>);</w:t>
                      </w:r>
                    </w:p>
                    <w:p w14:paraId="79E024D9"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scanf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"%s"</w:t>
                      </w:r>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26F299DC"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44055EAB"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1D0DA67B"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2FB886CA"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gramStart"/>
                      <w:r w:rsidRPr="0062601C">
                        <w:rPr>
                          <w:rFonts w:ascii="SimSun" w:eastAsia="SimSun" w:hAnsi="SimSun" w:cs="Menlo"/>
                          <w:color w:val="AA0D91"/>
                          <w:kern w:val="0"/>
                          <w:szCs w:val="21"/>
                        </w:rPr>
                        <w:t>for</w:t>
                      </w:r>
                      <w:r w:rsidRPr="0062601C">
                        <w:rPr>
                          <w:rFonts w:ascii="SimSun" w:eastAsia="SimSun" w:hAnsi="SimSun" w:cs="Menlo"/>
                          <w:color w:val="000000"/>
                          <w:kern w:val="0"/>
                          <w:szCs w:val="21"/>
                        </w:rPr>
                        <w:t>(</w:t>
                      </w:r>
                      <w:proofErr w:type="gramEnd"/>
                      <w:r w:rsidRPr="0062601C">
                        <w:rPr>
                          <w:rFonts w:ascii="SimSun" w:eastAsia="SimSun" w:hAnsi="SimSun" w:cs="Menlo"/>
                          <w:color w:val="000000"/>
                          <w:kern w:val="0"/>
                          <w:szCs w:val="21"/>
                        </w:rPr>
                        <w:t>;;)</w:t>
                      </w:r>
                    </w:p>
                    <w:p w14:paraId="5517BF82"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0B1ACD0D"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"Enter word: "</w:t>
                      </w:r>
                      <w:r w:rsidRPr="0062601C">
                        <w:rPr>
                          <w:rFonts w:ascii="SimSun" w:eastAsia="SimSun" w:hAnsi="SimSun" w:cs="Menlo"/>
                          <w:color w:val="000000"/>
                          <w:kern w:val="0"/>
                          <w:szCs w:val="21"/>
                        </w:rPr>
                        <w:t>);</w:t>
                      </w:r>
                    </w:p>
                    <w:p w14:paraId="1E3911A4"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scanf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"%s"</w:t>
                      </w:r>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0E66709C"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gramStart"/>
                      <w:r w:rsidRPr="0062601C">
                        <w:rPr>
                          <w:rFonts w:ascii="SimSun" w:eastAsia="SimSun" w:hAnsi="SimSun" w:cs="Menlo"/>
                          <w:color w:val="AA0D91"/>
                          <w:kern w:val="0"/>
                          <w:szCs w:val="21"/>
                        </w:rPr>
                        <w:t>if</w:t>
                      </w:r>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strcmp</w:t>
                      </w:r>
                      <w:proofErr w:type="spellEnd"/>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)&gt;</w:t>
                      </w:r>
                      <w:r w:rsidRPr="0062601C">
                        <w:rPr>
                          <w:rFonts w:ascii="SimSun" w:eastAsia="SimSun" w:hAnsi="SimSun" w:cs="Menlo"/>
                          <w:color w:val="1C00CF"/>
                          <w:kern w:val="0"/>
                          <w:szCs w:val="21"/>
                        </w:rPr>
                        <w:t>0</w:t>
                      </w:r>
                      <w:r w:rsidRPr="0062601C">
                        <w:rPr>
                          <w:rFonts w:ascii="SimSun" w:eastAsia="SimSun" w:hAnsi="SimSun" w:cs="Menlo"/>
                          <w:color w:val="000000"/>
                          <w:kern w:val="0"/>
                          <w:szCs w:val="21"/>
                        </w:rPr>
                        <w:t>){</w:t>
                      </w:r>
                    </w:p>
                    <w:p w14:paraId="0AFAD4B6"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53BEFAE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60AC068B"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gramStart"/>
                      <w:r w:rsidRPr="0062601C">
                        <w:rPr>
                          <w:rFonts w:ascii="SimSun" w:eastAsia="SimSun" w:hAnsi="SimSun" w:cs="Menlo"/>
                          <w:color w:val="AA0D91"/>
                          <w:kern w:val="0"/>
                          <w:szCs w:val="21"/>
                        </w:rPr>
                        <w:t>if</w:t>
                      </w:r>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strcmp</w:t>
                      </w:r>
                      <w:proofErr w:type="spellEnd"/>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)&lt;</w:t>
                      </w:r>
                      <w:r w:rsidRPr="0062601C">
                        <w:rPr>
                          <w:rFonts w:ascii="SimSun" w:eastAsia="SimSun" w:hAnsi="SimSun" w:cs="Menlo"/>
                          <w:color w:val="1C00CF"/>
                          <w:kern w:val="0"/>
                          <w:szCs w:val="21"/>
                        </w:rPr>
                        <w:t>0</w:t>
                      </w:r>
                      <w:r w:rsidRPr="0062601C">
                        <w:rPr>
                          <w:rFonts w:ascii="SimSun" w:eastAsia="SimSun" w:hAnsi="SimSun" w:cs="Menlo"/>
                          <w:color w:val="000000"/>
                          <w:kern w:val="0"/>
                          <w:szCs w:val="21"/>
                        </w:rPr>
                        <w:t>){</w:t>
                      </w:r>
                    </w:p>
                    <w:p w14:paraId="4283FD27"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strcpy</w:t>
                      </w:r>
                      <w:proofErr w:type="spellEnd"/>
                      <w:r w:rsidRPr="0062601C">
                        <w:rPr>
                          <w:rFonts w:ascii="SimSun" w:eastAsia="SimSun" w:hAnsi="SimSun" w:cs="Menlo"/>
                          <w:color w:val="000000"/>
                          <w:kern w:val="0"/>
                          <w:szCs w:val="21"/>
                        </w:rPr>
                        <w:t>(</w:t>
                      </w:r>
                      <w:proofErr w:type="spellStart"/>
                      <w:proofErr w:type="gramEnd"/>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 xml:space="preserve">, </w:t>
                      </w:r>
                      <w:proofErr w:type="spellStart"/>
                      <w:r w:rsidRPr="0062601C">
                        <w:rPr>
                          <w:rFonts w:ascii="SimSun" w:eastAsia="SimSun" w:hAnsi="SimSun" w:cs="Menlo"/>
                          <w:color w:val="000000"/>
                          <w:kern w:val="0"/>
                          <w:szCs w:val="21"/>
                        </w:rPr>
                        <w:t>new_word</w:t>
                      </w:r>
                      <w:proofErr w:type="spellEnd"/>
                      <w:r w:rsidRPr="0062601C">
                        <w:rPr>
                          <w:rFonts w:ascii="SimSun" w:eastAsia="SimSun" w:hAnsi="SimSun" w:cs="Menlo"/>
                          <w:color w:val="000000"/>
                          <w:kern w:val="0"/>
                          <w:szCs w:val="21"/>
                        </w:rPr>
                        <w:t>);</w:t>
                      </w:r>
                    </w:p>
                    <w:p w14:paraId="5C93A845"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27AB3682"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if</w:t>
                      </w:r>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strlen</w:t>
                      </w:r>
                      <w:proofErr w:type="spellEnd"/>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new_</w:t>
                      </w:r>
                      <w:proofErr w:type="gramStart"/>
                      <w:r w:rsidRPr="0062601C">
                        <w:rPr>
                          <w:rFonts w:ascii="SimSun" w:eastAsia="SimSun" w:hAnsi="SimSun" w:cs="Menlo"/>
                          <w:color w:val="000000"/>
                          <w:kern w:val="0"/>
                          <w:szCs w:val="21"/>
                        </w:rPr>
                        <w:t>word</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000000"/>
                          <w:kern w:val="0"/>
                          <w:szCs w:val="21"/>
                        </w:rPr>
                        <w:t>=</w:t>
                      </w:r>
                      <w:r w:rsidRPr="0062601C">
                        <w:rPr>
                          <w:rFonts w:ascii="SimSun" w:eastAsia="SimSun" w:hAnsi="SimSun" w:cs="Menlo"/>
                          <w:color w:val="1C00CF"/>
                          <w:kern w:val="0"/>
                          <w:szCs w:val="21"/>
                        </w:rPr>
                        <w:t>4</w:t>
                      </w:r>
                      <w:r w:rsidRPr="0062601C">
                        <w:rPr>
                          <w:rFonts w:ascii="SimSun" w:eastAsia="SimSun" w:hAnsi="SimSun" w:cs="Menlo"/>
                          <w:color w:val="000000"/>
                          <w:kern w:val="0"/>
                          <w:szCs w:val="21"/>
                        </w:rPr>
                        <w:t>)</w:t>
                      </w:r>
                    </w:p>
                    <w:p w14:paraId="6E56F217"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break</w:t>
                      </w:r>
                      <w:r w:rsidRPr="0062601C">
                        <w:rPr>
                          <w:rFonts w:ascii="SimSun" w:eastAsia="SimSun" w:hAnsi="SimSun" w:cs="Menlo"/>
                          <w:color w:val="000000"/>
                          <w:kern w:val="0"/>
                          <w:szCs w:val="21"/>
                        </w:rPr>
                        <w:t>;</w:t>
                      </w:r>
                    </w:p>
                    <w:p w14:paraId="18924688"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3EA891B8"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63EB102A"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w:t>
                      </w:r>
                      <w:proofErr w:type="spellStart"/>
                      <w:r w:rsidRPr="0062601C">
                        <w:rPr>
                          <w:rFonts w:ascii="SimSun" w:eastAsia="SimSun" w:hAnsi="SimSun" w:cs="Menlo"/>
                          <w:color w:val="C41A16"/>
                          <w:kern w:val="0"/>
                          <w:szCs w:val="21"/>
                        </w:rPr>
                        <w:t>nSmallest</w:t>
                      </w:r>
                      <w:proofErr w:type="spellEnd"/>
                      <w:r w:rsidRPr="0062601C">
                        <w:rPr>
                          <w:rFonts w:ascii="SimSun" w:eastAsia="SimSun" w:hAnsi="SimSun" w:cs="Menlo"/>
                          <w:color w:val="C41A16"/>
                          <w:kern w:val="0"/>
                          <w:szCs w:val="21"/>
                        </w:rPr>
                        <w:t xml:space="preserve"> word: %s\n"</w:t>
                      </w:r>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smallest_word</w:t>
                      </w:r>
                      <w:proofErr w:type="spellEnd"/>
                      <w:r w:rsidRPr="0062601C">
                        <w:rPr>
                          <w:rFonts w:ascii="SimSun" w:eastAsia="SimSun" w:hAnsi="SimSun" w:cs="Menlo"/>
                          <w:color w:val="000000"/>
                          <w:kern w:val="0"/>
                          <w:szCs w:val="21"/>
                        </w:rPr>
                        <w:t>);</w:t>
                      </w:r>
                    </w:p>
                    <w:p w14:paraId="4BD810AC"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roofErr w:type="spellStart"/>
                      <w:proofErr w:type="gramStart"/>
                      <w:r w:rsidRPr="0062601C">
                        <w:rPr>
                          <w:rFonts w:ascii="SimSun" w:eastAsia="SimSun" w:hAnsi="SimSun" w:cs="Menlo"/>
                          <w:color w:val="000000"/>
                          <w:kern w:val="0"/>
                          <w:szCs w:val="21"/>
                        </w:rPr>
                        <w:t>printf</w:t>
                      </w:r>
                      <w:proofErr w:type="spellEnd"/>
                      <w:r w:rsidRPr="0062601C">
                        <w:rPr>
                          <w:rFonts w:ascii="SimSun" w:eastAsia="SimSun" w:hAnsi="SimSun" w:cs="Menlo"/>
                          <w:color w:val="000000"/>
                          <w:kern w:val="0"/>
                          <w:szCs w:val="21"/>
                        </w:rPr>
                        <w:t>(</w:t>
                      </w:r>
                      <w:proofErr w:type="gramEnd"/>
                      <w:r w:rsidRPr="0062601C">
                        <w:rPr>
                          <w:rFonts w:ascii="SimSun" w:eastAsia="SimSun" w:hAnsi="SimSun" w:cs="Menlo"/>
                          <w:color w:val="C41A16"/>
                          <w:kern w:val="0"/>
                          <w:szCs w:val="21"/>
                        </w:rPr>
                        <w:t>"Largest word: %s\n"</w:t>
                      </w:r>
                      <w:r w:rsidRPr="0062601C">
                        <w:rPr>
                          <w:rFonts w:ascii="SimSun" w:eastAsia="SimSun" w:hAnsi="SimSun" w:cs="Menlo"/>
                          <w:color w:val="000000"/>
                          <w:kern w:val="0"/>
                          <w:szCs w:val="21"/>
                        </w:rPr>
                        <w:t>,</w:t>
                      </w:r>
                      <w:proofErr w:type="spellStart"/>
                      <w:r w:rsidRPr="0062601C">
                        <w:rPr>
                          <w:rFonts w:ascii="SimSun" w:eastAsia="SimSun" w:hAnsi="SimSun" w:cs="Menlo"/>
                          <w:color w:val="000000"/>
                          <w:kern w:val="0"/>
                          <w:szCs w:val="21"/>
                        </w:rPr>
                        <w:t>largest_word</w:t>
                      </w:r>
                      <w:proofErr w:type="spellEnd"/>
                      <w:r w:rsidRPr="0062601C">
                        <w:rPr>
                          <w:rFonts w:ascii="SimSun" w:eastAsia="SimSun" w:hAnsi="SimSun" w:cs="Menlo"/>
                          <w:color w:val="000000"/>
                          <w:kern w:val="0"/>
                          <w:szCs w:val="21"/>
                        </w:rPr>
                        <w:t>);</w:t>
                      </w:r>
                    </w:p>
                    <w:p w14:paraId="3B04622A" w14:textId="77777777" w:rsidR="0062601C" w:rsidRPr="0062601C" w:rsidRDefault="0062601C" w:rsidP="0062601C">
                      <w:pPr>
                        <w:widowControl/>
                        <w:tabs>
                          <w:tab w:val="left" w:pos="543"/>
                        </w:tabs>
                        <w:autoSpaceDE w:val="0"/>
                        <w:autoSpaceDN w:val="0"/>
                        <w:adjustRightInd w:val="0"/>
                        <w:jc w:val="left"/>
                        <w:rPr>
                          <w:rFonts w:ascii="SimSun" w:eastAsia="SimSun" w:hAnsi="SimSun" w:cs="Menlo"/>
                          <w:color w:val="000000"/>
                          <w:kern w:val="0"/>
                          <w:szCs w:val="21"/>
                        </w:rPr>
                      </w:pPr>
                      <w:r w:rsidRPr="0062601C">
                        <w:rPr>
                          <w:rFonts w:ascii="SimSun" w:eastAsia="SimSun" w:hAnsi="SimSun" w:cs="Menlo"/>
                          <w:color w:val="000000"/>
                          <w:kern w:val="0"/>
                          <w:szCs w:val="21"/>
                        </w:rPr>
                        <w:t xml:space="preserve">    </w:t>
                      </w:r>
                    </w:p>
                    <w:p w14:paraId="0464D303" w14:textId="3236AA45" w:rsidR="0062601C" w:rsidRPr="0062601C" w:rsidRDefault="0062601C" w:rsidP="0062601C">
                      <w:pPr>
                        <w:rPr>
                          <w:rFonts w:ascii="SimSun" w:eastAsia="SimSun" w:hAnsi="SimSun"/>
                          <w:szCs w:val="21"/>
                        </w:rPr>
                      </w:pPr>
                      <w:r w:rsidRPr="0062601C">
                        <w:rPr>
                          <w:rFonts w:ascii="SimSun" w:eastAsia="SimSun" w:hAnsi="SimSun" w:cs="Menlo"/>
                          <w:color w:val="000000"/>
                          <w:kern w:val="0"/>
                          <w:szCs w:val="21"/>
                        </w:rPr>
                        <w:t xml:space="preserve">    </w:t>
                      </w:r>
                      <w:r w:rsidRPr="0062601C">
                        <w:rPr>
                          <w:rFonts w:ascii="SimSun" w:eastAsia="SimSun" w:hAnsi="SimSun" w:cs="Menlo"/>
                          <w:color w:val="AA0D91"/>
                          <w:kern w:val="0"/>
                          <w:szCs w:val="21"/>
                        </w:rPr>
                        <w:t>return</w:t>
                      </w:r>
                      <w:r w:rsidRPr="0062601C">
                        <w:rPr>
                          <w:rFonts w:ascii="SimSun" w:eastAsia="SimSun" w:hAnsi="SimSun" w:cs="Menlo"/>
                          <w:color w:val="000000"/>
                          <w:kern w:val="0"/>
                          <w:szCs w:val="21"/>
                        </w:rPr>
                        <w:t xml:space="preserve"> </w:t>
                      </w:r>
                      <w:r w:rsidRPr="0062601C">
                        <w:rPr>
                          <w:rFonts w:ascii="SimSun" w:eastAsia="SimSun" w:hAnsi="SimSun" w:cs="Menlo"/>
                          <w:color w:val="1C00CF"/>
                          <w:kern w:val="0"/>
                          <w:szCs w:val="21"/>
                        </w:rPr>
                        <w:t>0</w:t>
                      </w:r>
                      <w:r w:rsidRPr="0062601C">
                        <w:rPr>
                          <w:rFonts w:ascii="SimSun" w:eastAsia="SimSun" w:hAnsi="SimSun" w:cs="Menlo"/>
                          <w:color w:val="000000"/>
                          <w:kern w:val="0"/>
                          <w:szCs w:val="21"/>
                        </w:rPr>
                        <w:t>;</w:t>
                      </w:r>
                    </w:p>
                  </w:txbxContent>
                </v:textbox>
                <w10:wrap type="square"/>
              </v:shape>
            </w:pict>
          </mc:Fallback>
        </mc:AlternateContent>
      </w:r>
    </w:p>
    <w:p w14:paraId="707F8842" w14:textId="77777777" w:rsidR="00FB5D41" w:rsidRDefault="00FB5D41" w:rsidP="00E86503">
      <w:pPr>
        <w:spacing w:line="400" w:lineRule="exact"/>
        <w:ind w:firstLineChars="200" w:firstLine="480"/>
        <w:rPr>
          <w:rFonts w:ascii="宋体" w:hAnsi="宋体" w:hint="eastAsia"/>
          <w:bCs/>
          <w:sz w:val="24"/>
        </w:rPr>
      </w:pPr>
    </w:p>
    <w:p w14:paraId="679B2E0E" w14:textId="77777777" w:rsidR="00FB5D41" w:rsidRDefault="00FB5D41" w:rsidP="00E86503">
      <w:pPr>
        <w:spacing w:line="400" w:lineRule="exact"/>
        <w:ind w:firstLineChars="200" w:firstLine="480"/>
        <w:rPr>
          <w:rFonts w:ascii="宋体" w:hAnsi="宋体" w:hint="eastAsia"/>
          <w:bCs/>
          <w:sz w:val="24"/>
        </w:rPr>
      </w:pPr>
    </w:p>
    <w:p w14:paraId="4742C672" w14:textId="77777777" w:rsidR="00FB5D41" w:rsidRDefault="00FB5D41" w:rsidP="00E86503">
      <w:pPr>
        <w:spacing w:line="400" w:lineRule="exact"/>
        <w:ind w:firstLineChars="200" w:firstLine="480"/>
        <w:rPr>
          <w:rFonts w:ascii="宋体" w:hAnsi="宋体" w:hint="eastAsia"/>
          <w:bCs/>
          <w:sz w:val="24"/>
        </w:rPr>
      </w:pPr>
    </w:p>
    <w:p w14:paraId="67C3EAD0" w14:textId="77777777" w:rsidR="00FB5D41" w:rsidRDefault="00FB5D41" w:rsidP="00E86503">
      <w:pPr>
        <w:spacing w:line="400" w:lineRule="exact"/>
        <w:ind w:firstLineChars="200" w:firstLine="480"/>
        <w:rPr>
          <w:rFonts w:ascii="宋体" w:hAnsi="宋体" w:hint="eastAsia"/>
          <w:bCs/>
          <w:sz w:val="24"/>
        </w:rPr>
      </w:pPr>
    </w:p>
    <w:p w14:paraId="621420E0" w14:textId="77777777" w:rsidR="00FB5D41" w:rsidRDefault="00FB5D41" w:rsidP="00E86503">
      <w:pPr>
        <w:spacing w:line="400" w:lineRule="exact"/>
        <w:ind w:firstLineChars="200" w:firstLine="480"/>
        <w:rPr>
          <w:rFonts w:ascii="宋体" w:hAnsi="宋体" w:hint="eastAsia"/>
          <w:bCs/>
          <w:sz w:val="24"/>
        </w:rPr>
      </w:pPr>
    </w:p>
    <w:p w14:paraId="393E201F" w14:textId="77777777" w:rsidR="00FB5D41" w:rsidRDefault="00FB5D41" w:rsidP="00E86503">
      <w:pPr>
        <w:spacing w:line="400" w:lineRule="exact"/>
        <w:ind w:firstLineChars="200" w:firstLine="480"/>
        <w:rPr>
          <w:rFonts w:ascii="宋体" w:hAnsi="宋体" w:hint="eastAsia"/>
          <w:bCs/>
          <w:sz w:val="24"/>
        </w:rPr>
      </w:pPr>
    </w:p>
    <w:p w14:paraId="1F630A93" w14:textId="77777777" w:rsidR="00FB5D41" w:rsidRDefault="00FB5D41" w:rsidP="00E86503">
      <w:pPr>
        <w:spacing w:line="400" w:lineRule="exact"/>
        <w:ind w:firstLineChars="200" w:firstLine="480"/>
        <w:rPr>
          <w:rFonts w:ascii="宋体" w:hAnsi="宋体" w:hint="eastAsia"/>
          <w:bCs/>
          <w:sz w:val="24"/>
        </w:rPr>
      </w:pPr>
    </w:p>
    <w:p w14:paraId="35995D8E" w14:textId="77777777" w:rsidR="00FB5D41" w:rsidRDefault="00FB5D41" w:rsidP="00E86503">
      <w:pPr>
        <w:spacing w:line="400" w:lineRule="exact"/>
        <w:ind w:firstLineChars="200" w:firstLine="480"/>
        <w:rPr>
          <w:rFonts w:ascii="宋体" w:hAnsi="宋体" w:hint="eastAsia"/>
          <w:bCs/>
          <w:sz w:val="24"/>
        </w:rPr>
      </w:pPr>
    </w:p>
    <w:p w14:paraId="57A6D43F" w14:textId="77777777" w:rsidR="00FB5D41" w:rsidRDefault="00FB5D41" w:rsidP="00E86503">
      <w:pPr>
        <w:spacing w:line="400" w:lineRule="exact"/>
        <w:ind w:firstLineChars="200" w:firstLine="480"/>
        <w:rPr>
          <w:rFonts w:ascii="宋体" w:hAnsi="宋体" w:hint="eastAsia"/>
          <w:bCs/>
          <w:sz w:val="24"/>
        </w:rPr>
      </w:pPr>
    </w:p>
    <w:p w14:paraId="36294F8D" w14:textId="77777777" w:rsidR="00FB5D41" w:rsidRDefault="00FB5D41" w:rsidP="00E86503">
      <w:pPr>
        <w:spacing w:line="400" w:lineRule="exact"/>
        <w:ind w:firstLineChars="200" w:firstLine="480"/>
        <w:rPr>
          <w:rFonts w:ascii="宋体" w:hAnsi="宋体" w:hint="eastAsia"/>
          <w:bCs/>
          <w:sz w:val="24"/>
        </w:rPr>
      </w:pPr>
    </w:p>
    <w:p w14:paraId="5305FD01" w14:textId="77777777" w:rsidR="00FB5D41" w:rsidRDefault="00FB5D41" w:rsidP="00E86503">
      <w:pPr>
        <w:spacing w:line="400" w:lineRule="exact"/>
        <w:ind w:firstLineChars="200" w:firstLine="480"/>
        <w:rPr>
          <w:rFonts w:ascii="宋体" w:hAnsi="宋体" w:hint="eastAsia"/>
          <w:bCs/>
          <w:sz w:val="24"/>
        </w:rPr>
      </w:pPr>
    </w:p>
    <w:p w14:paraId="27C7F185" w14:textId="77777777" w:rsidR="00FB5D41" w:rsidRDefault="00FB5D41" w:rsidP="00E86503">
      <w:pPr>
        <w:spacing w:line="400" w:lineRule="exact"/>
        <w:ind w:firstLineChars="200" w:firstLine="480"/>
        <w:rPr>
          <w:rFonts w:ascii="宋体" w:hAnsi="宋体" w:hint="eastAsia"/>
          <w:bCs/>
          <w:sz w:val="24"/>
        </w:rPr>
      </w:pPr>
    </w:p>
    <w:p w14:paraId="795C48BD" w14:textId="77777777" w:rsidR="00FB5D41" w:rsidRDefault="00FB5D41" w:rsidP="00E86503">
      <w:pPr>
        <w:spacing w:line="400" w:lineRule="exact"/>
        <w:ind w:firstLineChars="200" w:firstLine="480"/>
        <w:rPr>
          <w:rFonts w:ascii="宋体" w:hAnsi="宋体" w:hint="eastAsia"/>
          <w:bCs/>
          <w:sz w:val="24"/>
        </w:rPr>
      </w:pPr>
    </w:p>
    <w:p w14:paraId="762ED7B4" w14:textId="77777777" w:rsidR="0062601C" w:rsidRDefault="0062601C" w:rsidP="00E86503">
      <w:pPr>
        <w:spacing w:line="400" w:lineRule="exact"/>
        <w:ind w:firstLineChars="200" w:firstLine="480"/>
        <w:rPr>
          <w:rFonts w:ascii="宋体" w:hAnsi="宋体" w:hint="eastAsia"/>
          <w:bCs/>
          <w:sz w:val="24"/>
        </w:rPr>
      </w:pPr>
    </w:p>
    <w:p w14:paraId="7E160EE5" w14:textId="77777777" w:rsidR="0062601C" w:rsidRDefault="0062601C" w:rsidP="00E86503">
      <w:pPr>
        <w:spacing w:line="400" w:lineRule="exact"/>
        <w:ind w:firstLineChars="200" w:firstLine="480"/>
        <w:rPr>
          <w:rFonts w:ascii="宋体" w:hAnsi="宋体" w:hint="eastAsia"/>
          <w:bCs/>
          <w:sz w:val="24"/>
        </w:rPr>
      </w:pPr>
    </w:p>
    <w:p w14:paraId="2F4666CC" w14:textId="77777777" w:rsidR="0062601C" w:rsidRDefault="0062601C" w:rsidP="00E86503">
      <w:pPr>
        <w:spacing w:line="400" w:lineRule="exact"/>
        <w:ind w:firstLineChars="200" w:firstLine="480"/>
        <w:rPr>
          <w:rFonts w:ascii="宋体" w:hAnsi="宋体" w:hint="eastAsia"/>
          <w:bCs/>
          <w:sz w:val="24"/>
        </w:rPr>
      </w:pPr>
    </w:p>
    <w:p w14:paraId="3AE26079" w14:textId="77777777" w:rsidR="0062601C" w:rsidRDefault="0062601C" w:rsidP="00E86503">
      <w:pPr>
        <w:spacing w:line="400" w:lineRule="exact"/>
        <w:ind w:firstLineChars="200" w:firstLine="480"/>
        <w:rPr>
          <w:rFonts w:ascii="宋体" w:hAnsi="宋体" w:hint="eastAsia"/>
          <w:bCs/>
          <w:sz w:val="24"/>
        </w:rPr>
      </w:pPr>
    </w:p>
    <w:p w14:paraId="199BDCEC" w14:textId="77777777" w:rsidR="0062601C" w:rsidRDefault="0062601C" w:rsidP="00E86503">
      <w:pPr>
        <w:spacing w:line="400" w:lineRule="exact"/>
        <w:ind w:firstLineChars="200" w:firstLine="480"/>
        <w:rPr>
          <w:rFonts w:ascii="宋体" w:hAnsi="宋体" w:hint="eastAsia"/>
          <w:bCs/>
          <w:sz w:val="24"/>
        </w:rPr>
      </w:pPr>
    </w:p>
    <w:p w14:paraId="0B7710D8" w14:textId="77777777" w:rsidR="0062601C" w:rsidRDefault="0062601C" w:rsidP="00E86503">
      <w:pPr>
        <w:spacing w:line="400" w:lineRule="exact"/>
        <w:ind w:firstLineChars="200" w:firstLine="480"/>
        <w:rPr>
          <w:rFonts w:ascii="宋体" w:hAnsi="宋体" w:hint="eastAsia"/>
          <w:bCs/>
          <w:sz w:val="24"/>
        </w:rPr>
      </w:pPr>
    </w:p>
    <w:p w14:paraId="71CDF067" w14:textId="77777777" w:rsidR="0062601C" w:rsidRDefault="0062601C" w:rsidP="00E86503">
      <w:pPr>
        <w:spacing w:line="400" w:lineRule="exact"/>
        <w:ind w:firstLineChars="200" w:firstLine="480"/>
        <w:rPr>
          <w:rFonts w:ascii="宋体" w:hAnsi="宋体" w:hint="eastAsia"/>
          <w:bCs/>
          <w:sz w:val="24"/>
        </w:rPr>
      </w:pPr>
    </w:p>
    <w:p w14:paraId="048C99A1" w14:textId="77777777" w:rsidR="0062601C" w:rsidRDefault="0062601C" w:rsidP="00E86503">
      <w:pPr>
        <w:spacing w:line="400" w:lineRule="exact"/>
        <w:ind w:firstLineChars="200" w:firstLine="480"/>
        <w:rPr>
          <w:rFonts w:ascii="宋体" w:hAnsi="宋体" w:hint="eastAsia"/>
          <w:bCs/>
          <w:sz w:val="24"/>
        </w:rPr>
      </w:pPr>
    </w:p>
    <w:p w14:paraId="44F67844" w14:textId="35C3072F" w:rsidR="00D66E2C" w:rsidRDefault="0062601C" w:rsidP="00E86503">
      <w:pPr>
        <w:spacing w:line="400" w:lineRule="exact"/>
        <w:ind w:firstLineChars="200" w:firstLine="480"/>
        <w:rPr>
          <w:rFonts w:ascii="宋体" w:hAnsi="宋体" w:hint="eastAsia"/>
          <w:bCs/>
          <w:sz w:val="24"/>
        </w:rPr>
      </w:pPr>
      <w:r>
        <w:rPr>
          <w:rFonts w:ascii="宋体" w:hAnsi="宋体" w:hint="eastAsia"/>
          <w:bCs/>
          <w:sz w:val="24"/>
        </w:rPr>
        <w:t xml:space="preserve">   将用户输入的单词存储在</w:t>
      </w:r>
      <w:proofErr w:type="spellStart"/>
      <w:r>
        <w:rPr>
          <w:rFonts w:ascii="宋体" w:hAnsi="宋体"/>
          <w:bCs/>
          <w:sz w:val="24"/>
        </w:rPr>
        <w:t>new_word</w:t>
      </w:r>
      <w:proofErr w:type="spellEnd"/>
      <w:r>
        <w:rPr>
          <w:rFonts w:ascii="宋体" w:hAnsi="宋体" w:hint="eastAsia"/>
          <w:bCs/>
          <w:sz w:val="24"/>
        </w:rPr>
        <w:t>中，然后将循环的最大单词与新输入的单词比较并进行相应的替换操作。</w:t>
      </w:r>
    </w:p>
    <w:p w14:paraId="5E994C11" w14:textId="77777777" w:rsidR="0062601C" w:rsidRDefault="0062601C" w:rsidP="00E86503">
      <w:pPr>
        <w:spacing w:line="400" w:lineRule="exact"/>
        <w:ind w:firstLineChars="200" w:firstLine="480"/>
        <w:rPr>
          <w:rFonts w:ascii="宋体" w:hAnsi="宋体" w:hint="eastAsia"/>
          <w:bCs/>
          <w:sz w:val="24"/>
        </w:rPr>
      </w:pPr>
    </w:p>
    <w:p w14:paraId="3A0803F7" w14:textId="77777777" w:rsidR="0062601C" w:rsidRDefault="0062601C" w:rsidP="00E86503">
      <w:pPr>
        <w:spacing w:line="400" w:lineRule="exact"/>
        <w:ind w:firstLineChars="200" w:firstLine="480"/>
        <w:rPr>
          <w:rFonts w:ascii="宋体" w:hAnsi="宋体" w:hint="eastAsia"/>
          <w:bCs/>
          <w:sz w:val="24"/>
        </w:rPr>
      </w:pPr>
    </w:p>
    <w:p w14:paraId="608CE1C3" w14:textId="77777777" w:rsidR="0062601C" w:rsidRDefault="0062601C" w:rsidP="00E86503">
      <w:pPr>
        <w:spacing w:line="400" w:lineRule="exact"/>
        <w:ind w:firstLineChars="200" w:firstLine="480"/>
        <w:rPr>
          <w:rFonts w:ascii="宋体" w:hAnsi="宋体" w:hint="eastAsia"/>
          <w:bCs/>
          <w:sz w:val="24"/>
        </w:rPr>
      </w:pPr>
    </w:p>
    <w:p w14:paraId="5C7F4633"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总结及心得体会：</w:t>
      </w:r>
    </w:p>
    <w:p w14:paraId="19B4EA7F" w14:textId="4C512FC9" w:rsidR="00E86503" w:rsidRDefault="0062601C" w:rsidP="00E86503">
      <w:pPr>
        <w:spacing w:line="400" w:lineRule="exact"/>
        <w:ind w:firstLineChars="200" w:firstLine="480"/>
        <w:rPr>
          <w:rFonts w:ascii="宋体" w:hAnsi="宋体" w:hint="eastAsia"/>
          <w:bCs/>
          <w:sz w:val="24"/>
        </w:rPr>
      </w:pPr>
      <w:r>
        <w:rPr>
          <w:rFonts w:ascii="宋体" w:hAnsi="宋体" w:hint="eastAsia"/>
          <w:bCs/>
          <w:sz w:val="24"/>
        </w:rPr>
        <w:t>本章的题目较难，有的需要反复拿捏把握，需要以后在此方面多下功夫才行。并且指针是C语言的灵魂，更是要掌握牢固，到信手拈来的地步。</w:t>
      </w:r>
    </w:p>
    <w:p w14:paraId="4ED84956" w14:textId="77777777" w:rsidR="0062601C" w:rsidRDefault="0062601C" w:rsidP="0062601C">
      <w:pPr>
        <w:spacing w:line="400" w:lineRule="exact"/>
        <w:rPr>
          <w:rFonts w:ascii="宋体" w:hAnsi="宋体" w:hint="eastAsia"/>
          <w:bCs/>
          <w:sz w:val="24"/>
        </w:rPr>
      </w:pPr>
    </w:p>
    <w:p w14:paraId="4C94C70E" w14:textId="77777777" w:rsidR="00E86503" w:rsidRDefault="00E86503" w:rsidP="00E86503">
      <w:pPr>
        <w:pStyle w:val="1"/>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14:paraId="02A5316A" w14:textId="671B21DF" w:rsidR="00E86503" w:rsidRDefault="0062601C" w:rsidP="00E86503">
      <w:pPr>
        <w:spacing w:line="400" w:lineRule="exact"/>
        <w:ind w:firstLineChars="200" w:firstLine="480"/>
        <w:rPr>
          <w:rFonts w:ascii="宋体" w:hAnsi="宋体" w:hint="eastAsia"/>
          <w:bCs/>
          <w:sz w:val="24"/>
        </w:rPr>
      </w:pPr>
      <w:r>
        <w:rPr>
          <w:rFonts w:ascii="宋体" w:hAnsi="宋体" w:hint="eastAsia"/>
          <w:bCs/>
          <w:sz w:val="24"/>
        </w:rPr>
        <w:t>许多问题实在以往的问题上小改进得来的，所以要多理解一些问题的本质，在此之上小改进并多考虑边界条件。</w:t>
      </w:r>
    </w:p>
    <w:p w14:paraId="61A2FCCC" w14:textId="77777777" w:rsidR="0062601C" w:rsidRDefault="0062601C" w:rsidP="00E86503">
      <w:pPr>
        <w:spacing w:line="400" w:lineRule="exact"/>
        <w:ind w:firstLineChars="200" w:firstLine="480"/>
        <w:rPr>
          <w:rFonts w:ascii="宋体" w:hAnsi="宋体" w:hint="eastAsia"/>
          <w:bCs/>
          <w:sz w:val="24"/>
        </w:rPr>
      </w:pPr>
    </w:p>
    <w:p w14:paraId="44C90E0D" w14:textId="77777777" w:rsidR="0062601C" w:rsidRDefault="0062601C" w:rsidP="00E86503">
      <w:pPr>
        <w:spacing w:line="400" w:lineRule="exact"/>
        <w:ind w:firstLineChars="200" w:firstLine="480"/>
        <w:rPr>
          <w:rFonts w:ascii="宋体" w:hAnsi="宋体" w:hint="eastAsia"/>
          <w:bCs/>
          <w:sz w:val="24"/>
        </w:rPr>
      </w:pPr>
    </w:p>
    <w:p w14:paraId="1665745F" w14:textId="77777777" w:rsidR="00E86503" w:rsidRDefault="00E86503" w:rsidP="00E86503">
      <w:pPr>
        <w:spacing w:line="400" w:lineRule="exact"/>
        <w:ind w:firstLineChars="200" w:firstLine="480"/>
        <w:rPr>
          <w:rFonts w:ascii="宋体" w:hAnsi="宋体"/>
          <w:bCs/>
          <w:sz w:val="24"/>
        </w:rPr>
      </w:pPr>
    </w:p>
    <w:p w14:paraId="4D2E1138" w14:textId="77777777" w:rsidR="00E86503" w:rsidRDefault="00E86503" w:rsidP="00E86503">
      <w:pPr>
        <w:spacing w:line="360" w:lineRule="auto"/>
        <w:ind w:left="5040" w:firstLine="420"/>
        <w:rPr>
          <w:rFonts w:ascii="黑体" w:eastAsia="黑体" w:hAnsi="黑体"/>
          <w:b/>
          <w:bCs/>
          <w:sz w:val="28"/>
        </w:rPr>
      </w:pPr>
      <w:r>
        <w:rPr>
          <w:rFonts w:ascii="黑体" w:eastAsia="黑体" w:hAnsi="黑体"/>
          <w:b/>
          <w:bCs/>
          <w:sz w:val="28"/>
        </w:rPr>
        <w:t xml:space="preserve">报告评分：   </w:t>
      </w:r>
    </w:p>
    <w:p w14:paraId="7B575E5E" w14:textId="77777777" w:rsidR="00E86503" w:rsidRDefault="00E86503" w:rsidP="00E86503">
      <w:pPr>
        <w:spacing w:line="360" w:lineRule="auto"/>
        <w:ind w:left="5040" w:firstLine="420"/>
        <w:rPr>
          <w:rFonts w:ascii="黑体" w:eastAsia="黑体" w:hAnsi="黑体"/>
          <w:b/>
          <w:bCs/>
          <w:sz w:val="28"/>
        </w:rPr>
      </w:pPr>
      <w:r>
        <w:rPr>
          <w:rFonts w:ascii="黑体" w:eastAsia="黑体" w:hAnsi="黑体"/>
          <w:b/>
          <w:bCs/>
          <w:sz w:val="28"/>
        </w:rPr>
        <w:t>指导教师签字：</w:t>
      </w:r>
    </w:p>
    <w:p w14:paraId="61CC31DC" w14:textId="77777777" w:rsidR="00A12C8A" w:rsidRDefault="00A12C8A"/>
    <w:sectPr w:rsidR="00A12C8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华文行楷">
    <w:charset w:val="86"/>
    <w:family w:val="auto"/>
    <w:pitch w:val="variable"/>
    <w:sig w:usb0="00000001" w:usb1="080F0000" w:usb2="00000010" w:usb3="00000000" w:csb0="00040000" w:csb1="00000000"/>
  </w:font>
  <w:font w:name="楷体_GB2312">
    <w:altName w:val="楷体"/>
    <w:charset w:val="86"/>
    <w:family w:val="auto"/>
    <w:pitch w:val="default"/>
    <w:sig w:usb0="00000001" w:usb1="080E0000" w:usb2="00000010" w:usb3="00000000" w:csb0="00040000" w:csb1="00000000"/>
  </w:font>
  <w:font w:name="方正舒体">
    <w:altName w:val="宋体"/>
    <w:charset w:val="86"/>
    <w:family w:val="auto"/>
    <w:pitch w:val="default"/>
    <w:sig w:usb0="00000003" w:usb1="080E0000" w:usb2="00000000" w:usb3="00000000" w:csb0="00040000" w:csb1="00000000"/>
  </w:font>
  <w:font w:name="黑体">
    <w:charset w:val="86"/>
    <w:family w:val="auto"/>
    <w:pitch w:val="variable"/>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仿宋">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KaiTi">
    <w:panose1 w:val="02010609060101010101"/>
    <w:charset w:val="86"/>
    <w:family w:val="auto"/>
    <w:pitch w:val="variable"/>
    <w:sig w:usb0="800002BF" w:usb1="38CF7CFA" w:usb2="00000016" w:usb3="00000000" w:csb0="00040001" w:csb1="00000000"/>
  </w:font>
  <w:font w:name="TimesNewRomanPSMT">
    <w:altName w:val="Arial"/>
    <w:panose1 w:val="00000000000000000000"/>
    <w:charset w:val="00"/>
    <w:family w:val="swiss"/>
    <w:notTrueType/>
    <w:pitch w:val="default"/>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0000006"/>
    <w:multiLevelType w:val="singleLevel"/>
    <w:tmpl w:val="00000006"/>
    <w:lvl w:ilvl="0">
      <w:start w:val="2"/>
      <w:numFmt w:val="decimal"/>
      <w:suff w:val="nothing"/>
      <w:lvlText w:val="%1）"/>
      <w:lvlJc w:val="left"/>
    </w:lvl>
  </w:abstractNum>
  <w:abstractNum w:abstractNumId="2">
    <w:nsid w:val="00000008"/>
    <w:multiLevelType w:val="multilevel"/>
    <w:tmpl w:val="00000008"/>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0B"/>
    <w:multiLevelType w:val="multilevel"/>
    <w:tmpl w:val="0000000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0000000C"/>
    <w:multiLevelType w:val="singleLevel"/>
    <w:tmpl w:val="0000000C"/>
    <w:lvl w:ilvl="0">
      <w:start w:val="1"/>
      <w:numFmt w:val="decimal"/>
      <w:suff w:val="nothing"/>
      <w:lvlText w:val="%1."/>
      <w:lvlJc w:val="left"/>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3"/>
    <w:rsid w:val="0039510E"/>
    <w:rsid w:val="003B0E7E"/>
    <w:rsid w:val="003E56DE"/>
    <w:rsid w:val="00514BF3"/>
    <w:rsid w:val="0062601C"/>
    <w:rsid w:val="00711AE0"/>
    <w:rsid w:val="00823FB8"/>
    <w:rsid w:val="008F2AF5"/>
    <w:rsid w:val="009666D4"/>
    <w:rsid w:val="009E1D3A"/>
    <w:rsid w:val="00A12C8A"/>
    <w:rsid w:val="00A202DB"/>
    <w:rsid w:val="00B774D0"/>
    <w:rsid w:val="00BC3B42"/>
    <w:rsid w:val="00D66E2C"/>
    <w:rsid w:val="00DD32E8"/>
    <w:rsid w:val="00E86503"/>
    <w:rsid w:val="00ED1CE2"/>
    <w:rsid w:val="00ED34C6"/>
    <w:rsid w:val="00EE316F"/>
    <w:rsid w:val="00FB5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56A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86503"/>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rsid w:val="00E865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15</Pages>
  <Words>1087</Words>
  <Characters>6199</Characters>
  <Application>Microsoft Macintosh Word</Application>
  <DocSecurity>0</DocSecurity>
  <Lines>51</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2016-12-22T05:17:00Z</dcterms:created>
  <dcterms:modified xsi:type="dcterms:W3CDTF">2016-12-25T13:58:00Z</dcterms:modified>
</cp:coreProperties>
</file>